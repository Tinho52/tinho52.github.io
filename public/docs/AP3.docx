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63B90" w14:textId="351AB8B5" w:rsidR="001541CD" w:rsidRDefault="00770F7E" w:rsidP="00823760">
      <w:pPr>
        <w:autoSpaceDE w:val="0"/>
        <w:autoSpaceDN w:val="0"/>
        <w:adjustRightInd w:val="0"/>
        <w:rPr>
          <w:i/>
        </w:rPr>
      </w:pPr>
      <w:bookmarkStart w:id="0" w:name="_Toc171154529"/>
      <w:bookmarkStart w:id="1" w:name="_Toc202065814"/>
      <w:bookmarkStart w:id="2" w:name="_Toc263324766"/>
      <w:bookmarkStart w:id="3" w:name="_Toc263324869"/>
      <w:r>
        <w:rPr>
          <w:i/>
        </w:rPr>
        <w:t>BTS SIO 2 SISR</w:t>
      </w:r>
    </w:p>
    <w:p w14:paraId="0A2708AE" w14:textId="2942DAC3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2456F100" w14:textId="21214619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086EB3B8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594CD32B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0FDCF03C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4A491EB9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31CD34C5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28424849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78E7C7A5" w14:textId="16482A85" w:rsidR="00DB2BCA" w:rsidRDefault="00DB2BCA" w:rsidP="00823760">
      <w:pPr>
        <w:autoSpaceDE w:val="0"/>
        <w:autoSpaceDN w:val="0"/>
        <w:adjustRightInd w:val="0"/>
        <w:rPr>
          <w:i/>
        </w:rPr>
      </w:pPr>
    </w:p>
    <w:p w14:paraId="6EE2F7F4" w14:textId="5D2A7B2B" w:rsidR="00DB2BCA" w:rsidRDefault="00DB2BCA" w:rsidP="00823760">
      <w:pPr>
        <w:autoSpaceDE w:val="0"/>
        <w:autoSpaceDN w:val="0"/>
        <w:adjustRightInd w:val="0"/>
        <w:rPr>
          <w:i/>
        </w:rPr>
      </w:pPr>
    </w:p>
    <w:p w14:paraId="144F44F4" w14:textId="50204A8F" w:rsidR="00DB2BCA" w:rsidRDefault="00DB2BCA" w:rsidP="00823760">
      <w:pPr>
        <w:autoSpaceDE w:val="0"/>
        <w:autoSpaceDN w:val="0"/>
        <w:adjustRightInd w:val="0"/>
        <w:rPr>
          <w:i/>
        </w:rPr>
      </w:pPr>
    </w:p>
    <w:p w14:paraId="39B95B74" w14:textId="59A918B6" w:rsidR="00131330" w:rsidRDefault="00131330" w:rsidP="00823760">
      <w:pPr>
        <w:autoSpaceDE w:val="0"/>
        <w:autoSpaceDN w:val="0"/>
        <w:adjustRightInd w:val="0"/>
        <w:rPr>
          <w:i/>
        </w:rPr>
      </w:pPr>
    </w:p>
    <w:p w14:paraId="028D4683" w14:textId="0F24EE3D" w:rsidR="00131330" w:rsidRDefault="00131330" w:rsidP="00823760">
      <w:pPr>
        <w:autoSpaceDE w:val="0"/>
        <w:autoSpaceDN w:val="0"/>
        <w:adjustRightInd w:val="0"/>
        <w:rPr>
          <w:i/>
        </w:rPr>
      </w:pPr>
    </w:p>
    <w:p w14:paraId="783706FE" w14:textId="7B1145E5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390DFD39" w14:textId="77777777" w:rsidR="00CF7FB2" w:rsidRDefault="00CF7FB2" w:rsidP="00823760">
      <w:pPr>
        <w:autoSpaceDE w:val="0"/>
        <w:autoSpaceDN w:val="0"/>
        <w:adjustRightInd w:val="0"/>
        <w:rPr>
          <w:i/>
        </w:rPr>
      </w:pPr>
    </w:p>
    <w:p w14:paraId="5A4EF67B" w14:textId="1B94E05A" w:rsidR="00264799" w:rsidRDefault="00264799" w:rsidP="00823760">
      <w:pPr>
        <w:autoSpaceDE w:val="0"/>
        <w:autoSpaceDN w:val="0"/>
        <w:adjustRightInd w:val="0"/>
        <w:rPr>
          <w:i/>
        </w:rPr>
      </w:pPr>
    </w:p>
    <w:p w14:paraId="049EC2E5" w14:textId="4D92BF84" w:rsidR="00264799" w:rsidRPr="00E725DD" w:rsidRDefault="00264799" w:rsidP="00823760">
      <w:pPr>
        <w:autoSpaceDE w:val="0"/>
        <w:autoSpaceDN w:val="0"/>
        <w:adjustRightInd w:val="0"/>
        <w:rPr>
          <w:i/>
        </w:rPr>
      </w:pPr>
    </w:p>
    <w:bookmarkEnd w:id="0"/>
    <w:bookmarkEnd w:id="1"/>
    <w:bookmarkEnd w:id="2"/>
    <w:bookmarkEnd w:id="3"/>
    <w:p w14:paraId="771FFC78" w14:textId="60C77541" w:rsidR="007408EC" w:rsidRPr="00E725DD" w:rsidRDefault="007408EC" w:rsidP="007408EC"/>
    <w:p w14:paraId="7BF475ED" w14:textId="6E25776F" w:rsidR="002D207C" w:rsidRPr="00E725DD" w:rsidRDefault="002D207C" w:rsidP="007408EC"/>
    <w:p w14:paraId="74021CD4" w14:textId="4744B4E3" w:rsidR="00A91323" w:rsidRPr="00E725DD" w:rsidRDefault="00A91323" w:rsidP="001E1714">
      <w:pPr>
        <w:autoSpaceDE w:val="0"/>
        <w:autoSpaceDN w:val="0"/>
        <w:adjustRightInd w:val="0"/>
        <w:rPr>
          <w:b/>
          <w:bCs/>
          <w:noProof/>
        </w:rPr>
      </w:pPr>
    </w:p>
    <w:p w14:paraId="24B9B4F7" w14:textId="31965832" w:rsidR="00CF7FB2" w:rsidRDefault="00196627" w:rsidP="00CF7FB2">
      <w:pPr>
        <w:shd w:val="clear" w:color="auto" w:fill="E6E6E6"/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AP</w:t>
      </w:r>
      <w:r w:rsidR="00CF7FB2">
        <w:rPr>
          <w:i/>
          <w:sz w:val="56"/>
          <w:szCs w:val="56"/>
        </w:rPr>
        <w:t xml:space="preserve"> : </w:t>
      </w:r>
      <w:r w:rsidR="00125E30">
        <w:rPr>
          <w:i/>
          <w:sz w:val="56"/>
          <w:szCs w:val="56"/>
        </w:rPr>
        <w:t>Infrastructure Haute disponibilité</w:t>
      </w:r>
    </w:p>
    <w:p w14:paraId="4BB5227F" w14:textId="77777777" w:rsidR="00E725DD" w:rsidRPr="00E725DD" w:rsidRDefault="00E725DD" w:rsidP="00A85EEC">
      <w:pPr>
        <w:rPr>
          <w:b/>
          <w:bCs/>
          <w:noProof/>
        </w:rPr>
      </w:pPr>
    </w:p>
    <w:p w14:paraId="61B0BA36" w14:textId="77777777" w:rsidR="00E725DD" w:rsidRPr="00E725DD" w:rsidRDefault="00E725DD" w:rsidP="00A85EEC">
      <w:pPr>
        <w:rPr>
          <w:b/>
          <w:bCs/>
          <w:noProof/>
        </w:rPr>
      </w:pPr>
    </w:p>
    <w:p w14:paraId="0082B1F5" w14:textId="77777777" w:rsidR="00E725DD" w:rsidRPr="00E725DD" w:rsidRDefault="00E725DD" w:rsidP="00A85EEC">
      <w:pPr>
        <w:rPr>
          <w:b/>
          <w:bCs/>
          <w:noProof/>
        </w:rPr>
      </w:pPr>
    </w:p>
    <w:p w14:paraId="41FC53AC" w14:textId="77777777" w:rsidR="00E725DD" w:rsidRPr="00E725DD" w:rsidRDefault="00E725DD" w:rsidP="00A85EEC">
      <w:pPr>
        <w:rPr>
          <w:b/>
          <w:bCs/>
          <w:noProof/>
        </w:rPr>
      </w:pPr>
    </w:p>
    <w:p w14:paraId="364D3F12" w14:textId="77777777" w:rsidR="00E725DD" w:rsidRPr="00E725DD" w:rsidRDefault="00E725DD" w:rsidP="00A85EEC">
      <w:pPr>
        <w:rPr>
          <w:b/>
          <w:bCs/>
          <w:noProof/>
        </w:rPr>
      </w:pPr>
    </w:p>
    <w:p w14:paraId="66C74F88" w14:textId="77777777" w:rsidR="00E725DD" w:rsidRPr="00E725DD" w:rsidRDefault="00E725DD" w:rsidP="00A85EEC">
      <w:pPr>
        <w:rPr>
          <w:b/>
          <w:bCs/>
          <w:noProof/>
        </w:rPr>
      </w:pPr>
    </w:p>
    <w:p w14:paraId="3FC078E1" w14:textId="77777777" w:rsidR="00E725DD" w:rsidRPr="00E725DD" w:rsidRDefault="00E725DD" w:rsidP="00A85EEC">
      <w:pPr>
        <w:rPr>
          <w:b/>
          <w:bCs/>
          <w:noProof/>
        </w:rPr>
      </w:pPr>
    </w:p>
    <w:p w14:paraId="1588CA93" w14:textId="77777777" w:rsidR="00E725DD" w:rsidRPr="00E725DD" w:rsidRDefault="00E725DD" w:rsidP="00A85EEC">
      <w:pPr>
        <w:rPr>
          <w:b/>
          <w:bCs/>
          <w:noProof/>
        </w:rPr>
      </w:pPr>
    </w:p>
    <w:p w14:paraId="3CD6540B" w14:textId="77777777" w:rsidR="00E725DD" w:rsidRPr="00E725DD" w:rsidRDefault="00E725DD" w:rsidP="00A85EEC">
      <w:pPr>
        <w:rPr>
          <w:b/>
          <w:bCs/>
          <w:noProof/>
        </w:rPr>
      </w:pPr>
    </w:p>
    <w:p w14:paraId="4429684F" w14:textId="77777777" w:rsidR="00E725DD" w:rsidRPr="00E725DD" w:rsidRDefault="00E725DD" w:rsidP="00A85EEC">
      <w:pPr>
        <w:rPr>
          <w:b/>
          <w:bCs/>
          <w:noProof/>
        </w:rPr>
      </w:pPr>
    </w:p>
    <w:p w14:paraId="4B395B2B" w14:textId="77777777" w:rsidR="00E725DD" w:rsidRPr="00E725DD" w:rsidRDefault="00E725DD" w:rsidP="00A85EEC">
      <w:pPr>
        <w:rPr>
          <w:b/>
          <w:bCs/>
          <w:noProof/>
        </w:rPr>
      </w:pPr>
    </w:p>
    <w:p w14:paraId="1A384107" w14:textId="77777777" w:rsidR="00E725DD" w:rsidRPr="00E725DD" w:rsidRDefault="00E725DD" w:rsidP="00A85EEC">
      <w:pPr>
        <w:rPr>
          <w:b/>
          <w:bCs/>
          <w:noProof/>
        </w:rPr>
      </w:pPr>
    </w:p>
    <w:p w14:paraId="16D6D8F0" w14:textId="77777777" w:rsidR="00E725DD" w:rsidRPr="00E725DD" w:rsidRDefault="00E725DD" w:rsidP="00A85EEC">
      <w:pPr>
        <w:rPr>
          <w:b/>
          <w:bCs/>
          <w:noProof/>
        </w:rPr>
      </w:pPr>
    </w:p>
    <w:p w14:paraId="6D4276DF" w14:textId="77777777" w:rsidR="00E725DD" w:rsidRPr="00CF7FB2" w:rsidRDefault="00E725DD" w:rsidP="00A85EEC">
      <w:pPr>
        <w:rPr>
          <w:b/>
          <w:bCs/>
          <w:noProof/>
        </w:rPr>
      </w:pPr>
    </w:p>
    <w:p w14:paraId="3F3281FE" w14:textId="77777777" w:rsidR="00E725DD" w:rsidRPr="00CF7FB2" w:rsidRDefault="00E725DD" w:rsidP="00A85EEC">
      <w:pPr>
        <w:rPr>
          <w:b/>
          <w:bCs/>
          <w:noProof/>
        </w:rPr>
      </w:pPr>
    </w:p>
    <w:p w14:paraId="52873B25" w14:textId="77777777" w:rsidR="00E725DD" w:rsidRPr="00CF7FB2" w:rsidRDefault="00E725DD" w:rsidP="00A85EEC">
      <w:pPr>
        <w:rPr>
          <w:b/>
          <w:bCs/>
          <w:noProof/>
        </w:rPr>
      </w:pPr>
    </w:p>
    <w:p w14:paraId="53022585" w14:textId="77777777" w:rsidR="00CF7FB2" w:rsidRPr="00CF7FB2" w:rsidRDefault="00CF7FB2" w:rsidP="00A85EEC">
      <w:pPr>
        <w:rPr>
          <w:b/>
          <w:bCs/>
          <w:noProof/>
        </w:rPr>
      </w:pPr>
    </w:p>
    <w:p w14:paraId="2F07D816" w14:textId="77777777" w:rsidR="00CF7FB2" w:rsidRPr="00CF7FB2" w:rsidRDefault="00CF7FB2" w:rsidP="00A85EEC">
      <w:pPr>
        <w:rPr>
          <w:b/>
          <w:bCs/>
          <w:noProof/>
        </w:rPr>
      </w:pPr>
    </w:p>
    <w:p w14:paraId="1D555FCD" w14:textId="77777777" w:rsidR="00CF7FB2" w:rsidRPr="00CF7FB2" w:rsidRDefault="00CF7FB2" w:rsidP="00A85EEC">
      <w:pPr>
        <w:rPr>
          <w:b/>
          <w:bCs/>
          <w:noProof/>
        </w:rPr>
      </w:pPr>
    </w:p>
    <w:p w14:paraId="5C5FADCF" w14:textId="77777777" w:rsidR="00CF7FB2" w:rsidRPr="00CF7FB2" w:rsidRDefault="00CF7FB2" w:rsidP="00A85EEC">
      <w:pPr>
        <w:rPr>
          <w:b/>
          <w:bCs/>
          <w:noProof/>
        </w:rPr>
      </w:pPr>
    </w:p>
    <w:p w14:paraId="3D208494" w14:textId="77777777" w:rsidR="00CF7FB2" w:rsidRPr="00CF7FB2" w:rsidRDefault="00CF7FB2" w:rsidP="00A85EEC">
      <w:pPr>
        <w:rPr>
          <w:b/>
          <w:bCs/>
          <w:noProof/>
        </w:rPr>
      </w:pPr>
    </w:p>
    <w:p w14:paraId="22E69D62" w14:textId="77777777" w:rsidR="00CF7FB2" w:rsidRPr="00CF7FB2" w:rsidRDefault="00CF7FB2" w:rsidP="00A85EEC">
      <w:pPr>
        <w:rPr>
          <w:b/>
          <w:bCs/>
          <w:noProof/>
        </w:rPr>
      </w:pPr>
    </w:p>
    <w:p w14:paraId="53EAE7B1" w14:textId="77777777" w:rsidR="00CF7FB2" w:rsidRPr="00CF7FB2" w:rsidRDefault="00CF7FB2" w:rsidP="00A85EEC">
      <w:pPr>
        <w:rPr>
          <w:b/>
          <w:bCs/>
          <w:noProof/>
        </w:rPr>
      </w:pPr>
    </w:p>
    <w:p w14:paraId="79E53262" w14:textId="70BFCCBB" w:rsidR="00CF7FB2" w:rsidRDefault="00CF7FB2" w:rsidP="00A85EEC">
      <w:pPr>
        <w:rPr>
          <w:b/>
          <w:bCs/>
          <w:noProof/>
        </w:rPr>
      </w:pPr>
      <w:r>
        <w:rPr>
          <w:b/>
          <w:bCs/>
          <w:noProof/>
        </w:rPr>
        <w:t>Enseignant : Alexandre MARTIN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Année : 20</w:t>
      </w:r>
      <w:r w:rsidR="00125E30">
        <w:rPr>
          <w:b/>
          <w:bCs/>
          <w:noProof/>
        </w:rPr>
        <w:t>24</w:t>
      </w:r>
      <w:r>
        <w:rPr>
          <w:b/>
          <w:bCs/>
          <w:noProof/>
        </w:rPr>
        <w:t>/20</w:t>
      </w:r>
      <w:r w:rsidR="00125E30">
        <w:rPr>
          <w:b/>
          <w:bCs/>
          <w:noProof/>
        </w:rPr>
        <w:t>25</w:t>
      </w:r>
    </w:p>
    <w:p w14:paraId="7BC292D1" w14:textId="77777777" w:rsidR="00CF7FB2" w:rsidRDefault="00CF7FB2" w:rsidP="00A85EEC">
      <w:pPr>
        <w:rPr>
          <w:b/>
          <w:bCs/>
          <w:noProof/>
        </w:rPr>
      </w:pPr>
    </w:p>
    <w:p w14:paraId="4BA9B257" w14:textId="77777777" w:rsidR="00125E30" w:rsidRDefault="00CF7FB2" w:rsidP="00A85EEC">
      <w:pPr>
        <w:rPr>
          <w:b/>
          <w:bCs/>
          <w:noProof/>
        </w:rPr>
      </w:pPr>
      <w:r>
        <w:rPr>
          <w:b/>
          <w:bCs/>
          <w:noProof/>
        </w:rPr>
        <w:t>Auteur(s) :</w:t>
      </w:r>
      <w:r w:rsidR="00125E30">
        <w:rPr>
          <w:b/>
          <w:bCs/>
          <w:noProof/>
        </w:rPr>
        <w:t xml:space="preserve">  </w:t>
      </w:r>
    </w:p>
    <w:p w14:paraId="2BD55715" w14:textId="77777777" w:rsidR="00125E30" w:rsidRDefault="00125E30" w:rsidP="00A85EEC">
      <w:pPr>
        <w:rPr>
          <w:b/>
          <w:bCs/>
          <w:noProof/>
        </w:rPr>
      </w:pPr>
      <w:r>
        <w:rPr>
          <w:b/>
          <w:bCs/>
          <w:noProof/>
        </w:rPr>
        <w:t>KURTZ Valentin</w:t>
      </w:r>
    </w:p>
    <w:p w14:paraId="26462F53" w14:textId="101BE131" w:rsidR="00125E30" w:rsidRPr="00CF7FB2" w:rsidRDefault="00125E30" w:rsidP="00A85EEC">
      <w:pPr>
        <w:rPr>
          <w:b/>
          <w:bCs/>
          <w:noProof/>
        </w:rPr>
      </w:pPr>
      <w:r>
        <w:rPr>
          <w:b/>
          <w:bCs/>
          <w:noProof/>
        </w:rPr>
        <w:t xml:space="preserve">COTTON Matteo </w:t>
      </w:r>
    </w:p>
    <w:p w14:paraId="4A31F8A6" w14:textId="77777777" w:rsidR="00CF7FB2" w:rsidRPr="00CF7FB2" w:rsidRDefault="00CF7FB2" w:rsidP="00A85EEC">
      <w:pPr>
        <w:rPr>
          <w:b/>
          <w:bCs/>
          <w:noProof/>
        </w:rPr>
      </w:pPr>
    </w:p>
    <w:p w14:paraId="7FB4BA99" w14:textId="77777777" w:rsidR="00CF7FB2" w:rsidRPr="00CF7FB2" w:rsidRDefault="00CF7FB2" w:rsidP="00A85EEC">
      <w:pPr>
        <w:rPr>
          <w:b/>
          <w:bCs/>
          <w:noProof/>
        </w:rPr>
      </w:pPr>
    </w:p>
    <w:p w14:paraId="291918E4" w14:textId="5672730E" w:rsidR="00CF7FB2" w:rsidRDefault="00CF7FB2" w:rsidP="00A85EEC">
      <w:pPr>
        <w:rPr>
          <w:b/>
          <w:bCs/>
          <w:noProof/>
          <w:color w:val="7030A0"/>
        </w:rPr>
        <w:sectPr w:rsidR="00CF7FB2" w:rsidSect="0086404C">
          <w:headerReference w:type="default" r:id="rId8"/>
          <w:footerReference w:type="default" r:id="rId9"/>
          <w:type w:val="continuous"/>
          <w:pgSz w:w="11906" w:h="16838"/>
          <w:pgMar w:top="709" w:right="424" w:bottom="851" w:left="1134" w:header="284" w:footer="427" w:gutter="0"/>
          <w:cols w:space="710"/>
          <w:titlePg/>
          <w:docGrid w:linePitch="299"/>
        </w:sectPr>
      </w:pPr>
    </w:p>
    <w:p w14:paraId="548505FD" w14:textId="77777777" w:rsidR="00CF7FB2" w:rsidRDefault="00CF7FB2" w:rsidP="00CF7FB2">
      <w:pPr>
        <w:shd w:val="clear" w:color="auto" w:fill="B3B3B3"/>
        <w:jc w:val="center"/>
        <w:rPr>
          <w:sz w:val="28"/>
          <w:szCs w:val="28"/>
          <w:shd w:val="clear" w:color="auto" w:fill="C0C0C0"/>
        </w:rPr>
      </w:pPr>
      <w:r>
        <w:rPr>
          <w:sz w:val="28"/>
          <w:szCs w:val="28"/>
          <w:shd w:val="clear" w:color="auto" w:fill="C0C0C0"/>
        </w:rPr>
        <w:lastRenderedPageBreak/>
        <w:t>Sommaire</w:t>
      </w:r>
    </w:p>
    <w:p w14:paraId="43C48C74" w14:textId="77777777" w:rsidR="00CF7FB2" w:rsidRDefault="00CF7FB2">
      <w:pPr>
        <w:pStyle w:val="TM1"/>
        <w:tabs>
          <w:tab w:val="left" w:pos="440"/>
          <w:tab w:val="right" w:leader="dot" w:pos="10905"/>
        </w:tabs>
      </w:pPr>
    </w:p>
    <w:p w14:paraId="661ED665" w14:textId="26D85E77" w:rsidR="003D3578" w:rsidRDefault="00CF7FB2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"1-9" \t "Titre 3;3;Titre 2;2;Titre 1;1" \h</w:instrText>
      </w:r>
      <w:r>
        <w:fldChar w:fldCharType="separate"/>
      </w:r>
      <w:hyperlink w:anchor="_Toc180748131" w:history="1">
        <w:r w:rsidR="003D3578" w:rsidRPr="00E46130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3D3578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="003D3578" w:rsidRPr="00E46130">
          <w:rPr>
            <w:rStyle w:val="Lienhypertexte"/>
            <w:noProof/>
          </w:rPr>
          <w:t>Schéma réseau et plan d’adressage</w:t>
        </w:r>
        <w:r w:rsidR="003D3578">
          <w:rPr>
            <w:noProof/>
          </w:rPr>
          <w:tab/>
        </w:r>
        <w:r w:rsidR="003D3578">
          <w:rPr>
            <w:noProof/>
          </w:rPr>
          <w:fldChar w:fldCharType="begin"/>
        </w:r>
        <w:r w:rsidR="003D3578">
          <w:rPr>
            <w:noProof/>
          </w:rPr>
          <w:instrText xml:space="preserve"> PAGEREF _Toc180748131 \h </w:instrText>
        </w:r>
        <w:r w:rsidR="003D3578">
          <w:rPr>
            <w:noProof/>
          </w:rPr>
        </w:r>
        <w:r w:rsidR="003D3578">
          <w:rPr>
            <w:noProof/>
          </w:rPr>
          <w:fldChar w:fldCharType="separate"/>
        </w:r>
        <w:r w:rsidR="003D3578">
          <w:rPr>
            <w:noProof/>
          </w:rPr>
          <w:t>3</w:t>
        </w:r>
        <w:r w:rsidR="003D3578">
          <w:rPr>
            <w:noProof/>
          </w:rPr>
          <w:fldChar w:fldCharType="end"/>
        </w:r>
      </w:hyperlink>
    </w:p>
    <w:p w14:paraId="4813DEB8" w14:textId="33D55415" w:rsidR="003D3578" w:rsidRDefault="003D3578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0748132" w:history="1">
        <w:r w:rsidRPr="00E46130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E46130">
          <w:rPr>
            <w:rStyle w:val="Lienhypertexte"/>
            <w:noProof/>
          </w:rPr>
          <w:t>Procédure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_Toc180748132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D54269D" w14:textId="6C5A036B" w:rsidR="003D3578" w:rsidRDefault="003D3578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0748133" w:history="1">
        <w:r w:rsidRPr="00E46130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E46130">
          <w:rPr>
            <w:rStyle w:val="Lienhypertexte"/>
            <w:noProof/>
          </w:rPr>
          <w:t>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_Toc180748133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C6ED97C" w14:textId="605A32D8" w:rsidR="00E725DD" w:rsidRDefault="00CF7FB2" w:rsidP="00CF7FB2">
      <w:r>
        <w:fldChar w:fldCharType="end"/>
      </w:r>
    </w:p>
    <w:p w14:paraId="32E562BD" w14:textId="77777777" w:rsidR="00E725DD" w:rsidRDefault="00E725DD" w:rsidP="00E725DD"/>
    <w:p w14:paraId="043BE0BA" w14:textId="77777777" w:rsidR="00E725DD" w:rsidRDefault="00E725DD" w:rsidP="00E725DD"/>
    <w:p w14:paraId="60E9F5E6" w14:textId="77777777" w:rsidR="00E725DD" w:rsidRDefault="00E725DD" w:rsidP="00E725DD">
      <w:pPr>
        <w:sectPr w:rsidR="00E725DD" w:rsidSect="008D047B">
          <w:pgSz w:w="11906" w:h="16838"/>
          <w:pgMar w:top="993" w:right="424" w:bottom="851" w:left="567" w:header="284" w:footer="427" w:gutter="0"/>
          <w:cols w:space="710"/>
        </w:sectPr>
      </w:pPr>
    </w:p>
    <w:p w14:paraId="3F5BC385" w14:textId="572447A3" w:rsidR="00196627" w:rsidRDefault="00196627" w:rsidP="00196627">
      <w:pPr>
        <w:pStyle w:val="Titre1"/>
        <w:rPr>
          <w:color w:val="FF0000"/>
        </w:rPr>
      </w:pPr>
      <w:bookmarkStart w:id="4" w:name="_Toc180748131"/>
      <w:r w:rsidRPr="00196627">
        <w:rPr>
          <w:color w:val="FF0000"/>
        </w:rPr>
        <w:lastRenderedPageBreak/>
        <w:t>Schéma réseau</w:t>
      </w:r>
      <w:r>
        <w:rPr>
          <w:color w:val="FF0000"/>
        </w:rPr>
        <w:t xml:space="preserve"> et plan d’adressage</w:t>
      </w:r>
      <w:bookmarkEnd w:id="4"/>
    </w:p>
    <w:p w14:paraId="7E54A6FC" w14:textId="45CFA8EB" w:rsidR="00125E30" w:rsidRPr="00125E30" w:rsidRDefault="00BA5D12" w:rsidP="00125E30">
      <w:r>
        <w:rPr>
          <w:noProof/>
        </w:rPr>
        <w:drawing>
          <wp:inline distT="0" distB="0" distL="0" distR="0" wp14:anchorId="4A902BF1" wp14:editId="43D84A9B">
            <wp:extent cx="6931025" cy="4416425"/>
            <wp:effectExtent l="0" t="0" r="3175" b="3175"/>
            <wp:docPr id="1312305290" name="Image 1" descr="Une image contenant texte, diagramme, capture d’écran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5290" name="Image 1" descr="Une image contenant texte, diagramme, capture d’écran, Plan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64F" w14:textId="43841C5C" w:rsidR="00196627" w:rsidRDefault="00196627" w:rsidP="00196627">
      <w:pPr>
        <w:pStyle w:val="Titre1"/>
        <w:rPr>
          <w:color w:val="FF0000"/>
        </w:rPr>
      </w:pPr>
      <w:bookmarkStart w:id="5" w:name="_Toc180748132"/>
      <w:r w:rsidRPr="00196627">
        <w:rPr>
          <w:color w:val="FF0000"/>
        </w:rPr>
        <w:t>Procédure</w:t>
      </w:r>
      <w:bookmarkEnd w:id="5"/>
    </w:p>
    <w:p w14:paraId="5B63B199" w14:textId="77777777" w:rsidR="00196627" w:rsidRDefault="00196627" w:rsidP="00196627"/>
    <w:p w14:paraId="699C00A1" w14:textId="77777777" w:rsidR="00337A7E" w:rsidRDefault="00337A7E" w:rsidP="00196627"/>
    <w:p w14:paraId="27F3ACF7" w14:textId="31A158AF" w:rsidR="00337A7E" w:rsidRDefault="00337A7E" w:rsidP="00337A7E">
      <w:pPr>
        <w:pStyle w:val="Titre1"/>
        <w:rPr>
          <w:color w:val="FF0000"/>
        </w:rPr>
      </w:pPr>
      <w:bookmarkStart w:id="6" w:name="_Toc180748133"/>
      <w:r>
        <w:rPr>
          <w:color w:val="FF0000"/>
        </w:rPr>
        <w:t>Tests</w:t>
      </w:r>
      <w:bookmarkEnd w:id="6"/>
    </w:p>
    <w:p w14:paraId="4A3F40EB" w14:textId="77777777" w:rsidR="00337A7E" w:rsidRDefault="00337A7E" w:rsidP="00337A7E"/>
    <w:p w14:paraId="77AA5242" w14:textId="2C3603D8" w:rsidR="00337A7E" w:rsidRDefault="00337A7E" w:rsidP="00337A7E">
      <w:r>
        <w:t>Captures d’écran avec au moins une phrase d’explication à chaque image pour montrer les tests qui permettent de valider la solution mise en place.</w:t>
      </w:r>
    </w:p>
    <w:p w14:paraId="02DD2DBD" w14:textId="77777777" w:rsidR="00337A7E" w:rsidRDefault="00337A7E" w:rsidP="00337A7E"/>
    <w:p w14:paraId="100E4CED" w14:textId="77777777" w:rsidR="00337A7E" w:rsidRPr="00196627" w:rsidRDefault="00337A7E" w:rsidP="00196627"/>
    <w:sectPr w:rsidR="00337A7E" w:rsidRPr="00196627" w:rsidSect="004D25B4">
      <w:pgSz w:w="11906" w:h="16838"/>
      <w:pgMar w:top="709" w:right="424" w:bottom="851" w:left="567" w:header="284" w:footer="427" w:gutter="0"/>
      <w:cols w:space="7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DB1B2" w14:textId="77777777" w:rsidR="0053160F" w:rsidRDefault="0053160F">
      <w:r>
        <w:separator/>
      </w:r>
    </w:p>
    <w:p w14:paraId="1C86CE30" w14:textId="77777777" w:rsidR="0053160F" w:rsidRDefault="0053160F"/>
  </w:endnote>
  <w:endnote w:type="continuationSeparator" w:id="0">
    <w:p w14:paraId="028E7BED" w14:textId="77777777" w:rsidR="0053160F" w:rsidRDefault="0053160F">
      <w:r>
        <w:continuationSeparator/>
      </w:r>
    </w:p>
    <w:p w14:paraId="2F34E6E0" w14:textId="77777777" w:rsidR="0053160F" w:rsidRDefault="00531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0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4D44C" w14:textId="33133B77" w:rsidR="00FF4CA2" w:rsidRDefault="00FF4CA2" w:rsidP="00994E7C">
    <w:pPr>
      <w:pStyle w:val="Pieddepage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2167B" w14:textId="77777777" w:rsidR="0053160F" w:rsidRDefault="0053160F">
      <w:r>
        <w:separator/>
      </w:r>
    </w:p>
    <w:p w14:paraId="4BD5658B" w14:textId="77777777" w:rsidR="0053160F" w:rsidRDefault="0053160F"/>
  </w:footnote>
  <w:footnote w:type="continuationSeparator" w:id="0">
    <w:p w14:paraId="6735F8B0" w14:textId="77777777" w:rsidR="0053160F" w:rsidRDefault="0053160F">
      <w:r>
        <w:continuationSeparator/>
      </w:r>
    </w:p>
    <w:p w14:paraId="1C926A0E" w14:textId="77777777" w:rsidR="0053160F" w:rsidRDefault="00531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502F5" w14:textId="6B64A663" w:rsidR="00001219" w:rsidRPr="00CF7FB2" w:rsidRDefault="00001219" w:rsidP="0086404C">
    <w:pPr>
      <w:pStyle w:val="En-tte"/>
    </w:pPr>
    <w:r w:rsidRPr="00CF7FB2">
      <w:t>NOM Prénom</w:t>
    </w:r>
    <w:r w:rsidRPr="00CF7FB2">
      <w:tab/>
    </w:r>
    <w:r w:rsidRPr="00CF7FB2">
      <w:tab/>
    </w:r>
    <w:r w:rsidR="0086404C">
      <w:tab/>
    </w:r>
    <w:r w:rsidRPr="00CF7FB2">
      <w:t>BTS SIO 2</w:t>
    </w:r>
    <w:r w:rsidR="00CF7FB2" w:rsidRPr="00CF7FB2">
      <w:t xml:space="preserve"> SISR</w:t>
    </w:r>
  </w:p>
  <w:p w14:paraId="5F88531B" w14:textId="18A3418A" w:rsidR="00CF7FB2" w:rsidRDefault="00CF7FB2">
    <w:pPr>
      <w:pStyle w:val="En-tte"/>
    </w:pPr>
    <w:r w:rsidRPr="00CF7FB2">
      <w:tab/>
    </w:r>
    <w:r w:rsidR="0086404C">
      <w:tab/>
    </w:r>
    <w:r w:rsidR="0086404C">
      <w:tab/>
      <w:t>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 w15:restartNumberingAfterBreak="0">
    <w:nsid w:val="00A618CB"/>
    <w:multiLevelType w:val="hybridMultilevel"/>
    <w:tmpl w:val="74205E24"/>
    <w:lvl w:ilvl="0" w:tplc="BA04B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F70B8"/>
    <w:multiLevelType w:val="multilevel"/>
    <w:tmpl w:val="D92A9F3E"/>
    <w:styleLink w:val="PucecertaTAF"/>
    <w:lvl w:ilvl="0">
      <w:start w:val="1"/>
      <w:numFmt w:val="decimal"/>
      <w:lvlText w:val="Travail à faire %1"/>
      <w:lvlJc w:val="left"/>
      <w:pPr>
        <w:ind w:left="2098" w:hanging="2098"/>
      </w:pPr>
      <w:rPr>
        <w:b/>
        <w:i w:val="0"/>
        <w:sz w:val="24"/>
        <w:szCs w:val="24"/>
      </w:rPr>
    </w:lvl>
    <w:lvl w:ilvl="1">
      <w:start w:val="1"/>
      <w:numFmt w:val="decimal"/>
      <w:lvlText w:val="Q%2."/>
      <w:lvlJc w:val="left"/>
      <w:pPr>
        <w:ind w:left="850" w:hanging="487"/>
      </w:pPr>
      <w:rPr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EFB4593"/>
    <w:multiLevelType w:val="hybridMultilevel"/>
    <w:tmpl w:val="EF7E448C"/>
    <w:lvl w:ilvl="0" w:tplc="403E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95385"/>
    <w:multiLevelType w:val="hybridMultilevel"/>
    <w:tmpl w:val="9AF40A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C21F0"/>
    <w:multiLevelType w:val="hybridMultilevel"/>
    <w:tmpl w:val="547201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52FBB"/>
    <w:multiLevelType w:val="hybridMultilevel"/>
    <w:tmpl w:val="A9C6C2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73692"/>
    <w:multiLevelType w:val="hybridMultilevel"/>
    <w:tmpl w:val="B6E87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7D47"/>
    <w:multiLevelType w:val="multilevel"/>
    <w:tmpl w:val="9E8AC06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sz w:val="28"/>
        <w:szCs w:val="2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B5A120B"/>
    <w:multiLevelType w:val="hybridMultilevel"/>
    <w:tmpl w:val="B2A87F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622FE"/>
    <w:multiLevelType w:val="hybridMultilevel"/>
    <w:tmpl w:val="609A6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A20E4"/>
    <w:multiLevelType w:val="hybridMultilevel"/>
    <w:tmpl w:val="E9DC5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F72E0"/>
    <w:multiLevelType w:val="hybridMultilevel"/>
    <w:tmpl w:val="ABB2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700BA"/>
    <w:multiLevelType w:val="hybridMultilevel"/>
    <w:tmpl w:val="22B4BF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77473">
    <w:abstractNumId w:val="16"/>
  </w:num>
  <w:num w:numId="2" w16cid:durableId="2058627068">
    <w:abstractNumId w:val="13"/>
  </w:num>
  <w:num w:numId="3" w16cid:durableId="1154447931">
    <w:abstractNumId w:val="21"/>
  </w:num>
  <w:num w:numId="4" w16cid:durableId="529687936">
    <w:abstractNumId w:val="19"/>
  </w:num>
  <w:num w:numId="5" w16cid:durableId="774864017">
    <w:abstractNumId w:val="12"/>
  </w:num>
  <w:num w:numId="6" w16cid:durableId="1242329598">
    <w:abstractNumId w:val="14"/>
  </w:num>
  <w:num w:numId="7" w16cid:durableId="117335238">
    <w:abstractNumId w:val="20"/>
  </w:num>
  <w:num w:numId="8" w16cid:durableId="363940274">
    <w:abstractNumId w:val="10"/>
  </w:num>
  <w:num w:numId="9" w16cid:durableId="151600318">
    <w:abstractNumId w:val="15"/>
  </w:num>
  <w:num w:numId="10" w16cid:durableId="1703245132">
    <w:abstractNumId w:val="11"/>
  </w:num>
  <w:num w:numId="11" w16cid:durableId="578101012">
    <w:abstractNumId w:val="9"/>
  </w:num>
  <w:num w:numId="12" w16cid:durableId="545724143">
    <w:abstractNumId w:val="17"/>
  </w:num>
  <w:num w:numId="13" w16cid:durableId="16412934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68"/>
    <w:rsid w:val="00000B67"/>
    <w:rsid w:val="00001219"/>
    <w:rsid w:val="000026AC"/>
    <w:rsid w:val="00003748"/>
    <w:rsid w:val="000039B7"/>
    <w:rsid w:val="0000538E"/>
    <w:rsid w:val="000053D1"/>
    <w:rsid w:val="000054D0"/>
    <w:rsid w:val="000057CE"/>
    <w:rsid w:val="00005A21"/>
    <w:rsid w:val="00006040"/>
    <w:rsid w:val="00006167"/>
    <w:rsid w:val="00007A47"/>
    <w:rsid w:val="000100A0"/>
    <w:rsid w:val="000122D8"/>
    <w:rsid w:val="0001279C"/>
    <w:rsid w:val="000131B0"/>
    <w:rsid w:val="000132DE"/>
    <w:rsid w:val="00014060"/>
    <w:rsid w:val="00014A0E"/>
    <w:rsid w:val="000152AA"/>
    <w:rsid w:val="0001539F"/>
    <w:rsid w:val="00015F39"/>
    <w:rsid w:val="0001701C"/>
    <w:rsid w:val="00020EA8"/>
    <w:rsid w:val="000210FC"/>
    <w:rsid w:val="0002134E"/>
    <w:rsid w:val="0002365D"/>
    <w:rsid w:val="00023F71"/>
    <w:rsid w:val="00024435"/>
    <w:rsid w:val="0002468F"/>
    <w:rsid w:val="00024E90"/>
    <w:rsid w:val="00025050"/>
    <w:rsid w:val="00025B0D"/>
    <w:rsid w:val="00026B0D"/>
    <w:rsid w:val="00027DDD"/>
    <w:rsid w:val="00033E04"/>
    <w:rsid w:val="00034009"/>
    <w:rsid w:val="00034D8F"/>
    <w:rsid w:val="0003560A"/>
    <w:rsid w:val="000358CA"/>
    <w:rsid w:val="000368CD"/>
    <w:rsid w:val="00037368"/>
    <w:rsid w:val="0004015D"/>
    <w:rsid w:val="00040B4D"/>
    <w:rsid w:val="00041600"/>
    <w:rsid w:val="00041F30"/>
    <w:rsid w:val="000435D2"/>
    <w:rsid w:val="000437FC"/>
    <w:rsid w:val="000448ED"/>
    <w:rsid w:val="0004522F"/>
    <w:rsid w:val="0004563E"/>
    <w:rsid w:val="00046636"/>
    <w:rsid w:val="00047B61"/>
    <w:rsid w:val="000500F8"/>
    <w:rsid w:val="00050504"/>
    <w:rsid w:val="00050595"/>
    <w:rsid w:val="00050884"/>
    <w:rsid w:val="00052DD7"/>
    <w:rsid w:val="0005302C"/>
    <w:rsid w:val="00053D5D"/>
    <w:rsid w:val="00054C9E"/>
    <w:rsid w:val="000550F2"/>
    <w:rsid w:val="000564D7"/>
    <w:rsid w:val="00056C4A"/>
    <w:rsid w:val="0006015D"/>
    <w:rsid w:val="00060EFB"/>
    <w:rsid w:val="000611CC"/>
    <w:rsid w:val="00061543"/>
    <w:rsid w:val="00063882"/>
    <w:rsid w:val="00064170"/>
    <w:rsid w:val="00064359"/>
    <w:rsid w:val="00064CBA"/>
    <w:rsid w:val="00065A1F"/>
    <w:rsid w:val="00066886"/>
    <w:rsid w:val="0006707F"/>
    <w:rsid w:val="000671E9"/>
    <w:rsid w:val="000672FF"/>
    <w:rsid w:val="000707BA"/>
    <w:rsid w:val="0007213E"/>
    <w:rsid w:val="00072BE0"/>
    <w:rsid w:val="000733A7"/>
    <w:rsid w:val="0007391A"/>
    <w:rsid w:val="00073D99"/>
    <w:rsid w:val="000740F7"/>
    <w:rsid w:val="00074AC5"/>
    <w:rsid w:val="0007639A"/>
    <w:rsid w:val="0007692C"/>
    <w:rsid w:val="00076CE1"/>
    <w:rsid w:val="00080FDE"/>
    <w:rsid w:val="000812E7"/>
    <w:rsid w:val="00082407"/>
    <w:rsid w:val="00083B95"/>
    <w:rsid w:val="00083BCA"/>
    <w:rsid w:val="00083FDA"/>
    <w:rsid w:val="0008466E"/>
    <w:rsid w:val="00084ECC"/>
    <w:rsid w:val="00086E9C"/>
    <w:rsid w:val="000872E3"/>
    <w:rsid w:val="000878FC"/>
    <w:rsid w:val="00087C67"/>
    <w:rsid w:val="00090021"/>
    <w:rsid w:val="000907F6"/>
    <w:rsid w:val="0009161B"/>
    <w:rsid w:val="00093B58"/>
    <w:rsid w:val="0009522A"/>
    <w:rsid w:val="00095C29"/>
    <w:rsid w:val="00096868"/>
    <w:rsid w:val="00096B48"/>
    <w:rsid w:val="000972DC"/>
    <w:rsid w:val="000A014F"/>
    <w:rsid w:val="000A1BA3"/>
    <w:rsid w:val="000A23C6"/>
    <w:rsid w:val="000A25B3"/>
    <w:rsid w:val="000A3263"/>
    <w:rsid w:val="000A4D0C"/>
    <w:rsid w:val="000A6DF8"/>
    <w:rsid w:val="000A72AF"/>
    <w:rsid w:val="000B040E"/>
    <w:rsid w:val="000B14A5"/>
    <w:rsid w:val="000B182E"/>
    <w:rsid w:val="000B20CE"/>
    <w:rsid w:val="000B2622"/>
    <w:rsid w:val="000B2B3C"/>
    <w:rsid w:val="000B3215"/>
    <w:rsid w:val="000B4830"/>
    <w:rsid w:val="000B73B9"/>
    <w:rsid w:val="000B746A"/>
    <w:rsid w:val="000B7819"/>
    <w:rsid w:val="000C031A"/>
    <w:rsid w:val="000C0F6A"/>
    <w:rsid w:val="000C261F"/>
    <w:rsid w:val="000C2C90"/>
    <w:rsid w:val="000C3525"/>
    <w:rsid w:val="000C44E3"/>
    <w:rsid w:val="000C46D4"/>
    <w:rsid w:val="000C56FF"/>
    <w:rsid w:val="000C6E5B"/>
    <w:rsid w:val="000D0AE3"/>
    <w:rsid w:val="000D1867"/>
    <w:rsid w:val="000D250F"/>
    <w:rsid w:val="000D4370"/>
    <w:rsid w:val="000D45C2"/>
    <w:rsid w:val="000D496A"/>
    <w:rsid w:val="000D4D96"/>
    <w:rsid w:val="000D4FED"/>
    <w:rsid w:val="000D5CCB"/>
    <w:rsid w:val="000D5F1B"/>
    <w:rsid w:val="000D676E"/>
    <w:rsid w:val="000D7907"/>
    <w:rsid w:val="000D7A45"/>
    <w:rsid w:val="000E2A63"/>
    <w:rsid w:val="000E312E"/>
    <w:rsid w:val="000E3B32"/>
    <w:rsid w:val="000E491B"/>
    <w:rsid w:val="000E5358"/>
    <w:rsid w:val="000E5914"/>
    <w:rsid w:val="000E670B"/>
    <w:rsid w:val="000E6DA3"/>
    <w:rsid w:val="000E7A04"/>
    <w:rsid w:val="000E7C22"/>
    <w:rsid w:val="000F0160"/>
    <w:rsid w:val="000F13C9"/>
    <w:rsid w:val="000F23B6"/>
    <w:rsid w:val="000F243F"/>
    <w:rsid w:val="000F3144"/>
    <w:rsid w:val="000F4273"/>
    <w:rsid w:val="000F477F"/>
    <w:rsid w:val="000F4910"/>
    <w:rsid w:val="000F5081"/>
    <w:rsid w:val="000F525E"/>
    <w:rsid w:val="000F569F"/>
    <w:rsid w:val="000F63F2"/>
    <w:rsid w:val="000F6DB1"/>
    <w:rsid w:val="000F7EEE"/>
    <w:rsid w:val="00100369"/>
    <w:rsid w:val="001006B6"/>
    <w:rsid w:val="00100B09"/>
    <w:rsid w:val="00102275"/>
    <w:rsid w:val="00103779"/>
    <w:rsid w:val="00105622"/>
    <w:rsid w:val="00105EC8"/>
    <w:rsid w:val="00105FAA"/>
    <w:rsid w:val="0010679C"/>
    <w:rsid w:val="00107DFB"/>
    <w:rsid w:val="00107FB9"/>
    <w:rsid w:val="00110451"/>
    <w:rsid w:val="00110634"/>
    <w:rsid w:val="00111E2D"/>
    <w:rsid w:val="00111F7C"/>
    <w:rsid w:val="0011213C"/>
    <w:rsid w:val="00113ED8"/>
    <w:rsid w:val="00114624"/>
    <w:rsid w:val="00114F4B"/>
    <w:rsid w:val="00115E4E"/>
    <w:rsid w:val="00116AFE"/>
    <w:rsid w:val="00117180"/>
    <w:rsid w:val="00120082"/>
    <w:rsid w:val="00120866"/>
    <w:rsid w:val="00120D0C"/>
    <w:rsid w:val="0012193E"/>
    <w:rsid w:val="00121A11"/>
    <w:rsid w:val="0012217D"/>
    <w:rsid w:val="00122BF3"/>
    <w:rsid w:val="00123195"/>
    <w:rsid w:val="001235C4"/>
    <w:rsid w:val="00123AF0"/>
    <w:rsid w:val="00123D29"/>
    <w:rsid w:val="00123FF3"/>
    <w:rsid w:val="0012468A"/>
    <w:rsid w:val="00124D77"/>
    <w:rsid w:val="00125E30"/>
    <w:rsid w:val="001262DD"/>
    <w:rsid w:val="00126806"/>
    <w:rsid w:val="00126F5C"/>
    <w:rsid w:val="0012708C"/>
    <w:rsid w:val="0012792E"/>
    <w:rsid w:val="00130269"/>
    <w:rsid w:val="00131330"/>
    <w:rsid w:val="001317EE"/>
    <w:rsid w:val="0013241A"/>
    <w:rsid w:val="0013270F"/>
    <w:rsid w:val="001329F1"/>
    <w:rsid w:val="001350F3"/>
    <w:rsid w:val="00135990"/>
    <w:rsid w:val="00135F56"/>
    <w:rsid w:val="00136D4C"/>
    <w:rsid w:val="00136EBA"/>
    <w:rsid w:val="001377EF"/>
    <w:rsid w:val="00137B8F"/>
    <w:rsid w:val="001433BB"/>
    <w:rsid w:val="00143C9E"/>
    <w:rsid w:val="00143FA3"/>
    <w:rsid w:val="001442F2"/>
    <w:rsid w:val="00144AD8"/>
    <w:rsid w:val="00144CCE"/>
    <w:rsid w:val="0014564D"/>
    <w:rsid w:val="00145720"/>
    <w:rsid w:val="0014595E"/>
    <w:rsid w:val="0014601B"/>
    <w:rsid w:val="00146B8E"/>
    <w:rsid w:val="001509C0"/>
    <w:rsid w:val="001521E9"/>
    <w:rsid w:val="0015407A"/>
    <w:rsid w:val="001541CD"/>
    <w:rsid w:val="00154B67"/>
    <w:rsid w:val="00155178"/>
    <w:rsid w:val="00157CEA"/>
    <w:rsid w:val="00161584"/>
    <w:rsid w:val="00161A64"/>
    <w:rsid w:val="00162ABC"/>
    <w:rsid w:val="0016310C"/>
    <w:rsid w:val="00163AC8"/>
    <w:rsid w:val="00164B33"/>
    <w:rsid w:val="00164F92"/>
    <w:rsid w:val="00164FD3"/>
    <w:rsid w:val="001659FB"/>
    <w:rsid w:val="00166900"/>
    <w:rsid w:val="00166ED7"/>
    <w:rsid w:val="00167916"/>
    <w:rsid w:val="00170046"/>
    <w:rsid w:val="00170457"/>
    <w:rsid w:val="00170626"/>
    <w:rsid w:val="001707D9"/>
    <w:rsid w:val="00170961"/>
    <w:rsid w:val="0017114E"/>
    <w:rsid w:val="0017258F"/>
    <w:rsid w:val="0017269D"/>
    <w:rsid w:val="00172A8D"/>
    <w:rsid w:val="00172DB7"/>
    <w:rsid w:val="00174586"/>
    <w:rsid w:val="00174FC8"/>
    <w:rsid w:val="00176009"/>
    <w:rsid w:val="001763DE"/>
    <w:rsid w:val="00176A4B"/>
    <w:rsid w:val="00176EBB"/>
    <w:rsid w:val="0017747B"/>
    <w:rsid w:val="00180587"/>
    <w:rsid w:val="001807CF"/>
    <w:rsid w:val="00180E58"/>
    <w:rsid w:val="00180F4A"/>
    <w:rsid w:val="00181340"/>
    <w:rsid w:val="001817DC"/>
    <w:rsid w:val="001827BF"/>
    <w:rsid w:val="00182C2B"/>
    <w:rsid w:val="00182D06"/>
    <w:rsid w:val="00183316"/>
    <w:rsid w:val="00183537"/>
    <w:rsid w:val="001844B4"/>
    <w:rsid w:val="0018454A"/>
    <w:rsid w:val="0018463B"/>
    <w:rsid w:val="00184D71"/>
    <w:rsid w:val="001852FB"/>
    <w:rsid w:val="001855C6"/>
    <w:rsid w:val="00185BC0"/>
    <w:rsid w:val="00186833"/>
    <w:rsid w:val="001878E3"/>
    <w:rsid w:val="001905B5"/>
    <w:rsid w:val="00192634"/>
    <w:rsid w:val="0019283A"/>
    <w:rsid w:val="0019498E"/>
    <w:rsid w:val="0019529F"/>
    <w:rsid w:val="00196627"/>
    <w:rsid w:val="00197874"/>
    <w:rsid w:val="001A028F"/>
    <w:rsid w:val="001A02ED"/>
    <w:rsid w:val="001A03C4"/>
    <w:rsid w:val="001A0BBF"/>
    <w:rsid w:val="001A11A9"/>
    <w:rsid w:val="001A1AB3"/>
    <w:rsid w:val="001A2632"/>
    <w:rsid w:val="001A2662"/>
    <w:rsid w:val="001A362A"/>
    <w:rsid w:val="001A3ABB"/>
    <w:rsid w:val="001A5142"/>
    <w:rsid w:val="001A5A6D"/>
    <w:rsid w:val="001A64B5"/>
    <w:rsid w:val="001A743F"/>
    <w:rsid w:val="001A7D76"/>
    <w:rsid w:val="001B2DC2"/>
    <w:rsid w:val="001B2E24"/>
    <w:rsid w:val="001B4255"/>
    <w:rsid w:val="001B51B3"/>
    <w:rsid w:val="001B6477"/>
    <w:rsid w:val="001B6AE1"/>
    <w:rsid w:val="001C0722"/>
    <w:rsid w:val="001C0897"/>
    <w:rsid w:val="001C0FB0"/>
    <w:rsid w:val="001C1CFD"/>
    <w:rsid w:val="001C1F87"/>
    <w:rsid w:val="001C355D"/>
    <w:rsid w:val="001C40A4"/>
    <w:rsid w:val="001C4742"/>
    <w:rsid w:val="001C47A2"/>
    <w:rsid w:val="001C4F62"/>
    <w:rsid w:val="001C507A"/>
    <w:rsid w:val="001C6A72"/>
    <w:rsid w:val="001C6C79"/>
    <w:rsid w:val="001C7CDF"/>
    <w:rsid w:val="001D20E7"/>
    <w:rsid w:val="001D2481"/>
    <w:rsid w:val="001D2875"/>
    <w:rsid w:val="001D3C9A"/>
    <w:rsid w:val="001D5E43"/>
    <w:rsid w:val="001D71AB"/>
    <w:rsid w:val="001D7327"/>
    <w:rsid w:val="001D75A1"/>
    <w:rsid w:val="001E0F77"/>
    <w:rsid w:val="001E1363"/>
    <w:rsid w:val="001E1714"/>
    <w:rsid w:val="001E1B38"/>
    <w:rsid w:val="001E2158"/>
    <w:rsid w:val="001E2477"/>
    <w:rsid w:val="001E2804"/>
    <w:rsid w:val="001E2C64"/>
    <w:rsid w:val="001E322C"/>
    <w:rsid w:val="001E399E"/>
    <w:rsid w:val="001E3A95"/>
    <w:rsid w:val="001E540A"/>
    <w:rsid w:val="001E63F6"/>
    <w:rsid w:val="001E67AB"/>
    <w:rsid w:val="001E7550"/>
    <w:rsid w:val="001E76CC"/>
    <w:rsid w:val="001E76D2"/>
    <w:rsid w:val="001E7ADA"/>
    <w:rsid w:val="001F06FC"/>
    <w:rsid w:val="001F2219"/>
    <w:rsid w:val="001F2548"/>
    <w:rsid w:val="001F2743"/>
    <w:rsid w:val="001F2767"/>
    <w:rsid w:val="001F2CDD"/>
    <w:rsid w:val="001F308F"/>
    <w:rsid w:val="001F3184"/>
    <w:rsid w:val="001F437E"/>
    <w:rsid w:val="001F4C56"/>
    <w:rsid w:val="001F4DE3"/>
    <w:rsid w:val="001F51F8"/>
    <w:rsid w:val="001F686D"/>
    <w:rsid w:val="001F6935"/>
    <w:rsid w:val="00201000"/>
    <w:rsid w:val="002012AC"/>
    <w:rsid w:val="00201511"/>
    <w:rsid w:val="002029DB"/>
    <w:rsid w:val="0020544B"/>
    <w:rsid w:val="00205484"/>
    <w:rsid w:val="00205C1A"/>
    <w:rsid w:val="00205D6C"/>
    <w:rsid w:val="00206A05"/>
    <w:rsid w:val="00210434"/>
    <w:rsid w:val="002104A1"/>
    <w:rsid w:val="002116C8"/>
    <w:rsid w:val="0021229C"/>
    <w:rsid w:val="00212F7D"/>
    <w:rsid w:val="002143FD"/>
    <w:rsid w:val="00214B4C"/>
    <w:rsid w:val="00214BCB"/>
    <w:rsid w:val="00215EA1"/>
    <w:rsid w:val="00217B08"/>
    <w:rsid w:val="00217BE7"/>
    <w:rsid w:val="00220C08"/>
    <w:rsid w:val="0022137C"/>
    <w:rsid w:val="00221703"/>
    <w:rsid w:val="00222F48"/>
    <w:rsid w:val="00222FFE"/>
    <w:rsid w:val="00223438"/>
    <w:rsid w:val="00223677"/>
    <w:rsid w:val="002256E1"/>
    <w:rsid w:val="00227886"/>
    <w:rsid w:val="00227FA1"/>
    <w:rsid w:val="00227FAD"/>
    <w:rsid w:val="002306E0"/>
    <w:rsid w:val="00230B86"/>
    <w:rsid w:val="00230CA2"/>
    <w:rsid w:val="002315E2"/>
    <w:rsid w:val="0023376E"/>
    <w:rsid w:val="00233FF1"/>
    <w:rsid w:val="0023422F"/>
    <w:rsid w:val="002349A0"/>
    <w:rsid w:val="00235711"/>
    <w:rsid w:val="0024007B"/>
    <w:rsid w:val="0024163B"/>
    <w:rsid w:val="0024285A"/>
    <w:rsid w:val="0024501D"/>
    <w:rsid w:val="002451E5"/>
    <w:rsid w:val="00245B74"/>
    <w:rsid w:val="002467C4"/>
    <w:rsid w:val="00246FDD"/>
    <w:rsid w:val="002478FD"/>
    <w:rsid w:val="002506E7"/>
    <w:rsid w:val="0025075E"/>
    <w:rsid w:val="00252B79"/>
    <w:rsid w:val="00252D5C"/>
    <w:rsid w:val="0025348E"/>
    <w:rsid w:val="002537EC"/>
    <w:rsid w:val="00253988"/>
    <w:rsid w:val="0025558A"/>
    <w:rsid w:val="00255905"/>
    <w:rsid w:val="002567A3"/>
    <w:rsid w:val="00256B2B"/>
    <w:rsid w:val="00256B97"/>
    <w:rsid w:val="002573EF"/>
    <w:rsid w:val="0025780B"/>
    <w:rsid w:val="0026024A"/>
    <w:rsid w:val="00260B48"/>
    <w:rsid w:val="0026111B"/>
    <w:rsid w:val="00261DCE"/>
    <w:rsid w:val="00261EDB"/>
    <w:rsid w:val="00261FCA"/>
    <w:rsid w:val="00262135"/>
    <w:rsid w:val="00262CB1"/>
    <w:rsid w:val="00264799"/>
    <w:rsid w:val="00264981"/>
    <w:rsid w:val="00266E7A"/>
    <w:rsid w:val="0026777C"/>
    <w:rsid w:val="00270043"/>
    <w:rsid w:val="00271EF1"/>
    <w:rsid w:val="00272B33"/>
    <w:rsid w:val="0027321A"/>
    <w:rsid w:val="00273A4F"/>
    <w:rsid w:val="00273BB0"/>
    <w:rsid w:val="002744DF"/>
    <w:rsid w:val="00274BB4"/>
    <w:rsid w:val="00274BE5"/>
    <w:rsid w:val="0027598D"/>
    <w:rsid w:val="00276A8F"/>
    <w:rsid w:val="00276AE1"/>
    <w:rsid w:val="00277137"/>
    <w:rsid w:val="00277408"/>
    <w:rsid w:val="0028035F"/>
    <w:rsid w:val="00280C1A"/>
    <w:rsid w:val="0028188B"/>
    <w:rsid w:val="00283D45"/>
    <w:rsid w:val="00284302"/>
    <w:rsid w:val="002856CA"/>
    <w:rsid w:val="00287494"/>
    <w:rsid w:val="00287605"/>
    <w:rsid w:val="00290BF1"/>
    <w:rsid w:val="00293257"/>
    <w:rsid w:val="002939D6"/>
    <w:rsid w:val="00293FFE"/>
    <w:rsid w:val="00294548"/>
    <w:rsid w:val="00295736"/>
    <w:rsid w:val="00295745"/>
    <w:rsid w:val="002963AA"/>
    <w:rsid w:val="002963FC"/>
    <w:rsid w:val="00296F9B"/>
    <w:rsid w:val="002A00D3"/>
    <w:rsid w:val="002A07CF"/>
    <w:rsid w:val="002A0C6C"/>
    <w:rsid w:val="002A1B3D"/>
    <w:rsid w:val="002A1EFE"/>
    <w:rsid w:val="002A24A5"/>
    <w:rsid w:val="002A3DC6"/>
    <w:rsid w:val="002A3F73"/>
    <w:rsid w:val="002A4A5D"/>
    <w:rsid w:val="002A5595"/>
    <w:rsid w:val="002B025B"/>
    <w:rsid w:val="002B2867"/>
    <w:rsid w:val="002B29AB"/>
    <w:rsid w:val="002B2D11"/>
    <w:rsid w:val="002B3336"/>
    <w:rsid w:val="002B388C"/>
    <w:rsid w:val="002B42DC"/>
    <w:rsid w:val="002B505D"/>
    <w:rsid w:val="002B5FE5"/>
    <w:rsid w:val="002B66B8"/>
    <w:rsid w:val="002B6A7D"/>
    <w:rsid w:val="002C0060"/>
    <w:rsid w:val="002C0DCF"/>
    <w:rsid w:val="002C0DFC"/>
    <w:rsid w:val="002C2115"/>
    <w:rsid w:val="002C3625"/>
    <w:rsid w:val="002C43EF"/>
    <w:rsid w:val="002C5113"/>
    <w:rsid w:val="002C57E6"/>
    <w:rsid w:val="002C623E"/>
    <w:rsid w:val="002C79EC"/>
    <w:rsid w:val="002D00C6"/>
    <w:rsid w:val="002D04A1"/>
    <w:rsid w:val="002D0813"/>
    <w:rsid w:val="002D0851"/>
    <w:rsid w:val="002D207C"/>
    <w:rsid w:val="002D369B"/>
    <w:rsid w:val="002D3FC8"/>
    <w:rsid w:val="002D41A8"/>
    <w:rsid w:val="002D4DDB"/>
    <w:rsid w:val="002D670A"/>
    <w:rsid w:val="002E0308"/>
    <w:rsid w:val="002E0597"/>
    <w:rsid w:val="002E11BE"/>
    <w:rsid w:val="002E1738"/>
    <w:rsid w:val="002E1878"/>
    <w:rsid w:val="002E2131"/>
    <w:rsid w:val="002E2261"/>
    <w:rsid w:val="002E233C"/>
    <w:rsid w:val="002E3963"/>
    <w:rsid w:val="002E47E5"/>
    <w:rsid w:val="002E5B82"/>
    <w:rsid w:val="002E63F8"/>
    <w:rsid w:val="002E6475"/>
    <w:rsid w:val="002E6657"/>
    <w:rsid w:val="002E67EA"/>
    <w:rsid w:val="002E6E22"/>
    <w:rsid w:val="002F0746"/>
    <w:rsid w:val="002F101B"/>
    <w:rsid w:val="002F5929"/>
    <w:rsid w:val="002F7DED"/>
    <w:rsid w:val="00301098"/>
    <w:rsid w:val="00301786"/>
    <w:rsid w:val="0030191A"/>
    <w:rsid w:val="00301CCD"/>
    <w:rsid w:val="003033D7"/>
    <w:rsid w:val="00304109"/>
    <w:rsid w:val="00304C91"/>
    <w:rsid w:val="00305008"/>
    <w:rsid w:val="00306085"/>
    <w:rsid w:val="0030732B"/>
    <w:rsid w:val="00307CED"/>
    <w:rsid w:val="00310E10"/>
    <w:rsid w:val="00311595"/>
    <w:rsid w:val="00313115"/>
    <w:rsid w:val="003132BB"/>
    <w:rsid w:val="00313A77"/>
    <w:rsid w:val="003146E4"/>
    <w:rsid w:val="0031569A"/>
    <w:rsid w:val="00315E76"/>
    <w:rsid w:val="00316283"/>
    <w:rsid w:val="00316516"/>
    <w:rsid w:val="00316F67"/>
    <w:rsid w:val="003172CC"/>
    <w:rsid w:val="00317EF3"/>
    <w:rsid w:val="00320693"/>
    <w:rsid w:val="00321118"/>
    <w:rsid w:val="00321808"/>
    <w:rsid w:val="00321DEB"/>
    <w:rsid w:val="00322827"/>
    <w:rsid w:val="00323BE2"/>
    <w:rsid w:val="00325879"/>
    <w:rsid w:val="0032589C"/>
    <w:rsid w:val="00325C8A"/>
    <w:rsid w:val="003271BC"/>
    <w:rsid w:val="0033022C"/>
    <w:rsid w:val="003302BB"/>
    <w:rsid w:val="003306F3"/>
    <w:rsid w:val="003335B7"/>
    <w:rsid w:val="00333635"/>
    <w:rsid w:val="00333DAF"/>
    <w:rsid w:val="003347FF"/>
    <w:rsid w:val="00334CB8"/>
    <w:rsid w:val="003355AE"/>
    <w:rsid w:val="00336267"/>
    <w:rsid w:val="00337A7E"/>
    <w:rsid w:val="003405C7"/>
    <w:rsid w:val="00341319"/>
    <w:rsid w:val="00341415"/>
    <w:rsid w:val="003436EC"/>
    <w:rsid w:val="00344E93"/>
    <w:rsid w:val="00344EFE"/>
    <w:rsid w:val="00346A44"/>
    <w:rsid w:val="00350988"/>
    <w:rsid w:val="00350EFA"/>
    <w:rsid w:val="0035296B"/>
    <w:rsid w:val="00352B46"/>
    <w:rsid w:val="00352D32"/>
    <w:rsid w:val="00352D72"/>
    <w:rsid w:val="00352F20"/>
    <w:rsid w:val="00354026"/>
    <w:rsid w:val="003545AA"/>
    <w:rsid w:val="00356843"/>
    <w:rsid w:val="00360125"/>
    <w:rsid w:val="00360751"/>
    <w:rsid w:val="00360D9B"/>
    <w:rsid w:val="00361117"/>
    <w:rsid w:val="003611C3"/>
    <w:rsid w:val="003622E8"/>
    <w:rsid w:val="0036356C"/>
    <w:rsid w:val="00363F11"/>
    <w:rsid w:val="0036401A"/>
    <w:rsid w:val="00366AEA"/>
    <w:rsid w:val="00366BCB"/>
    <w:rsid w:val="00370478"/>
    <w:rsid w:val="00371D40"/>
    <w:rsid w:val="00372025"/>
    <w:rsid w:val="003724DE"/>
    <w:rsid w:val="00372E47"/>
    <w:rsid w:val="003742C5"/>
    <w:rsid w:val="0037437B"/>
    <w:rsid w:val="0037472F"/>
    <w:rsid w:val="00377E67"/>
    <w:rsid w:val="003807E0"/>
    <w:rsid w:val="00380D47"/>
    <w:rsid w:val="00380EE0"/>
    <w:rsid w:val="00381D8F"/>
    <w:rsid w:val="00384CFB"/>
    <w:rsid w:val="0038528D"/>
    <w:rsid w:val="0038530D"/>
    <w:rsid w:val="00386487"/>
    <w:rsid w:val="003870FB"/>
    <w:rsid w:val="00387340"/>
    <w:rsid w:val="0038755D"/>
    <w:rsid w:val="0039022E"/>
    <w:rsid w:val="003903B7"/>
    <w:rsid w:val="00390632"/>
    <w:rsid w:val="0039331B"/>
    <w:rsid w:val="00394ECC"/>
    <w:rsid w:val="00395132"/>
    <w:rsid w:val="0039541C"/>
    <w:rsid w:val="00397470"/>
    <w:rsid w:val="003A04A1"/>
    <w:rsid w:val="003A1350"/>
    <w:rsid w:val="003A2EC2"/>
    <w:rsid w:val="003A60B2"/>
    <w:rsid w:val="003A683D"/>
    <w:rsid w:val="003A77A3"/>
    <w:rsid w:val="003A7932"/>
    <w:rsid w:val="003B0201"/>
    <w:rsid w:val="003B0C8B"/>
    <w:rsid w:val="003B20BC"/>
    <w:rsid w:val="003B2DEA"/>
    <w:rsid w:val="003B3FDA"/>
    <w:rsid w:val="003B48A4"/>
    <w:rsid w:val="003B4E3E"/>
    <w:rsid w:val="003B4F14"/>
    <w:rsid w:val="003B6298"/>
    <w:rsid w:val="003B630B"/>
    <w:rsid w:val="003C0524"/>
    <w:rsid w:val="003C1828"/>
    <w:rsid w:val="003C27E3"/>
    <w:rsid w:val="003C2B75"/>
    <w:rsid w:val="003C2C3A"/>
    <w:rsid w:val="003C4A1F"/>
    <w:rsid w:val="003C5904"/>
    <w:rsid w:val="003C637B"/>
    <w:rsid w:val="003C6D1B"/>
    <w:rsid w:val="003C77C2"/>
    <w:rsid w:val="003C7F38"/>
    <w:rsid w:val="003D0FC2"/>
    <w:rsid w:val="003D3578"/>
    <w:rsid w:val="003D53A4"/>
    <w:rsid w:val="003D63F7"/>
    <w:rsid w:val="003D6736"/>
    <w:rsid w:val="003E12D8"/>
    <w:rsid w:val="003E17BE"/>
    <w:rsid w:val="003E2999"/>
    <w:rsid w:val="003E2F31"/>
    <w:rsid w:val="003E32E5"/>
    <w:rsid w:val="003E45A8"/>
    <w:rsid w:val="003E4D0E"/>
    <w:rsid w:val="003E5298"/>
    <w:rsid w:val="003E5ABA"/>
    <w:rsid w:val="003E5B12"/>
    <w:rsid w:val="003E5B86"/>
    <w:rsid w:val="003E5EC9"/>
    <w:rsid w:val="003E65B7"/>
    <w:rsid w:val="003E67E9"/>
    <w:rsid w:val="003E6A94"/>
    <w:rsid w:val="003E7018"/>
    <w:rsid w:val="003F0408"/>
    <w:rsid w:val="003F0973"/>
    <w:rsid w:val="003F298A"/>
    <w:rsid w:val="003F4074"/>
    <w:rsid w:val="003F4715"/>
    <w:rsid w:val="003F489E"/>
    <w:rsid w:val="003F4B85"/>
    <w:rsid w:val="003F5208"/>
    <w:rsid w:val="003F5698"/>
    <w:rsid w:val="003F6223"/>
    <w:rsid w:val="003F6765"/>
    <w:rsid w:val="003F76A9"/>
    <w:rsid w:val="00400015"/>
    <w:rsid w:val="00400ACF"/>
    <w:rsid w:val="004035E8"/>
    <w:rsid w:val="00404772"/>
    <w:rsid w:val="00404E60"/>
    <w:rsid w:val="00405106"/>
    <w:rsid w:val="00405177"/>
    <w:rsid w:val="004059B1"/>
    <w:rsid w:val="004079B0"/>
    <w:rsid w:val="00411586"/>
    <w:rsid w:val="004123AC"/>
    <w:rsid w:val="00412B45"/>
    <w:rsid w:val="0041387B"/>
    <w:rsid w:val="00413E4E"/>
    <w:rsid w:val="00415180"/>
    <w:rsid w:val="004173C8"/>
    <w:rsid w:val="00417DC0"/>
    <w:rsid w:val="004202FC"/>
    <w:rsid w:val="00421046"/>
    <w:rsid w:val="004210D1"/>
    <w:rsid w:val="00421792"/>
    <w:rsid w:val="00423053"/>
    <w:rsid w:val="00423489"/>
    <w:rsid w:val="00425958"/>
    <w:rsid w:val="00425B06"/>
    <w:rsid w:val="00425E7D"/>
    <w:rsid w:val="0042626A"/>
    <w:rsid w:val="00427AE2"/>
    <w:rsid w:val="00427DA1"/>
    <w:rsid w:val="00430391"/>
    <w:rsid w:val="00430B36"/>
    <w:rsid w:val="00430FC8"/>
    <w:rsid w:val="00431AA9"/>
    <w:rsid w:val="0043247D"/>
    <w:rsid w:val="00432F06"/>
    <w:rsid w:val="00433E9A"/>
    <w:rsid w:val="00434003"/>
    <w:rsid w:val="004356BA"/>
    <w:rsid w:val="00435887"/>
    <w:rsid w:val="004358C4"/>
    <w:rsid w:val="004359D5"/>
    <w:rsid w:val="004369BE"/>
    <w:rsid w:val="00436D45"/>
    <w:rsid w:val="00436DCC"/>
    <w:rsid w:val="00437009"/>
    <w:rsid w:val="00440223"/>
    <w:rsid w:val="00440B25"/>
    <w:rsid w:val="00441F40"/>
    <w:rsid w:val="0044254C"/>
    <w:rsid w:val="00443AD1"/>
    <w:rsid w:val="00443B42"/>
    <w:rsid w:val="00444880"/>
    <w:rsid w:val="0044513B"/>
    <w:rsid w:val="0044516D"/>
    <w:rsid w:val="004452D0"/>
    <w:rsid w:val="00445B33"/>
    <w:rsid w:val="0044681A"/>
    <w:rsid w:val="00446F01"/>
    <w:rsid w:val="00447B14"/>
    <w:rsid w:val="0045106D"/>
    <w:rsid w:val="004515B7"/>
    <w:rsid w:val="004517EF"/>
    <w:rsid w:val="00451E9B"/>
    <w:rsid w:val="00453244"/>
    <w:rsid w:val="004532B8"/>
    <w:rsid w:val="00454C24"/>
    <w:rsid w:val="004552B2"/>
    <w:rsid w:val="00455351"/>
    <w:rsid w:val="00456CE3"/>
    <w:rsid w:val="00457001"/>
    <w:rsid w:val="004608B3"/>
    <w:rsid w:val="00460C83"/>
    <w:rsid w:val="00460FC4"/>
    <w:rsid w:val="00463561"/>
    <w:rsid w:val="00463793"/>
    <w:rsid w:val="00463C4B"/>
    <w:rsid w:val="00464668"/>
    <w:rsid w:val="00465665"/>
    <w:rsid w:val="004657CD"/>
    <w:rsid w:val="004672DE"/>
    <w:rsid w:val="0047004A"/>
    <w:rsid w:val="00470AD0"/>
    <w:rsid w:val="00471CF0"/>
    <w:rsid w:val="0047220C"/>
    <w:rsid w:val="00474DDE"/>
    <w:rsid w:val="00475CFB"/>
    <w:rsid w:val="0047603D"/>
    <w:rsid w:val="00476E65"/>
    <w:rsid w:val="004807F7"/>
    <w:rsid w:val="00481503"/>
    <w:rsid w:val="00482148"/>
    <w:rsid w:val="00483093"/>
    <w:rsid w:val="004833B4"/>
    <w:rsid w:val="00484A43"/>
    <w:rsid w:val="00484C11"/>
    <w:rsid w:val="00484D9E"/>
    <w:rsid w:val="0048559B"/>
    <w:rsid w:val="00485784"/>
    <w:rsid w:val="00485BCB"/>
    <w:rsid w:val="004867FC"/>
    <w:rsid w:val="00486EE5"/>
    <w:rsid w:val="00487908"/>
    <w:rsid w:val="00487AEE"/>
    <w:rsid w:val="00487B1E"/>
    <w:rsid w:val="00487B1F"/>
    <w:rsid w:val="00490627"/>
    <w:rsid w:val="00490C88"/>
    <w:rsid w:val="0049204A"/>
    <w:rsid w:val="0049375B"/>
    <w:rsid w:val="00496CA9"/>
    <w:rsid w:val="00496F85"/>
    <w:rsid w:val="004A18E6"/>
    <w:rsid w:val="004A199F"/>
    <w:rsid w:val="004A1D19"/>
    <w:rsid w:val="004A2B01"/>
    <w:rsid w:val="004A480E"/>
    <w:rsid w:val="004A67FC"/>
    <w:rsid w:val="004A6B2E"/>
    <w:rsid w:val="004A7ECD"/>
    <w:rsid w:val="004B0906"/>
    <w:rsid w:val="004B0A10"/>
    <w:rsid w:val="004B0C8D"/>
    <w:rsid w:val="004B1092"/>
    <w:rsid w:val="004B12C9"/>
    <w:rsid w:val="004B322D"/>
    <w:rsid w:val="004B42B4"/>
    <w:rsid w:val="004B4772"/>
    <w:rsid w:val="004B487A"/>
    <w:rsid w:val="004B4B43"/>
    <w:rsid w:val="004B4E73"/>
    <w:rsid w:val="004B5600"/>
    <w:rsid w:val="004B6136"/>
    <w:rsid w:val="004B7F50"/>
    <w:rsid w:val="004C0F5E"/>
    <w:rsid w:val="004C0FC9"/>
    <w:rsid w:val="004C124D"/>
    <w:rsid w:val="004C22DE"/>
    <w:rsid w:val="004C248C"/>
    <w:rsid w:val="004C30DE"/>
    <w:rsid w:val="004C3D0E"/>
    <w:rsid w:val="004C449C"/>
    <w:rsid w:val="004C5583"/>
    <w:rsid w:val="004C741B"/>
    <w:rsid w:val="004C7A91"/>
    <w:rsid w:val="004C7EA6"/>
    <w:rsid w:val="004D0045"/>
    <w:rsid w:val="004D07BB"/>
    <w:rsid w:val="004D07FC"/>
    <w:rsid w:val="004D1D33"/>
    <w:rsid w:val="004D25B4"/>
    <w:rsid w:val="004D2E04"/>
    <w:rsid w:val="004D4BD0"/>
    <w:rsid w:val="004D6E18"/>
    <w:rsid w:val="004D6E3A"/>
    <w:rsid w:val="004D7D2C"/>
    <w:rsid w:val="004E04CD"/>
    <w:rsid w:val="004E2348"/>
    <w:rsid w:val="004E3150"/>
    <w:rsid w:val="004E3940"/>
    <w:rsid w:val="004E4BF6"/>
    <w:rsid w:val="004E604E"/>
    <w:rsid w:val="004E643D"/>
    <w:rsid w:val="004E6525"/>
    <w:rsid w:val="004E712B"/>
    <w:rsid w:val="004F124E"/>
    <w:rsid w:val="004F1331"/>
    <w:rsid w:val="004F25BF"/>
    <w:rsid w:val="004F34D8"/>
    <w:rsid w:val="004F491E"/>
    <w:rsid w:val="004F539A"/>
    <w:rsid w:val="004F7C37"/>
    <w:rsid w:val="005007FB"/>
    <w:rsid w:val="005025E4"/>
    <w:rsid w:val="005031BA"/>
    <w:rsid w:val="00503B64"/>
    <w:rsid w:val="0050600B"/>
    <w:rsid w:val="005067F3"/>
    <w:rsid w:val="00507663"/>
    <w:rsid w:val="00510142"/>
    <w:rsid w:val="0051158E"/>
    <w:rsid w:val="005115C6"/>
    <w:rsid w:val="00512894"/>
    <w:rsid w:val="00514E4D"/>
    <w:rsid w:val="005155C9"/>
    <w:rsid w:val="00515DBB"/>
    <w:rsid w:val="005210E5"/>
    <w:rsid w:val="00521359"/>
    <w:rsid w:val="00521CAF"/>
    <w:rsid w:val="005223C8"/>
    <w:rsid w:val="00522716"/>
    <w:rsid w:val="00522AF2"/>
    <w:rsid w:val="00523010"/>
    <w:rsid w:val="005248D7"/>
    <w:rsid w:val="0052493E"/>
    <w:rsid w:val="00524CA4"/>
    <w:rsid w:val="00525A4A"/>
    <w:rsid w:val="00526C0A"/>
    <w:rsid w:val="0053160F"/>
    <w:rsid w:val="005316BF"/>
    <w:rsid w:val="005319AE"/>
    <w:rsid w:val="00532EA6"/>
    <w:rsid w:val="005332AC"/>
    <w:rsid w:val="005347B9"/>
    <w:rsid w:val="00535274"/>
    <w:rsid w:val="00535EF6"/>
    <w:rsid w:val="0053601B"/>
    <w:rsid w:val="00536A29"/>
    <w:rsid w:val="00537759"/>
    <w:rsid w:val="00537934"/>
    <w:rsid w:val="00537EA3"/>
    <w:rsid w:val="005400B0"/>
    <w:rsid w:val="00541FC2"/>
    <w:rsid w:val="005435BF"/>
    <w:rsid w:val="00543C4E"/>
    <w:rsid w:val="00544257"/>
    <w:rsid w:val="005444C6"/>
    <w:rsid w:val="00544767"/>
    <w:rsid w:val="00544E9C"/>
    <w:rsid w:val="005455BB"/>
    <w:rsid w:val="0054797B"/>
    <w:rsid w:val="00547EAE"/>
    <w:rsid w:val="00551849"/>
    <w:rsid w:val="0055381E"/>
    <w:rsid w:val="0055430F"/>
    <w:rsid w:val="00554D12"/>
    <w:rsid w:val="00555F87"/>
    <w:rsid w:val="005564AD"/>
    <w:rsid w:val="00557386"/>
    <w:rsid w:val="00560EA2"/>
    <w:rsid w:val="005628DB"/>
    <w:rsid w:val="005632AF"/>
    <w:rsid w:val="005635C8"/>
    <w:rsid w:val="00564D03"/>
    <w:rsid w:val="00564F3A"/>
    <w:rsid w:val="005656EB"/>
    <w:rsid w:val="00565CA8"/>
    <w:rsid w:val="005672EB"/>
    <w:rsid w:val="005679EE"/>
    <w:rsid w:val="00567CED"/>
    <w:rsid w:val="00570B54"/>
    <w:rsid w:val="005710FE"/>
    <w:rsid w:val="00572AE7"/>
    <w:rsid w:val="00574231"/>
    <w:rsid w:val="00574C4D"/>
    <w:rsid w:val="00575BF1"/>
    <w:rsid w:val="00577A07"/>
    <w:rsid w:val="00577F6A"/>
    <w:rsid w:val="005821E7"/>
    <w:rsid w:val="00583185"/>
    <w:rsid w:val="00587B2C"/>
    <w:rsid w:val="00587DE5"/>
    <w:rsid w:val="005907BF"/>
    <w:rsid w:val="00590BE4"/>
    <w:rsid w:val="005917C4"/>
    <w:rsid w:val="0059306E"/>
    <w:rsid w:val="005930BF"/>
    <w:rsid w:val="00593EFA"/>
    <w:rsid w:val="00594156"/>
    <w:rsid w:val="00594183"/>
    <w:rsid w:val="00594335"/>
    <w:rsid w:val="00594A8A"/>
    <w:rsid w:val="005968A1"/>
    <w:rsid w:val="005969A8"/>
    <w:rsid w:val="005A0791"/>
    <w:rsid w:val="005A0D57"/>
    <w:rsid w:val="005A14F7"/>
    <w:rsid w:val="005A175E"/>
    <w:rsid w:val="005A1892"/>
    <w:rsid w:val="005A2792"/>
    <w:rsid w:val="005A3018"/>
    <w:rsid w:val="005A3942"/>
    <w:rsid w:val="005A5083"/>
    <w:rsid w:val="005A519E"/>
    <w:rsid w:val="005A730E"/>
    <w:rsid w:val="005A7FF7"/>
    <w:rsid w:val="005B0931"/>
    <w:rsid w:val="005B1240"/>
    <w:rsid w:val="005B1C28"/>
    <w:rsid w:val="005B2F8E"/>
    <w:rsid w:val="005B3512"/>
    <w:rsid w:val="005B4852"/>
    <w:rsid w:val="005B4C69"/>
    <w:rsid w:val="005B4E29"/>
    <w:rsid w:val="005B506E"/>
    <w:rsid w:val="005B5419"/>
    <w:rsid w:val="005B5639"/>
    <w:rsid w:val="005B757A"/>
    <w:rsid w:val="005C05DC"/>
    <w:rsid w:val="005C1255"/>
    <w:rsid w:val="005C194B"/>
    <w:rsid w:val="005C4775"/>
    <w:rsid w:val="005C4F0A"/>
    <w:rsid w:val="005C536A"/>
    <w:rsid w:val="005C6512"/>
    <w:rsid w:val="005C6D9C"/>
    <w:rsid w:val="005D088E"/>
    <w:rsid w:val="005D2835"/>
    <w:rsid w:val="005D2DA2"/>
    <w:rsid w:val="005D2F8A"/>
    <w:rsid w:val="005D3222"/>
    <w:rsid w:val="005D4871"/>
    <w:rsid w:val="005D5B2A"/>
    <w:rsid w:val="005D5CC5"/>
    <w:rsid w:val="005D6293"/>
    <w:rsid w:val="005D6649"/>
    <w:rsid w:val="005D7553"/>
    <w:rsid w:val="005D7A7E"/>
    <w:rsid w:val="005E0022"/>
    <w:rsid w:val="005E0A80"/>
    <w:rsid w:val="005E111C"/>
    <w:rsid w:val="005E2DA3"/>
    <w:rsid w:val="005E3F15"/>
    <w:rsid w:val="005E4A1B"/>
    <w:rsid w:val="005E4A22"/>
    <w:rsid w:val="005E5292"/>
    <w:rsid w:val="005E54DC"/>
    <w:rsid w:val="005E6CEC"/>
    <w:rsid w:val="005E6D8B"/>
    <w:rsid w:val="005E7582"/>
    <w:rsid w:val="005F14A2"/>
    <w:rsid w:val="005F1FE1"/>
    <w:rsid w:val="005F29E0"/>
    <w:rsid w:val="005F3E10"/>
    <w:rsid w:val="005F55D3"/>
    <w:rsid w:val="005F5AE2"/>
    <w:rsid w:val="0060049C"/>
    <w:rsid w:val="00602C1B"/>
    <w:rsid w:val="006037C8"/>
    <w:rsid w:val="0060414C"/>
    <w:rsid w:val="006042E1"/>
    <w:rsid w:val="00604EF2"/>
    <w:rsid w:val="006055A4"/>
    <w:rsid w:val="00605F2E"/>
    <w:rsid w:val="00606611"/>
    <w:rsid w:val="00607E07"/>
    <w:rsid w:val="00610071"/>
    <w:rsid w:val="00610584"/>
    <w:rsid w:val="00611C73"/>
    <w:rsid w:val="00612313"/>
    <w:rsid w:val="0061393B"/>
    <w:rsid w:val="00614069"/>
    <w:rsid w:val="00615447"/>
    <w:rsid w:val="006163E4"/>
    <w:rsid w:val="006163EE"/>
    <w:rsid w:val="00616758"/>
    <w:rsid w:val="00616841"/>
    <w:rsid w:val="0062088A"/>
    <w:rsid w:val="006226BD"/>
    <w:rsid w:val="00622A06"/>
    <w:rsid w:val="00622C6D"/>
    <w:rsid w:val="00622FF3"/>
    <w:rsid w:val="00624938"/>
    <w:rsid w:val="00624ABC"/>
    <w:rsid w:val="00624C68"/>
    <w:rsid w:val="006251BB"/>
    <w:rsid w:val="006262B6"/>
    <w:rsid w:val="00626C39"/>
    <w:rsid w:val="00627E5A"/>
    <w:rsid w:val="00630665"/>
    <w:rsid w:val="00630BEA"/>
    <w:rsid w:val="00631100"/>
    <w:rsid w:val="00632197"/>
    <w:rsid w:val="00632EAD"/>
    <w:rsid w:val="0063359E"/>
    <w:rsid w:val="00633BF5"/>
    <w:rsid w:val="00633E87"/>
    <w:rsid w:val="006340B5"/>
    <w:rsid w:val="00634122"/>
    <w:rsid w:val="00634570"/>
    <w:rsid w:val="00635213"/>
    <w:rsid w:val="006353D6"/>
    <w:rsid w:val="00635B94"/>
    <w:rsid w:val="00635BDF"/>
    <w:rsid w:val="00635E22"/>
    <w:rsid w:val="00636397"/>
    <w:rsid w:val="00637D18"/>
    <w:rsid w:val="00640629"/>
    <w:rsid w:val="00641B0F"/>
    <w:rsid w:val="00641E1A"/>
    <w:rsid w:val="00642D19"/>
    <w:rsid w:val="00643F35"/>
    <w:rsid w:val="00644978"/>
    <w:rsid w:val="00644F5B"/>
    <w:rsid w:val="006468B6"/>
    <w:rsid w:val="006472ED"/>
    <w:rsid w:val="00647B4C"/>
    <w:rsid w:val="00650F01"/>
    <w:rsid w:val="00650F1C"/>
    <w:rsid w:val="00652AA5"/>
    <w:rsid w:val="00654426"/>
    <w:rsid w:val="0065449E"/>
    <w:rsid w:val="00654E1B"/>
    <w:rsid w:val="00655B78"/>
    <w:rsid w:val="00655E34"/>
    <w:rsid w:val="00655E79"/>
    <w:rsid w:val="00656F8C"/>
    <w:rsid w:val="00657421"/>
    <w:rsid w:val="006622CF"/>
    <w:rsid w:val="006624E5"/>
    <w:rsid w:val="00663018"/>
    <w:rsid w:val="00663B0E"/>
    <w:rsid w:val="00664B6D"/>
    <w:rsid w:val="00664DE4"/>
    <w:rsid w:val="00665FCB"/>
    <w:rsid w:val="00666C8E"/>
    <w:rsid w:val="00670BE3"/>
    <w:rsid w:val="00670C6C"/>
    <w:rsid w:val="00671155"/>
    <w:rsid w:val="00671692"/>
    <w:rsid w:val="00671F4C"/>
    <w:rsid w:val="006742D7"/>
    <w:rsid w:val="006743BB"/>
    <w:rsid w:val="00674BF7"/>
    <w:rsid w:val="00675308"/>
    <w:rsid w:val="00675462"/>
    <w:rsid w:val="0067572C"/>
    <w:rsid w:val="00675F5F"/>
    <w:rsid w:val="00675F91"/>
    <w:rsid w:val="00677532"/>
    <w:rsid w:val="0068080B"/>
    <w:rsid w:val="006814B1"/>
    <w:rsid w:val="00681918"/>
    <w:rsid w:val="006823A0"/>
    <w:rsid w:val="006826C7"/>
    <w:rsid w:val="00682B88"/>
    <w:rsid w:val="00683675"/>
    <w:rsid w:val="00683BC2"/>
    <w:rsid w:val="00684462"/>
    <w:rsid w:val="00684AB3"/>
    <w:rsid w:val="006853E2"/>
    <w:rsid w:val="00686650"/>
    <w:rsid w:val="006868CB"/>
    <w:rsid w:val="006871BB"/>
    <w:rsid w:val="00687A38"/>
    <w:rsid w:val="00687D6E"/>
    <w:rsid w:val="00692BAF"/>
    <w:rsid w:val="0069316F"/>
    <w:rsid w:val="006931C5"/>
    <w:rsid w:val="006937AA"/>
    <w:rsid w:val="00694076"/>
    <w:rsid w:val="006959BC"/>
    <w:rsid w:val="00695B4E"/>
    <w:rsid w:val="00695CF0"/>
    <w:rsid w:val="00695D28"/>
    <w:rsid w:val="00696DB9"/>
    <w:rsid w:val="00697B50"/>
    <w:rsid w:val="006A04E6"/>
    <w:rsid w:val="006A063F"/>
    <w:rsid w:val="006A1A36"/>
    <w:rsid w:val="006A3A6F"/>
    <w:rsid w:val="006A406D"/>
    <w:rsid w:val="006A4489"/>
    <w:rsid w:val="006A59CE"/>
    <w:rsid w:val="006A6568"/>
    <w:rsid w:val="006A6E0A"/>
    <w:rsid w:val="006A6EEB"/>
    <w:rsid w:val="006B06E8"/>
    <w:rsid w:val="006B22B4"/>
    <w:rsid w:val="006B4247"/>
    <w:rsid w:val="006B4814"/>
    <w:rsid w:val="006B5198"/>
    <w:rsid w:val="006B6A13"/>
    <w:rsid w:val="006B6F38"/>
    <w:rsid w:val="006B73B2"/>
    <w:rsid w:val="006C230D"/>
    <w:rsid w:val="006C2EC3"/>
    <w:rsid w:val="006C3455"/>
    <w:rsid w:val="006C38E9"/>
    <w:rsid w:val="006C4770"/>
    <w:rsid w:val="006C4C65"/>
    <w:rsid w:val="006C57FC"/>
    <w:rsid w:val="006C5D81"/>
    <w:rsid w:val="006D0AC8"/>
    <w:rsid w:val="006D19AC"/>
    <w:rsid w:val="006D1BE3"/>
    <w:rsid w:val="006D220B"/>
    <w:rsid w:val="006D3DDB"/>
    <w:rsid w:val="006D5AD7"/>
    <w:rsid w:val="006D6287"/>
    <w:rsid w:val="006D6491"/>
    <w:rsid w:val="006D64A8"/>
    <w:rsid w:val="006D6932"/>
    <w:rsid w:val="006D6D8A"/>
    <w:rsid w:val="006D701E"/>
    <w:rsid w:val="006D7203"/>
    <w:rsid w:val="006E00DA"/>
    <w:rsid w:val="006E056E"/>
    <w:rsid w:val="006E0A9E"/>
    <w:rsid w:val="006E156B"/>
    <w:rsid w:val="006E1A6E"/>
    <w:rsid w:val="006E1C73"/>
    <w:rsid w:val="006E3B6E"/>
    <w:rsid w:val="006E50EB"/>
    <w:rsid w:val="006E55F2"/>
    <w:rsid w:val="006E5AC6"/>
    <w:rsid w:val="006E5CAA"/>
    <w:rsid w:val="006E68F5"/>
    <w:rsid w:val="006E6C42"/>
    <w:rsid w:val="006E6C8A"/>
    <w:rsid w:val="006F10A1"/>
    <w:rsid w:val="006F2633"/>
    <w:rsid w:val="006F4BF1"/>
    <w:rsid w:val="006F7B7B"/>
    <w:rsid w:val="00701252"/>
    <w:rsid w:val="007014D9"/>
    <w:rsid w:val="00702AE7"/>
    <w:rsid w:val="00702BC2"/>
    <w:rsid w:val="0070327C"/>
    <w:rsid w:val="007035F0"/>
    <w:rsid w:val="007041C0"/>
    <w:rsid w:val="0070487B"/>
    <w:rsid w:val="0070550C"/>
    <w:rsid w:val="007056C1"/>
    <w:rsid w:val="00706C11"/>
    <w:rsid w:val="00707586"/>
    <w:rsid w:val="00707666"/>
    <w:rsid w:val="0070774F"/>
    <w:rsid w:val="00707B11"/>
    <w:rsid w:val="00707BBC"/>
    <w:rsid w:val="00711081"/>
    <w:rsid w:val="0071178F"/>
    <w:rsid w:val="00711878"/>
    <w:rsid w:val="00715A77"/>
    <w:rsid w:val="00715D96"/>
    <w:rsid w:val="00715FA2"/>
    <w:rsid w:val="00716B2E"/>
    <w:rsid w:val="00717076"/>
    <w:rsid w:val="00720446"/>
    <w:rsid w:val="00720695"/>
    <w:rsid w:val="00720708"/>
    <w:rsid w:val="0072098C"/>
    <w:rsid w:val="00720B60"/>
    <w:rsid w:val="00720D0B"/>
    <w:rsid w:val="00720D6D"/>
    <w:rsid w:val="00722E89"/>
    <w:rsid w:val="007236F5"/>
    <w:rsid w:val="00724BE8"/>
    <w:rsid w:val="00726693"/>
    <w:rsid w:val="00726C42"/>
    <w:rsid w:val="007273E5"/>
    <w:rsid w:val="00730157"/>
    <w:rsid w:val="00730FD9"/>
    <w:rsid w:val="00731628"/>
    <w:rsid w:val="00732111"/>
    <w:rsid w:val="00732406"/>
    <w:rsid w:val="0073299E"/>
    <w:rsid w:val="0073438C"/>
    <w:rsid w:val="00734F16"/>
    <w:rsid w:val="00737475"/>
    <w:rsid w:val="007376C1"/>
    <w:rsid w:val="007401A4"/>
    <w:rsid w:val="007404B9"/>
    <w:rsid w:val="007408EC"/>
    <w:rsid w:val="00740FAB"/>
    <w:rsid w:val="00742C4A"/>
    <w:rsid w:val="00743B19"/>
    <w:rsid w:val="00743C55"/>
    <w:rsid w:val="007448B3"/>
    <w:rsid w:val="00744EE0"/>
    <w:rsid w:val="007451EB"/>
    <w:rsid w:val="00746133"/>
    <w:rsid w:val="007468A1"/>
    <w:rsid w:val="00746DAB"/>
    <w:rsid w:val="0074723A"/>
    <w:rsid w:val="00747EF5"/>
    <w:rsid w:val="0075161B"/>
    <w:rsid w:val="0075176E"/>
    <w:rsid w:val="0075248E"/>
    <w:rsid w:val="00752C20"/>
    <w:rsid w:val="00753A2A"/>
    <w:rsid w:val="00754123"/>
    <w:rsid w:val="00755F67"/>
    <w:rsid w:val="00760759"/>
    <w:rsid w:val="0076502F"/>
    <w:rsid w:val="007651BD"/>
    <w:rsid w:val="00765EC7"/>
    <w:rsid w:val="0077032C"/>
    <w:rsid w:val="00770666"/>
    <w:rsid w:val="00770928"/>
    <w:rsid w:val="00770F7E"/>
    <w:rsid w:val="00772E5C"/>
    <w:rsid w:val="0077309B"/>
    <w:rsid w:val="00773254"/>
    <w:rsid w:val="00773BE6"/>
    <w:rsid w:val="00773DC1"/>
    <w:rsid w:val="00774278"/>
    <w:rsid w:val="00774D92"/>
    <w:rsid w:val="00777791"/>
    <w:rsid w:val="00777E78"/>
    <w:rsid w:val="00777ED2"/>
    <w:rsid w:val="00781901"/>
    <w:rsid w:val="00782211"/>
    <w:rsid w:val="00783008"/>
    <w:rsid w:val="00783B9A"/>
    <w:rsid w:val="0078529D"/>
    <w:rsid w:val="007858EA"/>
    <w:rsid w:val="00785FE9"/>
    <w:rsid w:val="0078790F"/>
    <w:rsid w:val="00790D18"/>
    <w:rsid w:val="00791287"/>
    <w:rsid w:val="00791913"/>
    <w:rsid w:val="0079193B"/>
    <w:rsid w:val="00792D4B"/>
    <w:rsid w:val="007932D0"/>
    <w:rsid w:val="0079429F"/>
    <w:rsid w:val="0079439B"/>
    <w:rsid w:val="00794F30"/>
    <w:rsid w:val="007953D0"/>
    <w:rsid w:val="0079570B"/>
    <w:rsid w:val="007958E5"/>
    <w:rsid w:val="007959FB"/>
    <w:rsid w:val="00795B53"/>
    <w:rsid w:val="00795C1D"/>
    <w:rsid w:val="0079702D"/>
    <w:rsid w:val="0079762D"/>
    <w:rsid w:val="00797739"/>
    <w:rsid w:val="007A030D"/>
    <w:rsid w:val="007A0ED8"/>
    <w:rsid w:val="007A139F"/>
    <w:rsid w:val="007A4676"/>
    <w:rsid w:val="007A47C7"/>
    <w:rsid w:val="007A4B26"/>
    <w:rsid w:val="007A4B86"/>
    <w:rsid w:val="007A6065"/>
    <w:rsid w:val="007A6294"/>
    <w:rsid w:val="007A6B71"/>
    <w:rsid w:val="007A72EE"/>
    <w:rsid w:val="007A7A4D"/>
    <w:rsid w:val="007B0589"/>
    <w:rsid w:val="007B0A76"/>
    <w:rsid w:val="007B1676"/>
    <w:rsid w:val="007B7B4B"/>
    <w:rsid w:val="007C04D5"/>
    <w:rsid w:val="007C1BDA"/>
    <w:rsid w:val="007C1CA0"/>
    <w:rsid w:val="007C22C9"/>
    <w:rsid w:val="007C332E"/>
    <w:rsid w:val="007C3E09"/>
    <w:rsid w:val="007C51CC"/>
    <w:rsid w:val="007C5DF9"/>
    <w:rsid w:val="007C5E3A"/>
    <w:rsid w:val="007C7021"/>
    <w:rsid w:val="007C744D"/>
    <w:rsid w:val="007C78AC"/>
    <w:rsid w:val="007C7A82"/>
    <w:rsid w:val="007D0B9D"/>
    <w:rsid w:val="007D35F1"/>
    <w:rsid w:val="007D3B94"/>
    <w:rsid w:val="007D3D4B"/>
    <w:rsid w:val="007D4396"/>
    <w:rsid w:val="007D553C"/>
    <w:rsid w:val="007D598F"/>
    <w:rsid w:val="007E0A08"/>
    <w:rsid w:val="007E1ABA"/>
    <w:rsid w:val="007E22AE"/>
    <w:rsid w:val="007E37B8"/>
    <w:rsid w:val="007E5620"/>
    <w:rsid w:val="007E567C"/>
    <w:rsid w:val="007E5A1A"/>
    <w:rsid w:val="007E618B"/>
    <w:rsid w:val="007E726B"/>
    <w:rsid w:val="007E7659"/>
    <w:rsid w:val="007F089C"/>
    <w:rsid w:val="007F11E0"/>
    <w:rsid w:val="007F19B3"/>
    <w:rsid w:val="007F1ABC"/>
    <w:rsid w:val="007F1F84"/>
    <w:rsid w:val="007F2231"/>
    <w:rsid w:val="007F2594"/>
    <w:rsid w:val="007F2BA7"/>
    <w:rsid w:val="007F2BAD"/>
    <w:rsid w:val="007F30AC"/>
    <w:rsid w:val="007F3304"/>
    <w:rsid w:val="007F397A"/>
    <w:rsid w:val="007F468C"/>
    <w:rsid w:val="007F46DD"/>
    <w:rsid w:val="007F4AB7"/>
    <w:rsid w:val="007F6602"/>
    <w:rsid w:val="007F7D5D"/>
    <w:rsid w:val="008000F3"/>
    <w:rsid w:val="008009B3"/>
    <w:rsid w:val="008011E9"/>
    <w:rsid w:val="0080151E"/>
    <w:rsid w:val="00802564"/>
    <w:rsid w:val="0080373E"/>
    <w:rsid w:val="008037D6"/>
    <w:rsid w:val="008059CF"/>
    <w:rsid w:val="00806B8F"/>
    <w:rsid w:val="008072A9"/>
    <w:rsid w:val="008108BB"/>
    <w:rsid w:val="00811FDB"/>
    <w:rsid w:val="008124FF"/>
    <w:rsid w:val="008127CF"/>
    <w:rsid w:val="00812EB0"/>
    <w:rsid w:val="00813A17"/>
    <w:rsid w:val="00813B5B"/>
    <w:rsid w:val="00814CF5"/>
    <w:rsid w:val="0081562B"/>
    <w:rsid w:val="008157A2"/>
    <w:rsid w:val="008162CA"/>
    <w:rsid w:val="0082030C"/>
    <w:rsid w:val="00821FA2"/>
    <w:rsid w:val="008222D7"/>
    <w:rsid w:val="008224FC"/>
    <w:rsid w:val="00822621"/>
    <w:rsid w:val="008226B1"/>
    <w:rsid w:val="00823760"/>
    <w:rsid w:val="00825027"/>
    <w:rsid w:val="0082517F"/>
    <w:rsid w:val="00825F1D"/>
    <w:rsid w:val="00826628"/>
    <w:rsid w:val="00826843"/>
    <w:rsid w:val="0082708A"/>
    <w:rsid w:val="0083012A"/>
    <w:rsid w:val="00830E89"/>
    <w:rsid w:val="008320B9"/>
    <w:rsid w:val="008325F4"/>
    <w:rsid w:val="008337EE"/>
    <w:rsid w:val="00833C66"/>
    <w:rsid w:val="008340D3"/>
    <w:rsid w:val="00836D25"/>
    <w:rsid w:val="00837E38"/>
    <w:rsid w:val="00841A39"/>
    <w:rsid w:val="0084321D"/>
    <w:rsid w:val="008435CE"/>
    <w:rsid w:val="00843899"/>
    <w:rsid w:val="008440A6"/>
    <w:rsid w:val="00844201"/>
    <w:rsid w:val="0084460A"/>
    <w:rsid w:val="00845BFF"/>
    <w:rsid w:val="00846CD1"/>
    <w:rsid w:val="008506A8"/>
    <w:rsid w:val="0085099A"/>
    <w:rsid w:val="00851036"/>
    <w:rsid w:val="008516B7"/>
    <w:rsid w:val="00852B09"/>
    <w:rsid w:val="008531FC"/>
    <w:rsid w:val="008531FE"/>
    <w:rsid w:val="00854487"/>
    <w:rsid w:val="00855B8D"/>
    <w:rsid w:val="008560DA"/>
    <w:rsid w:val="00860D6A"/>
    <w:rsid w:val="00861772"/>
    <w:rsid w:val="00862F0C"/>
    <w:rsid w:val="00863291"/>
    <w:rsid w:val="0086404C"/>
    <w:rsid w:val="0086467C"/>
    <w:rsid w:val="00864CD2"/>
    <w:rsid w:val="008652F5"/>
    <w:rsid w:val="008660B6"/>
    <w:rsid w:val="008661CA"/>
    <w:rsid w:val="00866D25"/>
    <w:rsid w:val="008671AB"/>
    <w:rsid w:val="00867F72"/>
    <w:rsid w:val="00871D0C"/>
    <w:rsid w:val="00871EB5"/>
    <w:rsid w:val="00872A29"/>
    <w:rsid w:val="008740F8"/>
    <w:rsid w:val="008743E0"/>
    <w:rsid w:val="008752BB"/>
    <w:rsid w:val="008755B2"/>
    <w:rsid w:val="0087569D"/>
    <w:rsid w:val="00875A38"/>
    <w:rsid w:val="00875B53"/>
    <w:rsid w:val="00876FAB"/>
    <w:rsid w:val="008779E2"/>
    <w:rsid w:val="00877F37"/>
    <w:rsid w:val="0088040F"/>
    <w:rsid w:val="00880DA0"/>
    <w:rsid w:val="008819D9"/>
    <w:rsid w:val="00881AFD"/>
    <w:rsid w:val="00881B26"/>
    <w:rsid w:val="00882655"/>
    <w:rsid w:val="00884914"/>
    <w:rsid w:val="00886BAE"/>
    <w:rsid w:val="00887ED3"/>
    <w:rsid w:val="00891FD2"/>
    <w:rsid w:val="00892088"/>
    <w:rsid w:val="00894564"/>
    <w:rsid w:val="008951F2"/>
    <w:rsid w:val="00895276"/>
    <w:rsid w:val="00895840"/>
    <w:rsid w:val="00896390"/>
    <w:rsid w:val="00896637"/>
    <w:rsid w:val="0089747B"/>
    <w:rsid w:val="0089766A"/>
    <w:rsid w:val="008A093D"/>
    <w:rsid w:val="008A1422"/>
    <w:rsid w:val="008A1491"/>
    <w:rsid w:val="008A164E"/>
    <w:rsid w:val="008A18AF"/>
    <w:rsid w:val="008A1BF5"/>
    <w:rsid w:val="008A2265"/>
    <w:rsid w:val="008A29E2"/>
    <w:rsid w:val="008A3F1C"/>
    <w:rsid w:val="008A434F"/>
    <w:rsid w:val="008A43DF"/>
    <w:rsid w:val="008A47E4"/>
    <w:rsid w:val="008A47EE"/>
    <w:rsid w:val="008A4FA9"/>
    <w:rsid w:val="008A644C"/>
    <w:rsid w:val="008A692C"/>
    <w:rsid w:val="008B2D60"/>
    <w:rsid w:val="008B4187"/>
    <w:rsid w:val="008B5210"/>
    <w:rsid w:val="008B52E6"/>
    <w:rsid w:val="008C0EA2"/>
    <w:rsid w:val="008C17ED"/>
    <w:rsid w:val="008C18BB"/>
    <w:rsid w:val="008C26D9"/>
    <w:rsid w:val="008C2994"/>
    <w:rsid w:val="008C470D"/>
    <w:rsid w:val="008C567E"/>
    <w:rsid w:val="008C6112"/>
    <w:rsid w:val="008D009C"/>
    <w:rsid w:val="008D047B"/>
    <w:rsid w:val="008D0D20"/>
    <w:rsid w:val="008D0E9C"/>
    <w:rsid w:val="008D0F7E"/>
    <w:rsid w:val="008D1F37"/>
    <w:rsid w:val="008D38FC"/>
    <w:rsid w:val="008D4DE0"/>
    <w:rsid w:val="008D55AE"/>
    <w:rsid w:val="008D5880"/>
    <w:rsid w:val="008D5CCA"/>
    <w:rsid w:val="008D67A7"/>
    <w:rsid w:val="008D74E5"/>
    <w:rsid w:val="008E00A8"/>
    <w:rsid w:val="008E112C"/>
    <w:rsid w:val="008E2459"/>
    <w:rsid w:val="008E29E2"/>
    <w:rsid w:val="008E4154"/>
    <w:rsid w:val="008E45D8"/>
    <w:rsid w:val="008E471A"/>
    <w:rsid w:val="008E5258"/>
    <w:rsid w:val="008E67CB"/>
    <w:rsid w:val="008E6BB1"/>
    <w:rsid w:val="008E771F"/>
    <w:rsid w:val="008E7F9A"/>
    <w:rsid w:val="008F039B"/>
    <w:rsid w:val="008F0FD7"/>
    <w:rsid w:val="008F1C4E"/>
    <w:rsid w:val="008F311F"/>
    <w:rsid w:val="008F35BA"/>
    <w:rsid w:val="008F366E"/>
    <w:rsid w:val="008F372A"/>
    <w:rsid w:val="008F3DC6"/>
    <w:rsid w:val="008F4A41"/>
    <w:rsid w:val="008F52C0"/>
    <w:rsid w:val="008F5B1D"/>
    <w:rsid w:val="008F5FFD"/>
    <w:rsid w:val="008F6578"/>
    <w:rsid w:val="0090021C"/>
    <w:rsid w:val="00900FE8"/>
    <w:rsid w:val="009011B5"/>
    <w:rsid w:val="00901853"/>
    <w:rsid w:val="00901BFD"/>
    <w:rsid w:val="00902747"/>
    <w:rsid w:val="0090317C"/>
    <w:rsid w:val="00903217"/>
    <w:rsid w:val="009033FD"/>
    <w:rsid w:val="00904CAE"/>
    <w:rsid w:val="009055C5"/>
    <w:rsid w:val="00905FBB"/>
    <w:rsid w:val="009076A5"/>
    <w:rsid w:val="00907BA4"/>
    <w:rsid w:val="00907C1A"/>
    <w:rsid w:val="00910C39"/>
    <w:rsid w:val="0091150D"/>
    <w:rsid w:val="00911A23"/>
    <w:rsid w:val="00911C5A"/>
    <w:rsid w:val="00912247"/>
    <w:rsid w:val="00912526"/>
    <w:rsid w:val="00913315"/>
    <w:rsid w:val="009133B5"/>
    <w:rsid w:val="00913FE5"/>
    <w:rsid w:val="00914087"/>
    <w:rsid w:val="00916CE3"/>
    <w:rsid w:val="00917587"/>
    <w:rsid w:val="00917E90"/>
    <w:rsid w:val="00921F62"/>
    <w:rsid w:val="00922190"/>
    <w:rsid w:val="009235A0"/>
    <w:rsid w:val="00925333"/>
    <w:rsid w:val="009255A5"/>
    <w:rsid w:val="00925CCA"/>
    <w:rsid w:val="0093002C"/>
    <w:rsid w:val="00930474"/>
    <w:rsid w:val="0093082B"/>
    <w:rsid w:val="00930CAF"/>
    <w:rsid w:val="00931542"/>
    <w:rsid w:val="009316CD"/>
    <w:rsid w:val="009326ED"/>
    <w:rsid w:val="00933112"/>
    <w:rsid w:val="00934198"/>
    <w:rsid w:val="00934CB3"/>
    <w:rsid w:val="00935200"/>
    <w:rsid w:val="00935A6F"/>
    <w:rsid w:val="00936F2A"/>
    <w:rsid w:val="00937255"/>
    <w:rsid w:val="009372E2"/>
    <w:rsid w:val="00937DC0"/>
    <w:rsid w:val="00937F56"/>
    <w:rsid w:val="0094294B"/>
    <w:rsid w:val="00942B8F"/>
    <w:rsid w:val="009453BC"/>
    <w:rsid w:val="009456F4"/>
    <w:rsid w:val="00946975"/>
    <w:rsid w:val="0094754F"/>
    <w:rsid w:val="009475B4"/>
    <w:rsid w:val="009509F0"/>
    <w:rsid w:val="00951388"/>
    <w:rsid w:val="00954962"/>
    <w:rsid w:val="00954BD8"/>
    <w:rsid w:val="00954DCC"/>
    <w:rsid w:val="0095543F"/>
    <w:rsid w:val="00956793"/>
    <w:rsid w:val="009573A9"/>
    <w:rsid w:val="00957761"/>
    <w:rsid w:val="00957E8C"/>
    <w:rsid w:val="0096025C"/>
    <w:rsid w:val="009607B7"/>
    <w:rsid w:val="00961ECC"/>
    <w:rsid w:val="00961FC8"/>
    <w:rsid w:val="0096241D"/>
    <w:rsid w:val="0096302C"/>
    <w:rsid w:val="009635FC"/>
    <w:rsid w:val="00963FEE"/>
    <w:rsid w:val="00964E93"/>
    <w:rsid w:val="00965834"/>
    <w:rsid w:val="00965B93"/>
    <w:rsid w:val="00966512"/>
    <w:rsid w:val="00966AA2"/>
    <w:rsid w:val="00967950"/>
    <w:rsid w:val="00967EBF"/>
    <w:rsid w:val="0097070A"/>
    <w:rsid w:val="00970800"/>
    <w:rsid w:val="00971DE4"/>
    <w:rsid w:val="00973179"/>
    <w:rsid w:val="009735E7"/>
    <w:rsid w:val="00973C6B"/>
    <w:rsid w:val="0097512E"/>
    <w:rsid w:val="0097737B"/>
    <w:rsid w:val="00980F65"/>
    <w:rsid w:val="00981886"/>
    <w:rsid w:val="009835A1"/>
    <w:rsid w:val="00983803"/>
    <w:rsid w:val="00984950"/>
    <w:rsid w:val="00984A5E"/>
    <w:rsid w:val="0098517C"/>
    <w:rsid w:val="00985B4D"/>
    <w:rsid w:val="00985BD0"/>
    <w:rsid w:val="00986286"/>
    <w:rsid w:val="00986EF1"/>
    <w:rsid w:val="00987551"/>
    <w:rsid w:val="0099119F"/>
    <w:rsid w:val="009923F4"/>
    <w:rsid w:val="00992E34"/>
    <w:rsid w:val="00992F71"/>
    <w:rsid w:val="0099356B"/>
    <w:rsid w:val="00994079"/>
    <w:rsid w:val="009946A4"/>
    <w:rsid w:val="0099498C"/>
    <w:rsid w:val="00994E7C"/>
    <w:rsid w:val="00996111"/>
    <w:rsid w:val="009964A3"/>
    <w:rsid w:val="00996895"/>
    <w:rsid w:val="00996B69"/>
    <w:rsid w:val="00997EC1"/>
    <w:rsid w:val="009A0267"/>
    <w:rsid w:val="009A170B"/>
    <w:rsid w:val="009A176F"/>
    <w:rsid w:val="009A1A9E"/>
    <w:rsid w:val="009A1E02"/>
    <w:rsid w:val="009A2683"/>
    <w:rsid w:val="009A2836"/>
    <w:rsid w:val="009A2855"/>
    <w:rsid w:val="009A32C5"/>
    <w:rsid w:val="009A340A"/>
    <w:rsid w:val="009A3A88"/>
    <w:rsid w:val="009A3D25"/>
    <w:rsid w:val="009A4217"/>
    <w:rsid w:val="009A5420"/>
    <w:rsid w:val="009A63F0"/>
    <w:rsid w:val="009A6418"/>
    <w:rsid w:val="009A7B00"/>
    <w:rsid w:val="009B06E4"/>
    <w:rsid w:val="009B1364"/>
    <w:rsid w:val="009B20D2"/>
    <w:rsid w:val="009B227A"/>
    <w:rsid w:val="009B470F"/>
    <w:rsid w:val="009B528C"/>
    <w:rsid w:val="009B659D"/>
    <w:rsid w:val="009B67A0"/>
    <w:rsid w:val="009B693E"/>
    <w:rsid w:val="009B71E7"/>
    <w:rsid w:val="009C235D"/>
    <w:rsid w:val="009C3DE4"/>
    <w:rsid w:val="009C4BEB"/>
    <w:rsid w:val="009C4C3F"/>
    <w:rsid w:val="009C4F7B"/>
    <w:rsid w:val="009C4FD2"/>
    <w:rsid w:val="009C661C"/>
    <w:rsid w:val="009C667C"/>
    <w:rsid w:val="009C6D56"/>
    <w:rsid w:val="009D0D54"/>
    <w:rsid w:val="009D195E"/>
    <w:rsid w:val="009D1A9F"/>
    <w:rsid w:val="009D26A8"/>
    <w:rsid w:val="009D2F0D"/>
    <w:rsid w:val="009D4391"/>
    <w:rsid w:val="009D4A9D"/>
    <w:rsid w:val="009D5304"/>
    <w:rsid w:val="009D59B3"/>
    <w:rsid w:val="009D5C55"/>
    <w:rsid w:val="009D7337"/>
    <w:rsid w:val="009D78F8"/>
    <w:rsid w:val="009E132E"/>
    <w:rsid w:val="009E13FD"/>
    <w:rsid w:val="009E20F5"/>
    <w:rsid w:val="009E38EA"/>
    <w:rsid w:val="009E401C"/>
    <w:rsid w:val="009E4F74"/>
    <w:rsid w:val="009E58F1"/>
    <w:rsid w:val="009E6590"/>
    <w:rsid w:val="009E6B6E"/>
    <w:rsid w:val="009E72F8"/>
    <w:rsid w:val="009E7961"/>
    <w:rsid w:val="009F0455"/>
    <w:rsid w:val="009F26CD"/>
    <w:rsid w:val="009F28AF"/>
    <w:rsid w:val="009F3AAA"/>
    <w:rsid w:val="009F3B5B"/>
    <w:rsid w:val="009F3C10"/>
    <w:rsid w:val="009F4603"/>
    <w:rsid w:val="009F4900"/>
    <w:rsid w:val="009F7289"/>
    <w:rsid w:val="009F7889"/>
    <w:rsid w:val="00A013AF"/>
    <w:rsid w:val="00A016B2"/>
    <w:rsid w:val="00A01A0C"/>
    <w:rsid w:val="00A029B0"/>
    <w:rsid w:val="00A03540"/>
    <w:rsid w:val="00A03B8E"/>
    <w:rsid w:val="00A04561"/>
    <w:rsid w:val="00A04C51"/>
    <w:rsid w:val="00A04FA9"/>
    <w:rsid w:val="00A05384"/>
    <w:rsid w:val="00A06C55"/>
    <w:rsid w:val="00A06D32"/>
    <w:rsid w:val="00A074D8"/>
    <w:rsid w:val="00A07AF2"/>
    <w:rsid w:val="00A1017B"/>
    <w:rsid w:val="00A10976"/>
    <w:rsid w:val="00A10B81"/>
    <w:rsid w:val="00A1127F"/>
    <w:rsid w:val="00A119FA"/>
    <w:rsid w:val="00A11D3A"/>
    <w:rsid w:val="00A134EB"/>
    <w:rsid w:val="00A13BA7"/>
    <w:rsid w:val="00A13EEE"/>
    <w:rsid w:val="00A14D60"/>
    <w:rsid w:val="00A15496"/>
    <w:rsid w:val="00A15E9B"/>
    <w:rsid w:val="00A162E9"/>
    <w:rsid w:val="00A20B6F"/>
    <w:rsid w:val="00A20CB9"/>
    <w:rsid w:val="00A244FF"/>
    <w:rsid w:val="00A25107"/>
    <w:rsid w:val="00A266FD"/>
    <w:rsid w:val="00A26D35"/>
    <w:rsid w:val="00A2714B"/>
    <w:rsid w:val="00A30C97"/>
    <w:rsid w:val="00A31307"/>
    <w:rsid w:val="00A3282C"/>
    <w:rsid w:val="00A32ECB"/>
    <w:rsid w:val="00A32FE8"/>
    <w:rsid w:val="00A33186"/>
    <w:rsid w:val="00A33301"/>
    <w:rsid w:val="00A33566"/>
    <w:rsid w:val="00A336BA"/>
    <w:rsid w:val="00A33B6E"/>
    <w:rsid w:val="00A344B2"/>
    <w:rsid w:val="00A346A9"/>
    <w:rsid w:val="00A354E5"/>
    <w:rsid w:val="00A36886"/>
    <w:rsid w:val="00A36D50"/>
    <w:rsid w:val="00A36EA7"/>
    <w:rsid w:val="00A370A4"/>
    <w:rsid w:val="00A37278"/>
    <w:rsid w:val="00A37635"/>
    <w:rsid w:val="00A4064B"/>
    <w:rsid w:val="00A40711"/>
    <w:rsid w:val="00A41B35"/>
    <w:rsid w:val="00A41F84"/>
    <w:rsid w:val="00A42330"/>
    <w:rsid w:val="00A4233F"/>
    <w:rsid w:val="00A4283D"/>
    <w:rsid w:val="00A42AFF"/>
    <w:rsid w:val="00A43273"/>
    <w:rsid w:val="00A433AA"/>
    <w:rsid w:val="00A443D5"/>
    <w:rsid w:val="00A443EE"/>
    <w:rsid w:val="00A448B3"/>
    <w:rsid w:val="00A456EA"/>
    <w:rsid w:val="00A45AB2"/>
    <w:rsid w:val="00A46EB0"/>
    <w:rsid w:val="00A47E9E"/>
    <w:rsid w:val="00A47FEF"/>
    <w:rsid w:val="00A502EA"/>
    <w:rsid w:val="00A50757"/>
    <w:rsid w:val="00A5084D"/>
    <w:rsid w:val="00A51C20"/>
    <w:rsid w:val="00A530F8"/>
    <w:rsid w:val="00A54028"/>
    <w:rsid w:val="00A54959"/>
    <w:rsid w:val="00A55868"/>
    <w:rsid w:val="00A55A44"/>
    <w:rsid w:val="00A56ADC"/>
    <w:rsid w:val="00A56AE1"/>
    <w:rsid w:val="00A572A3"/>
    <w:rsid w:val="00A572DE"/>
    <w:rsid w:val="00A57955"/>
    <w:rsid w:val="00A5796B"/>
    <w:rsid w:val="00A60518"/>
    <w:rsid w:val="00A615D6"/>
    <w:rsid w:val="00A62777"/>
    <w:rsid w:val="00A62809"/>
    <w:rsid w:val="00A6319E"/>
    <w:rsid w:val="00A64486"/>
    <w:rsid w:val="00A64B60"/>
    <w:rsid w:val="00A65741"/>
    <w:rsid w:val="00A660C7"/>
    <w:rsid w:val="00A66B8D"/>
    <w:rsid w:val="00A6716C"/>
    <w:rsid w:val="00A6724B"/>
    <w:rsid w:val="00A676A3"/>
    <w:rsid w:val="00A7067B"/>
    <w:rsid w:val="00A717D9"/>
    <w:rsid w:val="00A724D7"/>
    <w:rsid w:val="00A72827"/>
    <w:rsid w:val="00A72F58"/>
    <w:rsid w:val="00A73322"/>
    <w:rsid w:val="00A733C4"/>
    <w:rsid w:val="00A740C3"/>
    <w:rsid w:val="00A75AEB"/>
    <w:rsid w:val="00A76688"/>
    <w:rsid w:val="00A772A5"/>
    <w:rsid w:val="00A77C63"/>
    <w:rsid w:val="00A77D20"/>
    <w:rsid w:val="00A82467"/>
    <w:rsid w:val="00A824EC"/>
    <w:rsid w:val="00A82957"/>
    <w:rsid w:val="00A841D3"/>
    <w:rsid w:val="00A8529E"/>
    <w:rsid w:val="00A85EEC"/>
    <w:rsid w:val="00A8608E"/>
    <w:rsid w:val="00A86D98"/>
    <w:rsid w:val="00A87FB0"/>
    <w:rsid w:val="00A90051"/>
    <w:rsid w:val="00A901A6"/>
    <w:rsid w:val="00A91323"/>
    <w:rsid w:val="00A925F6"/>
    <w:rsid w:val="00A92A2C"/>
    <w:rsid w:val="00A92E74"/>
    <w:rsid w:val="00A94140"/>
    <w:rsid w:val="00A94314"/>
    <w:rsid w:val="00A94819"/>
    <w:rsid w:val="00A94B9F"/>
    <w:rsid w:val="00A94CF6"/>
    <w:rsid w:val="00A95F78"/>
    <w:rsid w:val="00AA05EE"/>
    <w:rsid w:val="00AA0B21"/>
    <w:rsid w:val="00AA1400"/>
    <w:rsid w:val="00AA2B0F"/>
    <w:rsid w:val="00AA2CF0"/>
    <w:rsid w:val="00AA2D97"/>
    <w:rsid w:val="00AA2EBA"/>
    <w:rsid w:val="00AA3767"/>
    <w:rsid w:val="00AA3A99"/>
    <w:rsid w:val="00AA41FB"/>
    <w:rsid w:val="00AA464B"/>
    <w:rsid w:val="00AA5CE2"/>
    <w:rsid w:val="00AA6641"/>
    <w:rsid w:val="00AA7563"/>
    <w:rsid w:val="00AB0265"/>
    <w:rsid w:val="00AB05F1"/>
    <w:rsid w:val="00AB0932"/>
    <w:rsid w:val="00AB1564"/>
    <w:rsid w:val="00AB198A"/>
    <w:rsid w:val="00AB1B2A"/>
    <w:rsid w:val="00AB2EE9"/>
    <w:rsid w:val="00AB313A"/>
    <w:rsid w:val="00AB4CA6"/>
    <w:rsid w:val="00AB4CAE"/>
    <w:rsid w:val="00AB4EA4"/>
    <w:rsid w:val="00AB55D5"/>
    <w:rsid w:val="00AB7195"/>
    <w:rsid w:val="00AB74F9"/>
    <w:rsid w:val="00AB7ADE"/>
    <w:rsid w:val="00AC0898"/>
    <w:rsid w:val="00AC0939"/>
    <w:rsid w:val="00AC12B8"/>
    <w:rsid w:val="00AD0983"/>
    <w:rsid w:val="00AD1738"/>
    <w:rsid w:val="00AD3974"/>
    <w:rsid w:val="00AD451C"/>
    <w:rsid w:val="00AD488A"/>
    <w:rsid w:val="00AD686F"/>
    <w:rsid w:val="00AD7C74"/>
    <w:rsid w:val="00AE002A"/>
    <w:rsid w:val="00AE00E6"/>
    <w:rsid w:val="00AE02BA"/>
    <w:rsid w:val="00AE174A"/>
    <w:rsid w:val="00AE307D"/>
    <w:rsid w:val="00AE4A20"/>
    <w:rsid w:val="00AE4AB5"/>
    <w:rsid w:val="00AE54EF"/>
    <w:rsid w:val="00AE68CB"/>
    <w:rsid w:val="00AE7164"/>
    <w:rsid w:val="00AE790C"/>
    <w:rsid w:val="00AE7FA9"/>
    <w:rsid w:val="00AF0EBE"/>
    <w:rsid w:val="00AF17BF"/>
    <w:rsid w:val="00AF2563"/>
    <w:rsid w:val="00AF4211"/>
    <w:rsid w:val="00AF4D29"/>
    <w:rsid w:val="00AF5D24"/>
    <w:rsid w:val="00B00D64"/>
    <w:rsid w:val="00B00F3F"/>
    <w:rsid w:val="00B02208"/>
    <w:rsid w:val="00B02490"/>
    <w:rsid w:val="00B02B6F"/>
    <w:rsid w:val="00B050BD"/>
    <w:rsid w:val="00B051F4"/>
    <w:rsid w:val="00B05E70"/>
    <w:rsid w:val="00B06465"/>
    <w:rsid w:val="00B06615"/>
    <w:rsid w:val="00B06AAF"/>
    <w:rsid w:val="00B06D84"/>
    <w:rsid w:val="00B06ECC"/>
    <w:rsid w:val="00B07E77"/>
    <w:rsid w:val="00B110E0"/>
    <w:rsid w:val="00B1140B"/>
    <w:rsid w:val="00B118AF"/>
    <w:rsid w:val="00B11DB1"/>
    <w:rsid w:val="00B129B5"/>
    <w:rsid w:val="00B1414B"/>
    <w:rsid w:val="00B1475C"/>
    <w:rsid w:val="00B15CEF"/>
    <w:rsid w:val="00B16AE7"/>
    <w:rsid w:val="00B20D7C"/>
    <w:rsid w:val="00B21D61"/>
    <w:rsid w:val="00B22BDE"/>
    <w:rsid w:val="00B22DF5"/>
    <w:rsid w:val="00B24003"/>
    <w:rsid w:val="00B244A4"/>
    <w:rsid w:val="00B24F5B"/>
    <w:rsid w:val="00B25C53"/>
    <w:rsid w:val="00B269DA"/>
    <w:rsid w:val="00B3089A"/>
    <w:rsid w:val="00B310DC"/>
    <w:rsid w:val="00B32A48"/>
    <w:rsid w:val="00B32B9A"/>
    <w:rsid w:val="00B32DFA"/>
    <w:rsid w:val="00B343D6"/>
    <w:rsid w:val="00B353DC"/>
    <w:rsid w:val="00B359F7"/>
    <w:rsid w:val="00B365B9"/>
    <w:rsid w:val="00B370E2"/>
    <w:rsid w:val="00B37EFC"/>
    <w:rsid w:val="00B40C20"/>
    <w:rsid w:val="00B41250"/>
    <w:rsid w:val="00B42F99"/>
    <w:rsid w:val="00B4405A"/>
    <w:rsid w:val="00B4461C"/>
    <w:rsid w:val="00B451C3"/>
    <w:rsid w:val="00B452A6"/>
    <w:rsid w:val="00B457BF"/>
    <w:rsid w:val="00B464EE"/>
    <w:rsid w:val="00B51E6D"/>
    <w:rsid w:val="00B52476"/>
    <w:rsid w:val="00B52548"/>
    <w:rsid w:val="00B53CB4"/>
    <w:rsid w:val="00B54173"/>
    <w:rsid w:val="00B550BF"/>
    <w:rsid w:val="00B56881"/>
    <w:rsid w:val="00B616A7"/>
    <w:rsid w:val="00B617C7"/>
    <w:rsid w:val="00B61C10"/>
    <w:rsid w:val="00B61E4A"/>
    <w:rsid w:val="00B61F74"/>
    <w:rsid w:val="00B61F88"/>
    <w:rsid w:val="00B658AF"/>
    <w:rsid w:val="00B66C2C"/>
    <w:rsid w:val="00B674C9"/>
    <w:rsid w:val="00B67EE8"/>
    <w:rsid w:val="00B72A05"/>
    <w:rsid w:val="00B7300A"/>
    <w:rsid w:val="00B7567F"/>
    <w:rsid w:val="00B765B9"/>
    <w:rsid w:val="00B76613"/>
    <w:rsid w:val="00B76FB6"/>
    <w:rsid w:val="00B771DE"/>
    <w:rsid w:val="00B800BA"/>
    <w:rsid w:val="00B80E78"/>
    <w:rsid w:val="00B822B1"/>
    <w:rsid w:val="00B8313E"/>
    <w:rsid w:val="00B83792"/>
    <w:rsid w:val="00B84ADA"/>
    <w:rsid w:val="00B84CF0"/>
    <w:rsid w:val="00B854CF"/>
    <w:rsid w:val="00B857E6"/>
    <w:rsid w:val="00B859A1"/>
    <w:rsid w:val="00B85AEC"/>
    <w:rsid w:val="00B90247"/>
    <w:rsid w:val="00B91F84"/>
    <w:rsid w:val="00B92347"/>
    <w:rsid w:val="00B9267C"/>
    <w:rsid w:val="00B92DCD"/>
    <w:rsid w:val="00B92FEA"/>
    <w:rsid w:val="00B93A45"/>
    <w:rsid w:val="00B94818"/>
    <w:rsid w:val="00B95B3B"/>
    <w:rsid w:val="00B96697"/>
    <w:rsid w:val="00B97658"/>
    <w:rsid w:val="00BA09A7"/>
    <w:rsid w:val="00BA0A2D"/>
    <w:rsid w:val="00BA1CDC"/>
    <w:rsid w:val="00BA30D0"/>
    <w:rsid w:val="00BA36C2"/>
    <w:rsid w:val="00BA4078"/>
    <w:rsid w:val="00BA4595"/>
    <w:rsid w:val="00BA4B13"/>
    <w:rsid w:val="00BA4EAE"/>
    <w:rsid w:val="00BA5D12"/>
    <w:rsid w:val="00BA70A7"/>
    <w:rsid w:val="00BA77C8"/>
    <w:rsid w:val="00BB0BDC"/>
    <w:rsid w:val="00BB160F"/>
    <w:rsid w:val="00BB1D7D"/>
    <w:rsid w:val="00BB383C"/>
    <w:rsid w:val="00BB4262"/>
    <w:rsid w:val="00BB4C16"/>
    <w:rsid w:val="00BB5E86"/>
    <w:rsid w:val="00BB65E4"/>
    <w:rsid w:val="00BC0F0B"/>
    <w:rsid w:val="00BC1702"/>
    <w:rsid w:val="00BC1C27"/>
    <w:rsid w:val="00BC1EDE"/>
    <w:rsid w:val="00BC23A3"/>
    <w:rsid w:val="00BC23AA"/>
    <w:rsid w:val="00BC23B8"/>
    <w:rsid w:val="00BC35C5"/>
    <w:rsid w:val="00BC3824"/>
    <w:rsid w:val="00BC4FBF"/>
    <w:rsid w:val="00BC6514"/>
    <w:rsid w:val="00BC6D5B"/>
    <w:rsid w:val="00BD09AA"/>
    <w:rsid w:val="00BD13BA"/>
    <w:rsid w:val="00BD2F2A"/>
    <w:rsid w:val="00BD31DA"/>
    <w:rsid w:val="00BD3997"/>
    <w:rsid w:val="00BD3C4E"/>
    <w:rsid w:val="00BD4DB9"/>
    <w:rsid w:val="00BD4ECB"/>
    <w:rsid w:val="00BD4F44"/>
    <w:rsid w:val="00BD5D8F"/>
    <w:rsid w:val="00BD634C"/>
    <w:rsid w:val="00BD6AA8"/>
    <w:rsid w:val="00BD766A"/>
    <w:rsid w:val="00BD7FCD"/>
    <w:rsid w:val="00BE0C69"/>
    <w:rsid w:val="00BE12FD"/>
    <w:rsid w:val="00BE1FE3"/>
    <w:rsid w:val="00BE21B8"/>
    <w:rsid w:val="00BE221F"/>
    <w:rsid w:val="00BE29DD"/>
    <w:rsid w:val="00BE4062"/>
    <w:rsid w:val="00BE45AB"/>
    <w:rsid w:val="00BE5A68"/>
    <w:rsid w:val="00BE5EBC"/>
    <w:rsid w:val="00BE6D68"/>
    <w:rsid w:val="00BE7571"/>
    <w:rsid w:val="00BE75AB"/>
    <w:rsid w:val="00BE7711"/>
    <w:rsid w:val="00BF0347"/>
    <w:rsid w:val="00BF0FAB"/>
    <w:rsid w:val="00BF1331"/>
    <w:rsid w:val="00BF1725"/>
    <w:rsid w:val="00BF1AD3"/>
    <w:rsid w:val="00BF1DB5"/>
    <w:rsid w:val="00BF287D"/>
    <w:rsid w:val="00BF3424"/>
    <w:rsid w:val="00BF366A"/>
    <w:rsid w:val="00BF53FC"/>
    <w:rsid w:val="00BF5750"/>
    <w:rsid w:val="00BF5BD1"/>
    <w:rsid w:val="00BF6C8F"/>
    <w:rsid w:val="00BF736B"/>
    <w:rsid w:val="00BF79EE"/>
    <w:rsid w:val="00C029D2"/>
    <w:rsid w:val="00C034DF"/>
    <w:rsid w:val="00C0427B"/>
    <w:rsid w:val="00C04E4D"/>
    <w:rsid w:val="00C04F16"/>
    <w:rsid w:val="00C05A09"/>
    <w:rsid w:val="00C06D38"/>
    <w:rsid w:val="00C070D7"/>
    <w:rsid w:val="00C07122"/>
    <w:rsid w:val="00C1271A"/>
    <w:rsid w:val="00C12D5B"/>
    <w:rsid w:val="00C14458"/>
    <w:rsid w:val="00C145E4"/>
    <w:rsid w:val="00C14A18"/>
    <w:rsid w:val="00C15010"/>
    <w:rsid w:val="00C16BB6"/>
    <w:rsid w:val="00C16BC3"/>
    <w:rsid w:val="00C209A3"/>
    <w:rsid w:val="00C212A3"/>
    <w:rsid w:val="00C21521"/>
    <w:rsid w:val="00C220E4"/>
    <w:rsid w:val="00C22C7F"/>
    <w:rsid w:val="00C22F7C"/>
    <w:rsid w:val="00C240A9"/>
    <w:rsid w:val="00C243BA"/>
    <w:rsid w:val="00C265B4"/>
    <w:rsid w:val="00C26B80"/>
    <w:rsid w:val="00C273E0"/>
    <w:rsid w:val="00C346F3"/>
    <w:rsid w:val="00C35ABD"/>
    <w:rsid w:val="00C36DFD"/>
    <w:rsid w:val="00C404C8"/>
    <w:rsid w:val="00C4069A"/>
    <w:rsid w:val="00C41779"/>
    <w:rsid w:val="00C41B25"/>
    <w:rsid w:val="00C42161"/>
    <w:rsid w:val="00C43EE8"/>
    <w:rsid w:val="00C452D3"/>
    <w:rsid w:val="00C45DC7"/>
    <w:rsid w:val="00C45E50"/>
    <w:rsid w:val="00C45F65"/>
    <w:rsid w:val="00C47004"/>
    <w:rsid w:val="00C47CBB"/>
    <w:rsid w:val="00C50181"/>
    <w:rsid w:val="00C511A9"/>
    <w:rsid w:val="00C514A8"/>
    <w:rsid w:val="00C519ED"/>
    <w:rsid w:val="00C53CFC"/>
    <w:rsid w:val="00C569E4"/>
    <w:rsid w:val="00C57F34"/>
    <w:rsid w:val="00C6026F"/>
    <w:rsid w:val="00C60BF1"/>
    <w:rsid w:val="00C61CD8"/>
    <w:rsid w:val="00C6234C"/>
    <w:rsid w:val="00C62929"/>
    <w:rsid w:val="00C631D6"/>
    <w:rsid w:val="00C637CC"/>
    <w:rsid w:val="00C63C17"/>
    <w:rsid w:val="00C65859"/>
    <w:rsid w:val="00C6639F"/>
    <w:rsid w:val="00C664F3"/>
    <w:rsid w:val="00C66884"/>
    <w:rsid w:val="00C67A6A"/>
    <w:rsid w:val="00C67BD4"/>
    <w:rsid w:val="00C7129A"/>
    <w:rsid w:val="00C72229"/>
    <w:rsid w:val="00C76000"/>
    <w:rsid w:val="00C77003"/>
    <w:rsid w:val="00C773DC"/>
    <w:rsid w:val="00C77C38"/>
    <w:rsid w:val="00C80078"/>
    <w:rsid w:val="00C82F30"/>
    <w:rsid w:val="00C834A8"/>
    <w:rsid w:val="00C84CC4"/>
    <w:rsid w:val="00C853E9"/>
    <w:rsid w:val="00C85504"/>
    <w:rsid w:val="00C90922"/>
    <w:rsid w:val="00C90AF4"/>
    <w:rsid w:val="00C91B9F"/>
    <w:rsid w:val="00C92461"/>
    <w:rsid w:val="00C925DF"/>
    <w:rsid w:val="00C92CA8"/>
    <w:rsid w:val="00C9314C"/>
    <w:rsid w:val="00C93577"/>
    <w:rsid w:val="00C9375A"/>
    <w:rsid w:val="00C93DA5"/>
    <w:rsid w:val="00C94275"/>
    <w:rsid w:val="00C97B0D"/>
    <w:rsid w:val="00CA109E"/>
    <w:rsid w:val="00CA1ED7"/>
    <w:rsid w:val="00CA2EF6"/>
    <w:rsid w:val="00CA36D2"/>
    <w:rsid w:val="00CA4444"/>
    <w:rsid w:val="00CA6E53"/>
    <w:rsid w:val="00CA7A60"/>
    <w:rsid w:val="00CB019A"/>
    <w:rsid w:val="00CB6063"/>
    <w:rsid w:val="00CB6698"/>
    <w:rsid w:val="00CC1C82"/>
    <w:rsid w:val="00CC1D8E"/>
    <w:rsid w:val="00CC1DCA"/>
    <w:rsid w:val="00CC2AD9"/>
    <w:rsid w:val="00CC5A97"/>
    <w:rsid w:val="00CC6BDB"/>
    <w:rsid w:val="00CC6E38"/>
    <w:rsid w:val="00CC6FA4"/>
    <w:rsid w:val="00CC77D7"/>
    <w:rsid w:val="00CD01A2"/>
    <w:rsid w:val="00CD0A62"/>
    <w:rsid w:val="00CD42EB"/>
    <w:rsid w:val="00CD5069"/>
    <w:rsid w:val="00CD58A6"/>
    <w:rsid w:val="00CD5C38"/>
    <w:rsid w:val="00CD6F48"/>
    <w:rsid w:val="00CE02DB"/>
    <w:rsid w:val="00CE1726"/>
    <w:rsid w:val="00CE1941"/>
    <w:rsid w:val="00CE249B"/>
    <w:rsid w:val="00CE2FB0"/>
    <w:rsid w:val="00CE3A62"/>
    <w:rsid w:val="00CE3A8A"/>
    <w:rsid w:val="00CE3F1F"/>
    <w:rsid w:val="00CE4DB3"/>
    <w:rsid w:val="00CE4FED"/>
    <w:rsid w:val="00CE6C08"/>
    <w:rsid w:val="00CE6E9D"/>
    <w:rsid w:val="00CE705C"/>
    <w:rsid w:val="00CE738E"/>
    <w:rsid w:val="00CF130A"/>
    <w:rsid w:val="00CF141C"/>
    <w:rsid w:val="00CF29EE"/>
    <w:rsid w:val="00CF3001"/>
    <w:rsid w:val="00CF5506"/>
    <w:rsid w:val="00CF5CD8"/>
    <w:rsid w:val="00CF6039"/>
    <w:rsid w:val="00CF7B15"/>
    <w:rsid w:val="00CF7FB2"/>
    <w:rsid w:val="00D00165"/>
    <w:rsid w:val="00D01EE5"/>
    <w:rsid w:val="00D03C6A"/>
    <w:rsid w:val="00D0443D"/>
    <w:rsid w:val="00D04760"/>
    <w:rsid w:val="00D077B5"/>
    <w:rsid w:val="00D1009D"/>
    <w:rsid w:val="00D104CE"/>
    <w:rsid w:val="00D118D9"/>
    <w:rsid w:val="00D11B15"/>
    <w:rsid w:val="00D12061"/>
    <w:rsid w:val="00D1213D"/>
    <w:rsid w:val="00D1272D"/>
    <w:rsid w:val="00D12DA1"/>
    <w:rsid w:val="00D13670"/>
    <w:rsid w:val="00D13C53"/>
    <w:rsid w:val="00D1570F"/>
    <w:rsid w:val="00D157E0"/>
    <w:rsid w:val="00D1606E"/>
    <w:rsid w:val="00D160AF"/>
    <w:rsid w:val="00D16719"/>
    <w:rsid w:val="00D17652"/>
    <w:rsid w:val="00D17A84"/>
    <w:rsid w:val="00D17DEC"/>
    <w:rsid w:val="00D20ED8"/>
    <w:rsid w:val="00D21A5D"/>
    <w:rsid w:val="00D22FBA"/>
    <w:rsid w:val="00D23804"/>
    <w:rsid w:val="00D23A56"/>
    <w:rsid w:val="00D24631"/>
    <w:rsid w:val="00D25D74"/>
    <w:rsid w:val="00D26A2C"/>
    <w:rsid w:val="00D27BFB"/>
    <w:rsid w:val="00D3279C"/>
    <w:rsid w:val="00D336AA"/>
    <w:rsid w:val="00D337EB"/>
    <w:rsid w:val="00D33E37"/>
    <w:rsid w:val="00D33F2B"/>
    <w:rsid w:val="00D34727"/>
    <w:rsid w:val="00D36E27"/>
    <w:rsid w:val="00D374CE"/>
    <w:rsid w:val="00D40195"/>
    <w:rsid w:val="00D415C4"/>
    <w:rsid w:val="00D43074"/>
    <w:rsid w:val="00D439AE"/>
    <w:rsid w:val="00D43B62"/>
    <w:rsid w:val="00D448B5"/>
    <w:rsid w:val="00D44DB7"/>
    <w:rsid w:val="00D45A64"/>
    <w:rsid w:val="00D46517"/>
    <w:rsid w:val="00D46FDA"/>
    <w:rsid w:val="00D4705B"/>
    <w:rsid w:val="00D471AD"/>
    <w:rsid w:val="00D5199D"/>
    <w:rsid w:val="00D537B6"/>
    <w:rsid w:val="00D53B37"/>
    <w:rsid w:val="00D5468C"/>
    <w:rsid w:val="00D555A3"/>
    <w:rsid w:val="00D55AFD"/>
    <w:rsid w:val="00D55E06"/>
    <w:rsid w:val="00D56D3B"/>
    <w:rsid w:val="00D57210"/>
    <w:rsid w:val="00D628B2"/>
    <w:rsid w:val="00D62B62"/>
    <w:rsid w:val="00D632C3"/>
    <w:rsid w:val="00D63333"/>
    <w:rsid w:val="00D634E6"/>
    <w:rsid w:val="00D65E6C"/>
    <w:rsid w:val="00D6646C"/>
    <w:rsid w:val="00D66BFE"/>
    <w:rsid w:val="00D6704F"/>
    <w:rsid w:val="00D7075B"/>
    <w:rsid w:val="00D722B7"/>
    <w:rsid w:val="00D7417D"/>
    <w:rsid w:val="00D750F6"/>
    <w:rsid w:val="00D763EA"/>
    <w:rsid w:val="00D76775"/>
    <w:rsid w:val="00D77595"/>
    <w:rsid w:val="00D77962"/>
    <w:rsid w:val="00D77D92"/>
    <w:rsid w:val="00D81145"/>
    <w:rsid w:val="00D82BB5"/>
    <w:rsid w:val="00D82C91"/>
    <w:rsid w:val="00D84622"/>
    <w:rsid w:val="00D846D1"/>
    <w:rsid w:val="00D84E27"/>
    <w:rsid w:val="00D86414"/>
    <w:rsid w:val="00D86702"/>
    <w:rsid w:val="00D86BA7"/>
    <w:rsid w:val="00D90186"/>
    <w:rsid w:val="00D91EAC"/>
    <w:rsid w:val="00D92D84"/>
    <w:rsid w:val="00D9320B"/>
    <w:rsid w:val="00D939BB"/>
    <w:rsid w:val="00D93CC8"/>
    <w:rsid w:val="00D94A9F"/>
    <w:rsid w:val="00D94CC2"/>
    <w:rsid w:val="00D952CF"/>
    <w:rsid w:val="00D9541D"/>
    <w:rsid w:val="00D96579"/>
    <w:rsid w:val="00D96B1F"/>
    <w:rsid w:val="00DA0196"/>
    <w:rsid w:val="00DA0C7A"/>
    <w:rsid w:val="00DA2A8C"/>
    <w:rsid w:val="00DA35A3"/>
    <w:rsid w:val="00DA4C2D"/>
    <w:rsid w:val="00DA5570"/>
    <w:rsid w:val="00DA5952"/>
    <w:rsid w:val="00DA6060"/>
    <w:rsid w:val="00DA6A2D"/>
    <w:rsid w:val="00DA6F91"/>
    <w:rsid w:val="00DA70D1"/>
    <w:rsid w:val="00DA7B0C"/>
    <w:rsid w:val="00DB014C"/>
    <w:rsid w:val="00DB0550"/>
    <w:rsid w:val="00DB133C"/>
    <w:rsid w:val="00DB1559"/>
    <w:rsid w:val="00DB2171"/>
    <w:rsid w:val="00DB2553"/>
    <w:rsid w:val="00DB2BCA"/>
    <w:rsid w:val="00DB3ABB"/>
    <w:rsid w:val="00DB3AE5"/>
    <w:rsid w:val="00DB41CA"/>
    <w:rsid w:val="00DB4D76"/>
    <w:rsid w:val="00DB5CE3"/>
    <w:rsid w:val="00DB6EAA"/>
    <w:rsid w:val="00DC00B6"/>
    <w:rsid w:val="00DC02D9"/>
    <w:rsid w:val="00DC091B"/>
    <w:rsid w:val="00DC148B"/>
    <w:rsid w:val="00DC1996"/>
    <w:rsid w:val="00DC25F7"/>
    <w:rsid w:val="00DC299D"/>
    <w:rsid w:val="00DC2FA2"/>
    <w:rsid w:val="00DC315C"/>
    <w:rsid w:val="00DC3456"/>
    <w:rsid w:val="00DC50E1"/>
    <w:rsid w:val="00DC59C0"/>
    <w:rsid w:val="00DC79C6"/>
    <w:rsid w:val="00DC7D2A"/>
    <w:rsid w:val="00DC7DFE"/>
    <w:rsid w:val="00DD060E"/>
    <w:rsid w:val="00DD0AAF"/>
    <w:rsid w:val="00DD2239"/>
    <w:rsid w:val="00DD3166"/>
    <w:rsid w:val="00DD36FA"/>
    <w:rsid w:val="00DD48BD"/>
    <w:rsid w:val="00DD4D24"/>
    <w:rsid w:val="00DE01EC"/>
    <w:rsid w:val="00DE2FFD"/>
    <w:rsid w:val="00DE3503"/>
    <w:rsid w:val="00DE37D0"/>
    <w:rsid w:val="00DE3B7A"/>
    <w:rsid w:val="00DE43EF"/>
    <w:rsid w:val="00DE4DAB"/>
    <w:rsid w:val="00DE5AC5"/>
    <w:rsid w:val="00DE6131"/>
    <w:rsid w:val="00DE6427"/>
    <w:rsid w:val="00DE6F4E"/>
    <w:rsid w:val="00DF05D5"/>
    <w:rsid w:val="00DF116B"/>
    <w:rsid w:val="00DF1627"/>
    <w:rsid w:val="00DF1637"/>
    <w:rsid w:val="00DF20AC"/>
    <w:rsid w:val="00DF24E1"/>
    <w:rsid w:val="00DF4372"/>
    <w:rsid w:val="00DF46A8"/>
    <w:rsid w:val="00DF59E7"/>
    <w:rsid w:val="00DF5C0D"/>
    <w:rsid w:val="00DF78CB"/>
    <w:rsid w:val="00DF7B6D"/>
    <w:rsid w:val="00DF7E76"/>
    <w:rsid w:val="00E00A8E"/>
    <w:rsid w:val="00E00E02"/>
    <w:rsid w:val="00E01080"/>
    <w:rsid w:val="00E0263A"/>
    <w:rsid w:val="00E02CC9"/>
    <w:rsid w:val="00E02F88"/>
    <w:rsid w:val="00E03996"/>
    <w:rsid w:val="00E04D3B"/>
    <w:rsid w:val="00E05485"/>
    <w:rsid w:val="00E05B68"/>
    <w:rsid w:val="00E06170"/>
    <w:rsid w:val="00E0660E"/>
    <w:rsid w:val="00E06786"/>
    <w:rsid w:val="00E072E9"/>
    <w:rsid w:val="00E07EA1"/>
    <w:rsid w:val="00E123D6"/>
    <w:rsid w:val="00E128BA"/>
    <w:rsid w:val="00E13687"/>
    <w:rsid w:val="00E144B0"/>
    <w:rsid w:val="00E14636"/>
    <w:rsid w:val="00E155CF"/>
    <w:rsid w:val="00E17BD0"/>
    <w:rsid w:val="00E20398"/>
    <w:rsid w:val="00E20BBC"/>
    <w:rsid w:val="00E218E0"/>
    <w:rsid w:val="00E2227A"/>
    <w:rsid w:val="00E22A14"/>
    <w:rsid w:val="00E2314C"/>
    <w:rsid w:val="00E24E1D"/>
    <w:rsid w:val="00E25098"/>
    <w:rsid w:val="00E30940"/>
    <w:rsid w:val="00E31540"/>
    <w:rsid w:val="00E31BAE"/>
    <w:rsid w:val="00E32BBF"/>
    <w:rsid w:val="00E32C33"/>
    <w:rsid w:val="00E33BFF"/>
    <w:rsid w:val="00E350CB"/>
    <w:rsid w:val="00E3576A"/>
    <w:rsid w:val="00E3592C"/>
    <w:rsid w:val="00E373A5"/>
    <w:rsid w:val="00E409B4"/>
    <w:rsid w:val="00E41D55"/>
    <w:rsid w:val="00E42496"/>
    <w:rsid w:val="00E429DE"/>
    <w:rsid w:val="00E42A47"/>
    <w:rsid w:val="00E43C82"/>
    <w:rsid w:val="00E43F64"/>
    <w:rsid w:val="00E447A7"/>
    <w:rsid w:val="00E44AB1"/>
    <w:rsid w:val="00E44FFA"/>
    <w:rsid w:val="00E45747"/>
    <w:rsid w:val="00E45FE5"/>
    <w:rsid w:val="00E465BE"/>
    <w:rsid w:val="00E4693F"/>
    <w:rsid w:val="00E50950"/>
    <w:rsid w:val="00E5136E"/>
    <w:rsid w:val="00E515C0"/>
    <w:rsid w:val="00E51FFB"/>
    <w:rsid w:val="00E52083"/>
    <w:rsid w:val="00E522CB"/>
    <w:rsid w:val="00E523A2"/>
    <w:rsid w:val="00E52416"/>
    <w:rsid w:val="00E526D8"/>
    <w:rsid w:val="00E530F3"/>
    <w:rsid w:val="00E53428"/>
    <w:rsid w:val="00E53EA0"/>
    <w:rsid w:val="00E54A02"/>
    <w:rsid w:val="00E54D7E"/>
    <w:rsid w:val="00E5526A"/>
    <w:rsid w:val="00E55A04"/>
    <w:rsid w:val="00E56774"/>
    <w:rsid w:val="00E5711E"/>
    <w:rsid w:val="00E5736B"/>
    <w:rsid w:val="00E57FA3"/>
    <w:rsid w:val="00E603D6"/>
    <w:rsid w:val="00E604B2"/>
    <w:rsid w:val="00E6090B"/>
    <w:rsid w:val="00E61804"/>
    <w:rsid w:val="00E638ED"/>
    <w:rsid w:val="00E6415C"/>
    <w:rsid w:val="00E64DF0"/>
    <w:rsid w:val="00E65834"/>
    <w:rsid w:val="00E65D69"/>
    <w:rsid w:val="00E65E19"/>
    <w:rsid w:val="00E66A85"/>
    <w:rsid w:val="00E70162"/>
    <w:rsid w:val="00E71F13"/>
    <w:rsid w:val="00E725DD"/>
    <w:rsid w:val="00E726A4"/>
    <w:rsid w:val="00E72A16"/>
    <w:rsid w:val="00E73771"/>
    <w:rsid w:val="00E739FC"/>
    <w:rsid w:val="00E74C4C"/>
    <w:rsid w:val="00E75B15"/>
    <w:rsid w:val="00E7673B"/>
    <w:rsid w:val="00E77502"/>
    <w:rsid w:val="00E80D5D"/>
    <w:rsid w:val="00E80DAC"/>
    <w:rsid w:val="00E82B47"/>
    <w:rsid w:val="00E8396F"/>
    <w:rsid w:val="00E8529C"/>
    <w:rsid w:val="00E85316"/>
    <w:rsid w:val="00E9098C"/>
    <w:rsid w:val="00E93919"/>
    <w:rsid w:val="00E94231"/>
    <w:rsid w:val="00E9438B"/>
    <w:rsid w:val="00E945B0"/>
    <w:rsid w:val="00E94C29"/>
    <w:rsid w:val="00E970AB"/>
    <w:rsid w:val="00E97494"/>
    <w:rsid w:val="00EA004B"/>
    <w:rsid w:val="00EA0344"/>
    <w:rsid w:val="00EA06D5"/>
    <w:rsid w:val="00EA0CE1"/>
    <w:rsid w:val="00EA129B"/>
    <w:rsid w:val="00EA13F7"/>
    <w:rsid w:val="00EA2E59"/>
    <w:rsid w:val="00EA4D42"/>
    <w:rsid w:val="00EA4DD6"/>
    <w:rsid w:val="00EA5AD9"/>
    <w:rsid w:val="00EA6602"/>
    <w:rsid w:val="00EB0C28"/>
    <w:rsid w:val="00EB3593"/>
    <w:rsid w:val="00EB365D"/>
    <w:rsid w:val="00EB427F"/>
    <w:rsid w:val="00EB53F8"/>
    <w:rsid w:val="00EB586D"/>
    <w:rsid w:val="00EB64D7"/>
    <w:rsid w:val="00EB65CC"/>
    <w:rsid w:val="00EC11D0"/>
    <w:rsid w:val="00EC23CB"/>
    <w:rsid w:val="00EC2A9B"/>
    <w:rsid w:val="00EC32ED"/>
    <w:rsid w:val="00EC4122"/>
    <w:rsid w:val="00EC453E"/>
    <w:rsid w:val="00EC55C7"/>
    <w:rsid w:val="00EC6201"/>
    <w:rsid w:val="00EC64D3"/>
    <w:rsid w:val="00EC67F0"/>
    <w:rsid w:val="00EC707B"/>
    <w:rsid w:val="00ED19D4"/>
    <w:rsid w:val="00ED2B00"/>
    <w:rsid w:val="00ED391F"/>
    <w:rsid w:val="00ED4F46"/>
    <w:rsid w:val="00ED5C4A"/>
    <w:rsid w:val="00ED642F"/>
    <w:rsid w:val="00ED71FD"/>
    <w:rsid w:val="00ED7985"/>
    <w:rsid w:val="00EE0C86"/>
    <w:rsid w:val="00EE12B5"/>
    <w:rsid w:val="00EE157E"/>
    <w:rsid w:val="00EE201B"/>
    <w:rsid w:val="00EE22C1"/>
    <w:rsid w:val="00EE23F2"/>
    <w:rsid w:val="00EE357F"/>
    <w:rsid w:val="00EE3EEC"/>
    <w:rsid w:val="00EE3FEC"/>
    <w:rsid w:val="00EE5216"/>
    <w:rsid w:val="00EE5D2C"/>
    <w:rsid w:val="00EE60A1"/>
    <w:rsid w:val="00EE6BAB"/>
    <w:rsid w:val="00EF0C3D"/>
    <w:rsid w:val="00EF28BA"/>
    <w:rsid w:val="00EF382F"/>
    <w:rsid w:val="00EF52B5"/>
    <w:rsid w:val="00EF547F"/>
    <w:rsid w:val="00EF54AA"/>
    <w:rsid w:val="00EF5F7C"/>
    <w:rsid w:val="00EF642B"/>
    <w:rsid w:val="00EF70DC"/>
    <w:rsid w:val="00EF7A1F"/>
    <w:rsid w:val="00EF7B57"/>
    <w:rsid w:val="00F0025C"/>
    <w:rsid w:val="00F01706"/>
    <w:rsid w:val="00F02BB4"/>
    <w:rsid w:val="00F030C0"/>
    <w:rsid w:val="00F0310A"/>
    <w:rsid w:val="00F04675"/>
    <w:rsid w:val="00F05A4F"/>
    <w:rsid w:val="00F05A6A"/>
    <w:rsid w:val="00F074CF"/>
    <w:rsid w:val="00F10982"/>
    <w:rsid w:val="00F11211"/>
    <w:rsid w:val="00F1134D"/>
    <w:rsid w:val="00F11581"/>
    <w:rsid w:val="00F11791"/>
    <w:rsid w:val="00F12B4D"/>
    <w:rsid w:val="00F13038"/>
    <w:rsid w:val="00F140A9"/>
    <w:rsid w:val="00F15035"/>
    <w:rsid w:val="00F1596C"/>
    <w:rsid w:val="00F15C0C"/>
    <w:rsid w:val="00F15E43"/>
    <w:rsid w:val="00F15E72"/>
    <w:rsid w:val="00F17B26"/>
    <w:rsid w:val="00F17BA9"/>
    <w:rsid w:val="00F17DE4"/>
    <w:rsid w:val="00F17EA4"/>
    <w:rsid w:val="00F21190"/>
    <w:rsid w:val="00F2119A"/>
    <w:rsid w:val="00F212A3"/>
    <w:rsid w:val="00F217CA"/>
    <w:rsid w:val="00F219B6"/>
    <w:rsid w:val="00F2227A"/>
    <w:rsid w:val="00F224EC"/>
    <w:rsid w:val="00F227C1"/>
    <w:rsid w:val="00F22E25"/>
    <w:rsid w:val="00F249DA"/>
    <w:rsid w:val="00F24B41"/>
    <w:rsid w:val="00F24CE3"/>
    <w:rsid w:val="00F255A5"/>
    <w:rsid w:val="00F259D9"/>
    <w:rsid w:val="00F27A70"/>
    <w:rsid w:val="00F31D3E"/>
    <w:rsid w:val="00F31DB0"/>
    <w:rsid w:val="00F33B90"/>
    <w:rsid w:val="00F365E1"/>
    <w:rsid w:val="00F37CB7"/>
    <w:rsid w:val="00F40737"/>
    <w:rsid w:val="00F4091D"/>
    <w:rsid w:val="00F41305"/>
    <w:rsid w:val="00F41E06"/>
    <w:rsid w:val="00F42D3A"/>
    <w:rsid w:val="00F434BE"/>
    <w:rsid w:val="00F43E04"/>
    <w:rsid w:val="00F45D7D"/>
    <w:rsid w:val="00F461E3"/>
    <w:rsid w:val="00F51833"/>
    <w:rsid w:val="00F51D09"/>
    <w:rsid w:val="00F53022"/>
    <w:rsid w:val="00F542C8"/>
    <w:rsid w:val="00F54F6A"/>
    <w:rsid w:val="00F55258"/>
    <w:rsid w:val="00F562A8"/>
    <w:rsid w:val="00F56F32"/>
    <w:rsid w:val="00F571E6"/>
    <w:rsid w:val="00F57701"/>
    <w:rsid w:val="00F57E7C"/>
    <w:rsid w:val="00F602C6"/>
    <w:rsid w:val="00F625FF"/>
    <w:rsid w:val="00F628AF"/>
    <w:rsid w:val="00F6310C"/>
    <w:rsid w:val="00F662AF"/>
    <w:rsid w:val="00F66CE3"/>
    <w:rsid w:val="00F66D56"/>
    <w:rsid w:val="00F6723A"/>
    <w:rsid w:val="00F672BE"/>
    <w:rsid w:val="00F70D9C"/>
    <w:rsid w:val="00F71B65"/>
    <w:rsid w:val="00F7361F"/>
    <w:rsid w:val="00F74532"/>
    <w:rsid w:val="00F750F5"/>
    <w:rsid w:val="00F766F4"/>
    <w:rsid w:val="00F77C23"/>
    <w:rsid w:val="00F81367"/>
    <w:rsid w:val="00F8284D"/>
    <w:rsid w:val="00F83CB2"/>
    <w:rsid w:val="00F84492"/>
    <w:rsid w:val="00F846E8"/>
    <w:rsid w:val="00F8637D"/>
    <w:rsid w:val="00F87BB9"/>
    <w:rsid w:val="00F90F7B"/>
    <w:rsid w:val="00F911D7"/>
    <w:rsid w:val="00F91203"/>
    <w:rsid w:val="00F963B3"/>
    <w:rsid w:val="00F965DB"/>
    <w:rsid w:val="00F972A5"/>
    <w:rsid w:val="00FA0944"/>
    <w:rsid w:val="00FA0984"/>
    <w:rsid w:val="00FA1C6A"/>
    <w:rsid w:val="00FA1C7E"/>
    <w:rsid w:val="00FA4B77"/>
    <w:rsid w:val="00FA56BC"/>
    <w:rsid w:val="00FA5D89"/>
    <w:rsid w:val="00FA6AE6"/>
    <w:rsid w:val="00FB0EE1"/>
    <w:rsid w:val="00FB14B0"/>
    <w:rsid w:val="00FB15FF"/>
    <w:rsid w:val="00FB1AA2"/>
    <w:rsid w:val="00FB25A8"/>
    <w:rsid w:val="00FB2BC1"/>
    <w:rsid w:val="00FB2F3A"/>
    <w:rsid w:val="00FB2F86"/>
    <w:rsid w:val="00FB3428"/>
    <w:rsid w:val="00FB3A06"/>
    <w:rsid w:val="00FB4D12"/>
    <w:rsid w:val="00FB5BD4"/>
    <w:rsid w:val="00FB6937"/>
    <w:rsid w:val="00FB7C0A"/>
    <w:rsid w:val="00FC04A1"/>
    <w:rsid w:val="00FC0FE5"/>
    <w:rsid w:val="00FC12AD"/>
    <w:rsid w:val="00FC283F"/>
    <w:rsid w:val="00FC2848"/>
    <w:rsid w:val="00FC321C"/>
    <w:rsid w:val="00FC3FC0"/>
    <w:rsid w:val="00FC3FE7"/>
    <w:rsid w:val="00FC4133"/>
    <w:rsid w:val="00FC5EDB"/>
    <w:rsid w:val="00FC6BF4"/>
    <w:rsid w:val="00FC74D5"/>
    <w:rsid w:val="00FC7CCC"/>
    <w:rsid w:val="00FD00F8"/>
    <w:rsid w:val="00FD0BB3"/>
    <w:rsid w:val="00FD19A1"/>
    <w:rsid w:val="00FD274A"/>
    <w:rsid w:val="00FD28D1"/>
    <w:rsid w:val="00FD2BEA"/>
    <w:rsid w:val="00FD3A54"/>
    <w:rsid w:val="00FD3C5E"/>
    <w:rsid w:val="00FD3D15"/>
    <w:rsid w:val="00FE1241"/>
    <w:rsid w:val="00FE1A6E"/>
    <w:rsid w:val="00FE208D"/>
    <w:rsid w:val="00FE27B6"/>
    <w:rsid w:val="00FE339D"/>
    <w:rsid w:val="00FE4C50"/>
    <w:rsid w:val="00FE5180"/>
    <w:rsid w:val="00FE5731"/>
    <w:rsid w:val="00FF2553"/>
    <w:rsid w:val="00FF268C"/>
    <w:rsid w:val="00FF2AC0"/>
    <w:rsid w:val="00FF2FFA"/>
    <w:rsid w:val="00FF3EF9"/>
    <w:rsid w:val="00FF4CA2"/>
    <w:rsid w:val="00FF5874"/>
    <w:rsid w:val="00FF60F5"/>
    <w:rsid w:val="00FF768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FE6609"/>
  <w15:chartTrackingRefBased/>
  <w15:docId w15:val="{76C55C89-5030-443F-BB4F-D6700034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383C"/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050884"/>
    <w:pPr>
      <w:keepNext/>
      <w:numPr>
        <w:ilvl w:val="1"/>
        <w:numId w:val="1"/>
      </w:numPr>
      <w:tabs>
        <w:tab w:val="left" w:pos="0"/>
        <w:tab w:val="left" w:pos="14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720"/>
        <w:tab w:val="left" w:pos="1440"/>
      </w:tabs>
      <w:spacing w:line="240" w:lineRule="atLeast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440"/>
      </w:tabs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line="240" w:lineRule="atLeast"/>
      <w:jc w:val="both"/>
      <w:outlineLvl w:val="3"/>
    </w:p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i/>
      <w:noProof/>
      <w:sz w:val="20"/>
    </w:r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  <w:rPr>
      <w:i/>
      <w:noProof/>
      <w:sz w:val="20"/>
    </w:rPr>
  </w:style>
  <w:style w:type="paragraph" w:styleId="Lgende">
    <w:name w:val="caption"/>
    <w:basedOn w:val="Normal"/>
    <w:next w:val="Normal"/>
    <w:qFormat/>
    <w:rPr>
      <w:b/>
      <w:sz w:val="28"/>
      <w:u w:val="single"/>
    </w:rPr>
  </w:style>
  <w:style w:type="paragraph" w:styleId="Corpsdetexte">
    <w:name w:val="Body Text"/>
    <w:basedOn w:val="Normal"/>
    <w:pPr>
      <w:jc w:val="both"/>
    </w:pPr>
  </w:style>
  <w:style w:type="paragraph" w:styleId="TM1">
    <w:name w:val="toc 1"/>
    <w:basedOn w:val="Normal"/>
    <w:next w:val="Normal"/>
    <w:autoRedefine/>
    <w:uiPriority w:val="39"/>
    <w:rsid w:val="009E401C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Retraitcorpsdetexte">
    <w:name w:val="Body Text Indent"/>
    <w:basedOn w:val="Normal"/>
    <w:pPr>
      <w:ind w:firstLine="360"/>
      <w:jc w:val="both"/>
    </w:pPr>
  </w:style>
  <w:style w:type="paragraph" w:styleId="Retraitcorpsdetexte2">
    <w:name w:val="Body Text Indent 2"/>
    <w:basedOn w:val="Normal"/>
    <w:pPr>
      <w:ind w:left="144" w:firstLine="576"/>
    </w:pPr>
  </w:style>
  <w:style w:type="paragraph" w:customStyle="1" w:styleId="Corpsdetexte21">
    <w:name w:val="Corps de texte 21"/>
    <w:basedOn w:val="Normal"/>
    <w:pPr>
      <w:suppressAutoHyphens/>
      <w:overflowPunct w:val="0"/>
      <w:autoSpaceDE w:val="0"/>
      <w:ind w:firstLine="708"/>
      <w:textAlignment w:val="baseline"/>
    </w:pPr>
    <w:rPr>
      <w:i/>
    </w:rPr>
  </w:style>
  <w:style w:type="paragraph" w:styleId="TM2">
    <w:name w:val="toc 2"/>
    <w:basedOn w:val="Normal"/>
    <w:next w:val="Normal"/>
    <w:autoRedefine/>
    <w:uiPriority w:val="39"/>
    <w:pPr>
      <w:spacing w:before="120"/>
      <w:ind w:left="220"/>
    </w:pPr>
    <w:rPr>
      <w:rFonts w:cs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pPr>
      <w:ind w:left="440"/>
    </w:pPr>
    <w:rPr>
      <w:rFonts w:cstheme="minorHAnsi"/>
      <w:sz w:val="20"/>
    </w:rPr>
  </w:style>
  <w:style w:type="paragraph" w:styleId="TM4">
    <w:name w:val="toc 4"/>
    <w:basedOn w:val="Normal"/>
    <w:next w:val="Normal"/>
    <w:autoRedefine/>
    <w:semiHidden/>
    <w:pPr>
      <w:ind w:left="66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semiHidden/>
    <w:pPr>
      <w:ind w:left="88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semiHidden/>
    <w:pPr>
      <w:ind w:left="11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semiHidden/>
    <w:pPr>
      <w:ind w:left="132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semiHidden/>
    <w:pPr>
      <w:ind w:left="154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semiHidden/>
    <w:pPr>
      <w:ind w:left="1760"/>
    </w:pPr>
    <w:rPr>
      <w:rFonts w:cstheme="minorHAnsi"/>
      <w:sz w:val="20"/>
    </w:rPr>
  </w:style>
  <w:style w:type="paragraph" w:styleId="Retraitcorpsdetexte3">
    <w:name w:val="Body Text Indent 3"/>
    <w:basedOn w:val="Normal"/>
    <w:pPr>
      <w:ind w:firstLine="709"/>
    </w:pPr>
  </w:style>
  <w:style w:type="paragraph" w:customStyle="1" w:styleId="clear">
    <w:name w:val="clear"/>
    <w:basedOn w:val="Normal"/>
    <w:rsid w:val="00E07EA1"/>
    <w:pPr>
      <w:spacing w:before="120" w:after="120"/>
    </w:pPr>
    <w:rPr>
      <w:i/>
      <w:szCs w:val="24"/>
    </w:rPr>
  </w:style>
  <w:style w:type="character" w:customStyle="1" w:styleId="instexttitle">
    <w:name w:val="instexttitle"/>
    <w:basedOn w:val="Policepardfaut"/>
    <w:rsid w:val="00E07EA1"/>
  </w:style>
  <w:style w:type="paragraph" w:styleId="NormalWeb">
    <w:name w:val="Normal (Web)"/>
    <w:basedOn w:val="Normal"/>
    <w:uiPriority w:val="99"/>
    <w:unhideWhenUsed/>
    <w:rsid w:val="00650F1C"/>
    <w:pPr>
      <w:spacing w:before="100" w:beforeAutospacing="1" w:after="100" w:afterAutospacing="1"/>
    </w:pPr>
    <w:rPr>
      <w:i/>
      <w:szCs w:val="24"/>
    </w:rPr>
  </w:style>
  <w:style w:type="character" w:styleId="MachinecrireHTML">
    <w:name w:val="HTML Typewriter"/>
    <w:uiPriority w:val="99"/>
    <w:unhideWhenUsed/>
    <w:rsid w:val="00650F1C"/>
    <w:rPr>
      <w:rFonts w:ascii="Courier New" w:eastAsia="Times New Roman" w:hAnsi="Courier New" w:cs="Courier New"/>
      <w:sz w:val="20"/>
      <w:szCs w:val="20"/>
    </w:rPr>
  </w:style>
  <w:style w:type="paragraph" w:customStyle="1" w:styleId="pj2">
    <w:name w:val="pj2"/>
    <w:basedOn w:val="Normal"/>
    <w:rsid w:val="00650F1C"/>
    <w:pPr>
      <w:jc w:val="both"/>
    </w:pPr>
    <w:rPr>
      <w:i/>
      <w:szCs w:val="24"/>
    </w:rPr>
  </w:style>
  <w:style w:type="character" w:customStyle="1" w:styleId="nw1">
    <w:name w:val="nw1"/>
    <w:basedOn w:val="Policepardfaut"/>
    <w:rsid w:val="00650F1C"/>
  </w:style>
  <w:style w:type="character" w:customStyle="1" w:styleId="ff11">
    <w:name w:val="ff11"/>
    <w:rsid w:val="00650F1C"/>
    <w:rPr>
      <w:rFonts w:ascii="ff1" w:hAnsi="ff1" w:hint="default"/>
    </w:rPr>
  </w:style>
  <w:style w:type="character" w:customStyle="1" w:styleId="ff01">
    <w:name w:val="ff01"/>
    <w:rsid w:val="00650F1C"/>
    <w:rPr>
      <w:rFonts w:ascii="ff0" w:hAnsi="ff0" w:hint="default"/>
    </w:rPr>
  </w:style>
  <w:style w:type="paragraph" w:customStyle="1" w:styleId="pl2">
    <w:name w:val="pl2"/>
    <w:basedOn w:val="Normal"/>
    <w:rsid w:val="00650F1C"/>
    <w:rPr>
      <w:i/>
      <w:szCs w:val="24"/>
    </w:rPr>
  </w:style>
  <w:style w:type="character" w:customStyle="1" w:styleId="ib1">
    <w:name w:val="ib1"/>
    <w:rsid w:val="00650F1C"/>
    <w:rPr>
      <w:spacing w:val="0"/>
    </w:rPr>
  </w:style>
  <w:style w:type="paragraph" w:customStyle="1" w:styleId="pj1">
    <w:name w:val="pj1"/>
    <w:basedOn w:val="Normal"/>
    <w:rsid w:val="00650F1C"/>
    <w:pPr>
      <w:jc w:val="both"/>
    </w:pPr>
    <w:rPr>
      <w:i/>
      <w:szCs w:val="24"/>
    </w:rPr>
  </w:style>
  <w:style w:type="paragraph" w:customStyle="1" w:styleId="pl1">
    <w:name w:val="pl1"/>
    <w:basedOn w:val="Normal"/>
    <w:rsid w:val="00650F1C"/>
    <w:rPr>
      <w:i/>
      <w:szCs w:val="24"/>
    </w:rPr>
  </w:style>
  <w:style w:type="character" w:customStyle="1" w:styleId="legende1">
    <w:name w:val="legende1"/>
    <w:rsid w:val="00C452D3"/>
    <w:rPr>
      <w:rFonts w:ascii="Verdana" w:hAnsi="Verdana" w:hint="default"/>
      <w:b/>
      <w:bCs/>
      <w:sz w:val="15"/>
      <w:szCs w:val="15"/>
    </w:rPr>
  </w:style>
  <w:style w:type="character" w:customStyle="1" w:styleId="bold1">
    <w:name w:val="bold1"/>
    <w:rsid w:val="00B32DFA"/>
    <w:rPr>
      <w:b/>
      <w:bCs/>
    </w:rPr>
  </w:style>
  <w:style w:type="character" w:styleId="Accentuation">
    <w:name w:val="Emphasis"/>
    <w:uiPriority w:val="20"/>
    <w:qFormat/>
    <w:rsid w:val="001E322C"/>
    <w:rPr>
      <w:i/>
      <w:iCs/>
    </w:rPr>
  </w:style>
  <w:style w:type="paragraph" w:styleId="Paragraphedeliste">
    <w:name w:val="List Paragraph"/>
    <w:basedOn w:val="Normal"/>
    <w:uiPriority w:val="34"/>
    <w:qFormat/>
    <w:rsid w:val="009E6B6E"/>
    <w:pPr>
      <w:ind w:left="708"/>
    </w:pPr>
  </w:style>
  <w:style w:type="paragraph" w:styleId="PrformatHTML">
    <w:name w:val="HTML Preformatted"/>
    <w:basedOn w:val="Normal"/>
    <w:link w:val="PrformatHTMLCar"/>
    <w:uiPriority w:val="99"/>
    <w:unhideWhenUsed/>
    <w:rsid w:val="00B37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urier New" w:hAnsi="Courier New" w:cs="Courier New"/>
      <w:i/>
      <w:color w:val="800000"/>
      <w:sz w:val="20"/>
    </w:rPr>
  </w:style>
  <w:style w:type="character" w:customStyle="1" w:styleId="PrformatHTMLCar">
    <w:name w:val="Préformaté HTML Car"/>
    <w:link w:val="PrformatHTML"/>
    <w:uiPriority w:val="99"/>
    <w:rsid w:val="00B370E2"/>
    <w:rPr>
      <w:rFonts w:ascii="Courier New" w:hAnsi="Courier New" w:cs="Courier New"/>
      <w:color w:val="800000"/>
    </w:rPr>
  </w:style>
  <w:style w:type="table" w:styleId="Grilledutableau">
    <w:name w:val="Table Grid"/>
    <w:basedOn w:val="TableauNormal"/>
    <w:uiPriority w:val="39"/>
    <w:rsid w:val="00E57F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cours">
    <w:name w:val="Normal cours"/>
    <w:basedOn w:val="Normal"/>
    <w:rsid w:val="00521CAF"/>
    <w:rPr>
      <w:rFonts w:ascii="Arial" w:hAnsi="Arial" w:cs="Arial"/>
      <w:i/>
      <w:szCs w:val="24"/>
    </w:rPr>
  </w:style>
  <w:style w:type="character" w:styleId="Mentionnonrsolue">
    <w:name w:val="Unresolved Mention"/>
    <w:uiPriority w:val="99"/>
    <w:semiHidden/>
    <w:unhideWhenUsed/>
    <w:rsid w:val="00F0310A"/>
    <w:rPr>
      <w:color w:val="605E5C"/>
      <w:shd w:val="clear" w:color="auto" w:fill="E1DFDD"/>
    </w:rPr>
  </w:style>
  <w:style w:type="character" w:customStyle="1" w:styleId="PieddepageCar">
    <w:name w:val="Pied de page Car"/>
    <w:link w:val="Pieddepage"/>
    <w:uiPriority w:val="99"/>
    <w:rsid w:val="00781901"/>
    <w:rPr>
      <w:noProof/>
    </w:rPr>
  </w:style>
  <w:style w:type="character" w:styleId="Marquedecommentaire">
    <w:name w:val="annotation reference"/>
    <w:rsid w:val="00716B2E"/>
    <w:rPr>
      <w:sz w:val="16"/>
      <w:szCs w:val="16"/>
    </w:rPr>
  </w:style>
  <w:style w:type="paragraph" w:styleId="Commentaire">
    <w:name w:val="annotation text"/>
    <w:basedOn w:val="Normal"/>
    <w:link w:val="CommentaireCar"/>
    <w:rsid w:val="00716B2E"/>
    <w:rPr>
      <w:sz w:val="20"/>
    </w:rPr>
  </w:style>
  <w:style w:type="character" w:customStyle="1" w:styleId="CommentaireCar">
    <w:name w:val="Commentaire Car"/>
    <w:link w:val="Commentaire"/>
    <w:rsid w:val="00716B2E"/>
    <w:rPr>
      <w:i/>
    </w:rPr>
  </w:style>
  <w:style w:type="paragraph" w:styleId="Objetducommentaire">
    <w:name w:val="annotation subject"/>
    <w:basedOn w:val="Commentaire"/>
    <w:next w:val="Commentaire"/>
    <w:link w:val="ObjetducommentaireCar"/>
    <w:rsid w:val="00716B2E"/>
    <w:rPr>
      <w:b/>
      <w:bCs/>
    </w:rPr>
  </w:style>
  <w:style w:type="character" w:customStyle="1" w:styleId="ObjetducommentaireCar">
    <w:name w:val="Objet du commentaire Car"/>
    <w:link w:val="Objetducommentaire"/>
    <w:rsid w:val="00716B2E"/>
    <w:rPr>
      <w:b/>
      <w:bCs/>
      <w:i/>
    </w:rPr>
  </w:style>
  <w:style w:type="paragraph" w:styleId="Textedebulles">
    <w:name w:val="Balloon Text"/>
    <w:basedOn w:val="Normal"/>
    <w:link w:val="TextedebullesCar"/>
    <w:rsid w:val="00716B2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716B2E"/>
    <w:rPr>
      <w:rFonts w:ascii="Segoe UI" w:hAnsi="Segoe UI" w:cs="Segoe UI"/>
      <w:i/>
      <w:sz w:val="18"/>
      <w:szCs w:val="18"/>
    </w:rPr>
  </w:style>
  <w:style w:type="character" w:customStyle="1" w:styleId="t2">
    <w:name w:val="t2"/>
    <w:basedOn w:val="Policepardfaut"/>
    <w:rsid w:val="002C0DFC"/>
  </w:style>
  <w:style w:type="paragraph" w:customStyle="1" w:styleId="Default">
    <w:name w:val="Default"/>
    <w:rsid w:val="00A10B8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Lienhypertextesuivivisit">
    <w:name w:val="FollowedHyperlink"/>
    <w:basedOn w:val="Policepardfaut"/>
    <w:rsid w:val="00F11581"/>
    <w:rPr>
      <w:color w:val="954F72" w:themeColor="followedHyperlink"/>
      <w:u w:val="single"/>
    </w:rPr>
  </w:style>
  <w:style w:type="character" w:customStyle="1" w:styleId="pageh">
    <w:name w:val="page_h"/>
    <w:basedOn w:val="Policepardfaut"/>
    <w:rsid w:val="001A03C4"/>
  </w:style>
  <w:style w:type="character" w:customStyle="1" w:styleId="ff59">
    <w:name w:val="ff59"/>
    <w:basedOn w:val="Policepardfaut"/>
    <w:rsid w:val="00394ECC"/>
  </w:style>
  <w:style w:type="character" w:customStyle="1" w:styleId="ff4a">
    <w:name w:val="ff4a"/>
    <w:basedOn w:val="Policepardfaut"/>
    <w:rsid w:val="00394ECC"/>
  </w:style>
  <w:style w:type="character" w:customStyle="1" w:styleId="ff66">
    <w:name w:val="ff66"/>
    <w:basedOn w:val="Policepardfaut"/>
    <w:rsid w:val="00394ECC"/>
  </w:style>
  <w:style w:type="character" w:customStyle="1" w:styleId="fs76">
    <w:name w:val="fs76"/>
    <w:basedOn w:val="Policepardfaut"/>
    <w:rsid w:val="00394ECC"/>
  </w:style>
  <w:style w:type="character" w:customStyle="1" w:styleId="fs12">
    <w:name w:val="fs12"/>
    <w:basedOn w:val="Policepardfaut"/>
    <w:rsid w:val="00394ECC"/>
  </w:style>
  <w:style w:type="character" w:styleId="CodeHTML">
    <w:name w:val="HTML Code"/>
    <w:basedOn w:val="Policepardfaut"/>
    <w:uiPriority w:val="99"/>
    <w:unhideWhenUsed/>
    <w:rsid w:val="00773DC1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Policepardfaut"/>
    <w:rsid w:val="005210E5"/>
  </w:style>
  <w:style w:type="paragraph" w:styleId="Sous-titre">
    <w:name w:val="Subtitle"/>
    <w:basedOn w:val="Normal"/>
    <w:next w:val="Normal"/>
    <w:link w:val="Sous-titreCar"/>
    <w:qFormat/>
    <w:rsid w:val="004657C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4657C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metavalue">
    <w:name w:val="metavalue"/>
    <w:basedOn w:val="Policepardfaut"/>
    <w:rsid w:val="004A7ECD"/>
  </w:style>
  <w:style w:type="character" w:customStyle="1" w:styleId="h5p-alternative-inner">
    <w:name w:val="h5p-alternative-inner"/>
    <w:basedOn w:val="Policepardfaut"/>
    <w:rsid w:val="00AA6641"/>
  </w:style>
  <w:style w:type="character" w:customStyle="1" w:styleId="linkify">
    <w:name w:val="linkify"/>
    <w:basedOn w:val="Policepardfaut"/>
    <w:rsid w:val="009A4217"/>
  </w:style>
  <w:style w:type="character" w:customStyle="1" w:styleId="h5p-solution-icon">
    <w:name w:val="h5p-solution-icon"/>
    <w:basedOn w:val="Policepardfaut"/>
    <w:rsid w:val="00F54F6A"/>
  </w:style>
  <w:style w:type="character" w:customStyle="1" w:styleId="h5p-answer-icon">
    <w:name w:val="h5p-answer-icon"/>
    <w:basedOn w:val="Policepardfaut"/>
    <w:rsid w:val="00F54F6A"/>
  </w:style>
  <w:style w:type="character" w:customStyle="1" w:styleId="value">
    <w:name w:val="value"/>
    <w:basedOn w:val="Policepardfaut"/>
    <w:rsid w:val="00E604B2"/>
  </w:style>
  <w:style w:type="character" w:styleId="Textedelespacerserv">
    <w:name w:val="Placeholder Text"/>
    <w:basedOn w:val="Policepardfaut"/>
    <w:uiPriority w:val="99"/>
    <w:semiHidden/>
    <w:rsid w:val="001D5E43"/>
    <w:rPr>
      <w:color w:val="808080"/>
    </w:rPr>
  </w:style>
  <w:style w:type="table" w:styleId="TableauGrille4">
    <w:name w:val="Grid Table 4"/>
    <w:basedOn w:val="TableauNormal"/>
    <w:uiPriority w:val="49"/>
    <w:rsid w:val="001262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ev">
    <w:name w:val="Strong"/>
    <w:basedOn w:val="Policepardfaut"/>
    <w:uiPriority w:val="22"/>
    <w:qFormat/>
    <w:rsid w:val="00684462"/>
    <w:rPr>
      <w:b/>
      <w:bCs/>
    </w:rPr>
  </w:style>
  <w:style w:type="character" w:styleId="AcronymeHTML">
    <w:name w:val="HTML Acronym"/>
    <w:basedOn w:val="Policepardfaut"/>
    <w:uiPriority w:val="99"/>
    <w:unhideWhenUsed/>
    <w:rsid w:val="00684462"/>
  </w:style>
  <w:style w:type="character" w:customStyle="1" w:styleId="o">
    <w:name w:val="o"/>
    <w:basedOn w:val="Policepardfaut"/>
    <w:rsid w:val="00F11211"/>
  </w:style>
  <w:style w:type="character" w:customStyle="1" w:styleId="nb">
    <w:name w:val="nb"/>
    <w:basedOn w:val="Policepardfaut"/>
    <w:rsid w:val="008A4FA9"/>
  </w:style>
  <w:style w:type="character" w:customStyle="1" w:styleId="c">
    <w:name w:val="c"/>
    <w:basedOn w:val="Policepardfaut"/>
    <w:rsid w:val="00CB019A"/>
  </w:style>
  <w:style w:type="character" w:customStyle="1" w:styleId="s2">
    <w:name w:val="s2"/>
    <w:basedOn w:val="Policepardfaut"/>
    <w:rsid w:val="00432F06"/>
  </w:style>
  <w:style w:type="character" w:customStyle="1" w:styleId="nt">
    <w:name w:val="nt"/>
    <w:basedOn w:val="Policepardfaut"/>
    <w:rsid w:val="00432F06"/>
  </w:style>
  <w:style w:type="character" w:customStyle="1" w:styleId="bridgeheadniv4">
    <w:name w:val="bridgehead_niv4"/>
    <w:basedOn w:val="Policepardfaut"/>
    <w:rsid w:val="005917C4"/>
  </w:style>
  <w:style w:type="paragraph" w:customStyle="1" w:styleId="defaut">
    <w:name w:val="defaut"/>
    <w:basedOn w:val="Normal"/>
    <w:rsid w:val="005917C4"/>
    <w:pPr>
      <w:spacing w:before="100" w:beforeAutospacing="1" w:after="100" w:afterAutospacing="1"/>
    </w:pPr>
    <w:rPr>
      <w:szCs w:val="24"/>
    </w:rPr>
  </w:style>
  <w:style w:type="character" w:customStyle="1" w:styleId="red">
    <w:name w:val="red"/>
    <w:basedOn w:val="Policepardfaut"/>
    <w:rsid w:val="009B227A"/>
  </w:style>
  <w:style w:type="character" w:customStyle="1" w:styleId="p">
    <w:name w:val="p"/>
    <w:basedOn w:val="Policepardfaut"/>
    <w:rsid w:val="00B8313E"/>
  </w:style>
  <w:style w:type="character" w:customStyle="1" w:styleId="na">
    <w:name w:val="na"/>
    <w:basedOn w:val="Policepardfaut"/>
    <w:rsid w:val="00B8313E"/>
  </w:style>
  <w:style w:type="character" w:customStyle="1" w:styleId="s">
    <w:name w:val="s"/>
    <w:basedOn w:val="Policepardfaut"/>
    <w:rsid w:val="00B8313E"/>
  </w:style>
  <w:style w:type="character" w:customStyle="1" w:styleId="cp">
    <w:name w:val="cp"/>
    <w:basedOn w:val="Policepardfaut"/>
    <w:rsid w:val="00B8313E"/>
  </w:style>
  <w:style w:type="paragraph" w:customStyle="1" w:styleId="hoveredcourseelement">
    <w:name w:val="hoveredcourseelement"/>
    <w:basedOn w:val="Normal"/>
    <w:rsid w:val="00A41B3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auGrille4-Accentuation3">
    <w:name w:val="Grid Table 4 Accent 3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5">
    <w:name w:val="Grid Table 4 Accent 5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r">
    <w:name w:val="hr"/>
    <w:basedOn w:val="Policepardfaut"/>
    <w:rsid w:val="004B1092"/>
  </w:style>
  <w:style w:type="paragraph" w:customStyle="1" w:styleId="im">
    <w:name w:val="im"/>
    <w:basedOn w:val="Normal"/>
    <w:rsid w:val="006A04E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oken">
    <w:name w:val="token"/>
    <w:basedOn w:val="Policepardfaut"/>
    <w:rsid w:val="00481503"/>
  </w:style>
  <w:style w:type="paragraph" w:customStyle="1" w:styleId="vspace">
    <w:name w:val="vspace"/>
    <w:basedOn w:val="Normal"/>
    <w:rsid w:val="004B4E7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cemeta">
    <w:name w:val="ace_meta"/>
    <w:basedOn w:val="Policepardfaut"/>
    <w:rsid w:val="00D34727"/>
  </w:style>
  <w:style w:type="character" w:customStyle="1" w:styleId="acetext">
    <w:name w:val="ace_text"/>
    <w:basedOn w:val="Policepardfaut"/>
    <w:rsid w:val="00D34727"/>
  </w:style>
  <w:style w:type="character" w:customStyle="1" w:styleId="aceentity">
    <w:name w:val="ace_entity"/>
    <w:basedOn w:val="Policepardfaut"/>
    <w:rsid w:val="00D34727"/>
  </w:style>
  <w:style w:type="character" w:customStyle="1" w:styleId="acekeyword">
    <w:name w:val="ace_keyword"/>
    <w:basedOn w:val="Policepardfaut"/>
    <w:rsid w:val="00D34727"/>
  </w:style>
  <w:style w:type="character" w:customStyle="1" w:styleId="acestring">
    <w:name w:val="ace_string"/>
    <w:basedOn w:val="Policepardfaut"/>
    <w:rsid w:val="00D34727"/>
  </w:style>
  <w:style w:type="character" w:customStyle="1" w:styleId="acestorage">
    <w:name w:val="ace_storage"/>
    <w:basedOn w:val="Policepardfaut"/>
    <w:rsid w:val="00D34727"/>
  </w:style>
  <w:style w:type="character" w:customStyle="1" w:styleId="aceidentifier">
    <w:name w:val="ace_identifier"/>
    <w:basedOn w:val="Policepardfaut"/>
    <w:rsid w:val="00D34727"/>
  </w:style>
  <w:style w:type="character" w:customStyle="1" w:styleId="acevariable">
    <w:name w:val="ace_variable"/>
    <w:basedOn w:val="Policepardfaut"/>
    <w:rsid w:val="00D34727"/>
  </w:style>
  <w:style w:type="character" w:customStyle="1" w:styleId="acepunctuation">
    <w:name w:val="ace_punctuation"/>
    <w:basedOn w:val="Policepardfaut"/>
    <w:rsid w:val="00D34727"/>
  </w:style>
  <w:style w:type="character" w:customStyle="1" w:styleId="acesupport">
    <w:name w:val="ace_support"/>
    <w:basedOn w:val="Policepardfaut"/>
    <w:rsid w:val="00D34727"/>
  </w:style>
  <w:style w:type="character" w:customStyle="1" w:styleId="aceparen">
    <w:name w:val="ace_paren"/>
    <w:basedOn w:val="Policepardfaut"/>
    <w:rsid w:val="00D34727"/>
  </w:style>
  <w:style w:type="character" w:customStyle="1" w:styleId="aceconstant">
    <w:name w:val="ace_constant"/>
    <w:basedOn w:val="Policepardfaut"/>
    <w:rsid w:val="00D34727"/>
  </w:style>
  <w:style w:type="character" w:customStyle="1" w:styleId="aceindent-guide">
    <w:name w:val="ace_indent-guide"/>
    <w:basedOn w:val="Policepardfaut"/>
    <w:rsid w:val="00421792"/>
  </w:style>
  <w:style w:type="character" w:customStyle="1" w:styleId="objectbox">
    <w:name w:val="objectbox"/>
    <w:basedOn w:val="Policepardfaut"/>
    <w:rsid w:val="00E01080"/>
  </w:style>
  <w:style w:type="character" w:styleId="VariableHTML">
    <w:name w:val="HTML Variable"/>
    <w:basedOn w:val="Policepardfaut"/>
    <w:uiPriority w:val="99"/>
    <w:unhideWhenUsed/>
    <w:rsid w:val="001B2DC2"/>
    <w:rPr>
      <w:i/>
      <w:iCs/>
    </w:rPr>
  </w:style>
  <w:style w:type="character" w:customStyle="1" w:styleId="icon-only-inline">
    <w:name w:val="icon-only-inline"/>
    <w:basedOn w:val="Policepardfaut"/>
    <w:rsid w:val="00BB65E4"/>
  </w:style>
  <w:style w:type="character" w:customStyle="1" w:styleId="se">
    <w:name w:val="se"/>
    <w:basedOn w:val="Policepardfaut"/>
    <w:rsid w:val="003B4E3E"/>
  </w:style>
  <w:style w:type="character" w:customStyle="1" w:styleId="nv">
    <w:name w:val="nv"/>
    <w:basedOn w:val="Policepardfaut"/>
    <w:rsid w:val="003132BB"/>
  </w:style>
  <w:style w:type="character" w:customStyle="1" w:styleId="kw2">
    <w:name w:val="kw2"/>
    <w:basedOn w:val="Policepardfaut"/>
    <w:rsid w:val="00742C4A"/>
  </w:style>
  <w:style w:type="character" w:customStyle="1" w:styleId="Titre1Car">
    <w:name w:val="Titre 1 Car"/>
    <w:basedOn w:val="Policepardfaut"/>
    <w:link w:val="Titre1"/>
    <w:rsid w:val="0013241A"/>
    <w:rPr>
      <w:rFonts w:ascii="Arial" w:hAnsi="Arial"/>
      <w:b/>
      <w:kern w:val="28"/>
      <w:sz w:val="28"/>
    </w:rPr>
  </w:style>
  <w:style w:type="character" w:customStyle="1" w:styleId="Titre2Car">
    <w:name w:val="Titre 2 Car"/>
    <w:basedOn w:val="Policepardfaut"/>
    <w:link w:val="Titre2"/>
    <w:rsid w:val="00227FAD"/>
    <w:rPr>
      <w:rFonts w:asciiTheme="minorHAnsi" w:hAnsiTheme="minorHAnsi"/>
      <w:b/>
      <w:sz w:val="28"/>
    </w:rPr>
  </w:style>
  <w:style w:type="character" w:styleId="ExempleHTML">
    <w:name w:val="HTML Sample"/>
    <w:basedOn w:val="Policepardfaut"/>
    <w:uiPriority w:val="99"/>
    <w:unhideWhenUsed/>
    <w:rsid w:val="0080373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Policepardfaut"/>
    <w:rsid w:val="00A013AF"/>
  </w:style>
  <w:style w:type="character" w:customStyle="1" w:styleId="italique">
    <w:name w:val="italique"/>
    <w:basedOn w:val="Policepardfaut"/>
    <w:rsid w:val="007404B9"/>
  </w:style>
  <w:style w:type="paragraph" w:customStyle="1" w:styleId="Standard">
    <w:name w:val="Standard"/>
    <w:rsid w:val="00BF79EE"/>
    <w:pPr>
      <w:suppressAutoHyphens/>
      <w:autoSpaceDN w:val="0"/>
      <w:jc w:val="both"/>
      <w:textAlignment w:val="baseline"/>
    </w:pPr>
    <w:rPr>
      <w:rFonts w:ascii="Arial" w:hAnsi="Arial" w:cs="Arial"/>
      <w:color w:val="000080"/>
      <w:kern w:val="3"/>
      <w:lang w:eastAsia="zh-CN"/>
    </w:rPr>
  </w:style>
  <w:style w:type="numbering" w:customStyle="1" w:styleId="PucecertaTAF">
    <w:name w:val="Puce certa TAF"/>
    <w:basedOn w:val="Aucuneliste"/>
    <w:rsid w:val="00BF79EE"/>
    <w:pPr>
      <w:numPr>
        <w:numId w:val="8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725D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879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942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23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2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2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9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79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3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52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678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91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23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71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46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71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78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91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59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78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69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7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38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69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17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37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85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771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4808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030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892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34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08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902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934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99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96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5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05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4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83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1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9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98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43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13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77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6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23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24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08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47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40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40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99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79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77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93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46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28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90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40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33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52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01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07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87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87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71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43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16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00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88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1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82777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3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09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9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8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0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7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78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5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69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49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83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01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42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61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39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39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69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65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44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89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23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81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86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12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13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3557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3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63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2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7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2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1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92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73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43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79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36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62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8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00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22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92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51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72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875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84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6238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6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8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7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8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74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78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30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57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12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93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18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57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45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48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09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68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00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89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59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57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75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84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35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4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65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80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7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8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47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41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53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88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91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3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057">
              <w:marLeft w:val="0"/>
              <w:marRight w:val="-5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6454">
                  <w:marLeft w:val="0"/>
                  <w:marRight w:val="5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0" w:color="D5DADD"/>
                  </w:divBdr>
                  <w:divsChild>
                    <w:div w:id="18084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9094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617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389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3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12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40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6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6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0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7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86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336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30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04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98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1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18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54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1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6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56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8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47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00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07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21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04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29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03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1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34287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9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1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3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1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526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65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84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29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9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07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97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74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0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17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69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36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35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18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53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12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84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636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33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71660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08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99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99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90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87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69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55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39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30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27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3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18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92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59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1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8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59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91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93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22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71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34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34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39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92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26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48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84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93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96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7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23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23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81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6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282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25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4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98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49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14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8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8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067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8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2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3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4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90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54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61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1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7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54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84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23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8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56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81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98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33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34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96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49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13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78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23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0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0544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2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8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4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72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43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29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70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70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09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05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20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0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04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86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3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02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2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50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56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467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76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047">
      <w:bodyDiv w:val="1"/>
      <w:marLeft w:val="18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990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8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33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66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77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7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0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26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24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28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70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0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9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10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6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10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06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9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45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65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82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9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28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80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73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67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5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7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2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148">
          <w:marLeft w:val="0"/>
          <w:marRight w:val="3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B087-76C4-450F-BF7E-3157C22A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S3</vt:lpstr>
    </vt:vector>
  </TitlesOfParts>
  <Company>Alexandre MARTIN</Company>
  <LinksUpToDate>false</LinksUpToDate>
  <CharactersWithSpaces>719</CharactersWithSpaces>
  <SharedDoc>false</SharedDoc>
  <HLinks>
    <vt:vector size="24" baseType="variant">
      <vt:variant>
        <vt:i4>5963803</vt:i4>
      </vt:variant>
      <vt:variant>
        <vt:i4>9</vt:i4>
      </vt:variant>
      <vt:variant>
        <vt:i4>0</vt:i4>
      </vt:variant>
      <vt:variant>
        <vt:i4>5</vt:i4>
      </vt:variant>
      <vt:variant>
        <vt:lpwstr>https://ping.eu/ping/</vt:lpwstr>
      </vt:variant>
      <vt:variant>
        <vt:lpwstr/>
      </vt:variant>
      <vt:variant>
        <vt:i4>1966159</vt:i4>
      </vt:variant>
      <vt:variant>
        <vt:i4>6</vt:i4>
      </vt:variant>
      <vt:variant>
        <vt:i4>0</vt:i4>
      </vt:variant>
      <vt:variant>
        <vt:i4>5</vt:i4>
      </vt:variant>
      <vt:variant>
        <vt:lpwstr>http://www.orange.fr/</vt:lpwstr>
      </vt:variant>
      <vt:variant>
        <vt:lpwstr/>
      </vt:variant>
      <vt:variant>
        <vt:i4>1245275</vt:i4>
      </vt:variant>
      <vt:variant>
        <vt:i4>3</vt:i4>
      </vt:variant>
      <vt:variant>
        <vt:i4>0</vt:i4>
      </vt:variant>
      <vt:variant>
        <vt:i4>5</vt:i4>
      </vt:variant>
      <vt:variant>
        <vt:lpwstr>http://www.google.fr/</vt:lpwstr>
      </vt:variant>
      <vt:variant>
        <vt:lpwstr/>
      </vt:variant>
      <vt:variant>
        <vt:i4>2424886</vt:i4>
      </vt:variant>
      <vt:variant>
        <vt:i4>0</vt:i4>
      </vt:variant>
      <vt:variant>
        <vt:i4>0</vt:i4>
      </vt:variant>
      <vt:variant>
        <vt:i4>5</vt:i4>
      </vt:variant>
      <vt:variant>
        <vt:lpwstr>http://www.mon-ip.com/adresse-ip-locale.php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</dc:title>
  <dc:subject/>
  <dc:creator>Alexandre MARTIN</dc:creator>
  <cp:keywords/>
  <cp:lastModifiedBy>COTTON Mattéo</cp:lastModifiedBy>
  <cp:revision>2</cp:revision>
  <cp:lastPrinted>2022-02-25T12:24:00Z</cp:lastPrinted>
  <dcterms:created xsi:type="dcterms:W3CDTF">2025-03-11T08:49:00Z</dcterms:created>
  <dcterms:modified xsi:type="dcterms:W3CDTF">2025-03-11T08:49:00Z</dcterms:modified>
</cp:coreProperties>
</file>