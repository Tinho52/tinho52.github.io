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63B90" w14:textId="351AB8B5" w:rsidR="001541CD" w:rsidRDefault="00770F7E" w:rsidP="00823760">
      <w:pPr>
        <w:autoSpaceDE w:val="0"/>
        <w:autoSpaceDN w:val="0"/>
        <w:adjustRightInd w:val="0"/>
        <w:rPr>
          <w:i/>
        </w:rPr>
      </w:pPr>
      <w:bookmarkStart w:id="0" w:name="_Toc171154529"/>
      <w:bookmarkStart w:id="1" w:name="_Toc202065814"/>
      <w:bookmarkStart w:id="2" w:name="_Toc263324766"/>
      <w:bookmarkStart w:id="3" w:name="_Toc263324869"/>
      <w:r>
        <w:rPr>
          <w:i/>
        </w:rPr>
        <w:t>BTS SIO 2 SISR</w:t>
      </w:r>
    </w:p>
    <w:p w14:paraId="0A2708AE" w14:textId="2942DAC3" w:rsidR="00264799" w:rsidRDefault="00264799" w:rsidP="00823760">
      <w:pPr>
        <w:autoSpaceDE w:val="0"/>
        <w:autoSpaceDN w:val="0"/>
        <w:adjustRightInd w:val="0"/>
        <w:rPr>
          <w:i/>
        </w:rPr>
      </w:pPr>
    </w:p>
    <w:p w14:paraId="2456F100" w14:textId="21214619" w:rsidR="00264799" w:rsidRDefault="00264799" w:rsidP="00823760">
      <w:pPr>
        <w:autoSpaceDE w:val="0"/>
        <w:autoSpaceDN w:val="0"/>
        <w:adjustRightInd w:val="0"/>
        <w:rPr>
          <w:i/>
        </w:rPr>
      </w:pPr>
    </w:p>
    <w:p w14:paraId="086EB3B8" w14:textId="77777777" w:rsidR="00CF7FB2" w:rsidRDefault="00CF7FB2" w:rsidP="00823760">
      <w:pPr>
        <w:autoSpaceDE w:val="0"/>
        <w:autoSpaceDN w:val="0"/>
        <w:adjustRightInd w:val="0"/>
        <w:rPr>
          <w:i/>
        </w:rPr>
      </w:pPr>
    </w:p>
    <w:p w14:paraId="594CD32B" w14:textId="77777777" w:rsidR="00CF7FB2" w:rsidRDefault="00CF7FB2" w:rsidP="00823760">
      <w:pPr>
        <w:autoSpaceDE w:val="0"/>
        <w:autoSpaceDN w:val="0"/>
        <w:adjustRightInd w:val="0"/>
        <w:rPr>
          <w:i/>
        </w:rPr>
      </w:pPr>
    </w:p>
    <w:p w14:paraId="0FDCF03C" w14:textId="77777777" w:rsidR="00CF7FB2" w:rsidRDefault="00CF7FB2" w:rsidP="00823760">
      <w:pPr>
        <w:autoSpaceDE w:val="0"/>
        <w:autoSpaceDN w:val="0"/>
        <w:adjustRightInd w:val="0"/>
        <w:rPr>
          <w:i/>
        </w:rPr>
      </w:pPr>
    </w:p>
    <w:p w14:paraId="4A491EB9" w14:textId="77777777" w:rsidR="00CF7FB2" w:rsidRDefault="00CF7FB2" w:rsidP="00823760">
      <w:pPr>
        <w:autoSpaceDE w:val="0"/>
        <w:autoSpaceDN w:val="0"/>
        <w:adjustRightInd w:val="0"/>
        <w:rPr>
          <w:i/>
        </w:rPr>
      </w:pPr>
    </w:p>
    <w:p w14:paraId="31CD34C5" w14:textId="77777777" w:rsidR="00CF7FB2" w:rsidRDefault="00CF7FB2" w:rsidP="00823760">
      <w:pPr>
        <w:autoSpaceDE w:val="0"/>
        <w:autoSpaceDN w:val="0"/>
        <w:adjustRightInd w:val="0"/>
        <w:rPr>
          <w:i/>
        </w:rPr>
      </w:pPr>
    </w:p>
    <w:p w14:paraId="28424849" w14:textId="77777777" w:rsidR="00CF7FB2" w:rsidRDefault="00CF7FB2" w:rsidP="00823760">
      <w:pPr>
        <w:autoSpaceDE w:val="0"/>
        <w:autoSpaceDN w:val="0"/>
        <w:adjustRightInd w:val="0"/>
        <w:rPr>
          <w:i/>
        </w:rPr>
      </w:pPr>
    </w:p>
    <w:p w14:paraId="78E7C7A5" w14:textId="16482A85" w:rsidR="00DB2BCA" w:rsidRDefault="00DB2BCA" w:rsidP="00823760">
      <w:pPr>
        <w:autoSpaceDE w:val="0"/>
        <w:autoSpaceDN w:val="0"/>
        <w:adjustRightInd w:val="0"/>
        <w:rPr>
          <w:i/>
        </w:rPr>
      </w:pPr>
    </w:p>
    <w:p w14:paraId="6EE2F7F4" w14:textId="5D2A7B2B" w:rsidR="00DB2BCA" w:rsidRDefault="00DB2BCA" w:rsidP="00823760">
      <w:pPr>
        <w:autoSpaceDE w:val="0"/>
        <w:autoSpaceDN w:val="0"/>
        <w:adjustRightInd w:val="0"/>
        <w:rPr>
          <w:i/>
        </w:rPr>
      </w:pPr>
    </w:p>
    <w:p w14:paraId="144F44F4" w14:textId="50204A8F" w:rsidR="00DB2BCA" w:rsidRDefault="00DB2BCA" w:rsidP="00823760">
      <w:pPr>
        <w:autoSpaceDE w:val="0"/>
        <w:autoSpaceDN w:val="0"/>
        <w:adjustRightInd w:val="0"/>
        <w:rPr>
          <w:i/>
        </w:rPr>
      </w:pPr>
    </w:p>
    <w:p w14:paraId="39B95B74" w14:textId="59A918B6" w:rsidR="00131330" w:rsidRDefault="00131330" w:rsidP="00823760">
      <w:pPr>
        <w:autoSpaceDE w:val="0"/>
        <w:autoSpaceDN w:val="0"/>
        <w:adjustRightInd w:val="0"/>
        <w:rPr>
          <w:i/>
        </w:rPr>
      </w:pPr>
    </w:p>
    <w:p w14:paraId="028D4683" w14:textId="0F24EE3D" w:rsidR="00131330" w:rsidRDefault="00131330" w:rsidP="00823760">
      <w:pPr>
        <w:autoSpaceDE w:val="0"/>
        <w:autoSpaceDN w:val="0"/>
        <w:adjustRightInd w:val="0"/>
        <w:rPr>
          <w:i/>
        </w:rPr>
      </w:pPr>
    </w:p>
    <w:p w14:paraId="783706FE" w14:textId="7B1145E5" w:rsidR="00264799" w:rsidRDefault="00264799" w:rsidP="00823760">
      <w:pPr>
        <w:autoSpaceDE w:val="0"/>
        <w:autoSpaceDN w:val="0"/>
        <w:adjustRightInd w:val="0"/>
        <w:rPr>
          <w:i/>
        </w:rPr>
      </w:pPr>
    </w:p>
    <w:p w14:paraId="390DFD39" w14:textId="77777777" w:rsidR="00CF7FB2" w:rsidRDefault="00CF7FB2" w:rsidP="00823760">
      <w:pPr>
        <w:autoSpaceDE w:val="0"/>
        <w:autoSpaceDN w:val="0"/>
        <w:adjustRightInd w:val="0"/>
        <w:rPr>
          <w:i/>
        </w:rPr>
      </w:pPr>
    </w:p>
    <w:p w14:paraId="5A4EF67B" w14:textId="1B94E05A" w:rsidR="00264799" w:rsidRDefault="00264799" w:rsidP="00823760">
      <w:pPr>
        <w:autoSpaceDE w:val="0"/>
        <w:autoSpaceDN w:val="0"/>
        <w:adjustRightInd w:val="0"/>
        <w:rPr>
          <w:i/>
        </w:rPr>
      </w:pPr>
    </w:p>
    <w:p w14:paraId="049EC2E5" w14:textId="4D92BF84" w:rsidR="00264799" w:rsidRPr="00E725DD" w:rsidRDefault="00264799" w:rsidP="00823760">
      <w:pPr>
        <w:autoSpaceDE w:val="0"/>
        <w:autoSpaceDN w:val="0"/>
        <w:adjustRightInd w:val="0"/>
        <w:rPr>
          <w:i/>
        </w:rPr>
      </w:pPr>
    </w:p>
    <w:bookmarkEnd w:id="0"/>
    <w:bookmarkEnd w:id="1"/>
    <w:bookmarkEnd w:id="2"/>
    <w:bookmarkEnd w:id="3"/>
    <w:p w14:paraId="771FFC78" w14:textId="60C77541" w:rsidR="007408EC" w:rsidRPr="00E725DD" w:rsidRDefault="007408EC" w:rsidP="007408EC"/>
    <w:p w14:paraId="7BF475ED" w14:textId="6E25776F" w:rsidR="002D207C" w:rsidRPr="00E725DD" w:rsidRDefault="002D207C" w:rsidP="007408EC"/>
    <w:p w14:paraId="74021CD4" w14:textId="4744B4E3" w:rsidR="00A91323" w:rsidRPr="00E725DD" w:rsidRDefault="00A91323" w:rsidP="001E1714">
      <w:pPr>
        <w:autoSpaceDE w:val="0"/>
        <w:autoSpaceDN w:val="0"/>
        <w:adjustRightInd w:val="0"/>
        <w:rPr>
          <w:b/>
          <w:bCs/>
          <w:noProof/>
        </w:rPr>
      </w:pPr>
    </w:p>
    <w:p w14:paraId="24B9B4F7" w14:textId="51CC4F3A" w:rsidR="00CF7FB2" w:rsidRDefault="00196627" w:rsidP="00CF7FB2">
      <w:pPr>
        <w:shd w:val="clear" w:color="auto" w:fill="E6E6E6"/>
        <w:jc w:val="center"/>
        <w:rPr>
          <w:i/>
          <w:sz w:val="56"/>
          <w:szCs w:val="56"/>
        </w:rPr>
      </w:pPr>
      <w:r>
        <w:rPr>
          <w:i/>
          <w:sz w:val="56"/>
          <w:szCs w:val="56"/>
        </w:rPr>
        <w:t>AP</w:t>
      </w:r>
      <w:r w:rsidR="00CF7FB2">
        <w:rPr>
          <w:i/>
          <w:sz w:val="56"/>
          <w:szCs w:val="56"/>
        </w:rPr>
        <w:t xml:space="preserve"> : </w:t>
      </w:r>
      <w:r w:rsidR="00F8029D">
        <w:rPr>
          <w:i/>
          <w:sz w:val="56"/>
          <w:szCs w:val="56"/>
        </w:rPr>
        <w:t xml:space="preserve">Sauvegarde avec Veeam Backup &amp; </w:t>
      </w:r>
      <w:proofErr w:type="spellStart"/>
      <w:r w:rsidR="00F8029D">
        <w:rPr>
          <w:i/>
          <w:sz w:val="56"/>
          <w:szCs w:val="56"/>
        </w:rPr>
        <w:t>Replication</w:t>
      </w:r>
      <w:proofErr w:type="spellEnd"/>
    </w:p>
    <w:p w14:paraId="4BB5227F" w14:textId="77777777" w:rsidR="00E725DD" w:rsidRPr="00E725DD" w:rsidRDefault="00E725DD" w:rsidP="00A85EEC">
      <w:pPr>
        <w:rPr>
          <w:b/>
          <w:bCs/>
          <w:noProof/>
        </w:rPr>
      </w:pPr>
    </w:p>
    <w:p w14:paraId="61B0BA36" w14:textId="77777777" w:rsidR="00E725DD" w:rsidRPr="00E725DD" w:rsidRDefault="00E725DD" w:rsidP="00A85EEC">
      <w:pPr>
        <w:rPr>
          <w:b/>
          <w:bCs/>
          <w:noProof/>
        </w:rPr>
      </w:pPr>
    </w:p>
    <w:p w14:paraId="0082B1F5" w14:textId="77777777" w:rsidR="00E725DD" w:rsidRPr="00E725DD" w:rsidRDefault="00E725DD" w:rsidP="00A85EEC">
      <w:pPr>
        <w:rPr>
          <w:b/>
          <w:bCs/>
          <w:noProof/>
        </w:rPr>
      </w:pPr>
    </w:p>
    <w:p w14:paraId="41FC53AC" w14:textId="77777777" w:rsidR="00E725DD" w:rsidRPr="00E725DD" w:rsidRDefault="00E725DD" w:rsidP="00A85EEC">
      <w:pPr>
        <w:rPr>
          <w:b/>
          <w:bCs/>
          <w:noProof/>
        </w:rPr>
      </w:pPr>
    </w:p>
    <w:p w14:paraId="364D3F12" w14:textId="77777777" w:rsidR="00E725DD" w:rsidRPr="00E725DD" w:rsidRDefault="00E725DD" w:rsidP="00A85EEC">
      <w:pPr>
        <w:rPr>
          <w:b/>
          <w:bCs/>
          <w:noProof/>
        </w:rPr>
      </w:pPr>
    </w:p>
    <w:p w14:paraId="66C74F88" w14:textId="77777777" w:rsidR="00E725DD" w:rsidRPr="00E725DD" w:rsidRDefault="00E725DD" w:rsidP="00A85EEC">
      <w:pPr>
        <w:rPr>
          <w:b/>
          <w:bCs/>
          <w:noProof/>
        </w:rPr>
      </w:pPr>
    </w:p>
    <w:p w14:paraId="3FC078E1" w14:textId="77777777" w:rsidR="00E725DD" w:rsidRPr="00E725DD" w:rsidRDefault="00E725DD" w:rsidP="00A85EEC">
      <w:pPr>
        <w:rPr>
          <w:b/>
          <w:bCs/>
          <w:noProof/>
        </w:rPr>
      </w:pPr>
    </w:p>
    <w:p w14:paraId="1588CA93" w14:textId="77777777" w:rsidR="00E725DD" w:rsidRPr="00E725DD" w:rsidRDefault="00E725DD" w:rsidP="00A85EEC">
      <w:pPr>
        <w:rPr>
          <w:b/>
          <w:bCs/>
          <w:noProof/>
        </w:rPr>
      </w:pPr>
    </w:p>
    <w:p w14:paraId="3CD6540B" w14:textId="77777777" w:rsidR="00E725DD" w:rsidRPr="00E725DD" w:rsidRDefault="00E725DD" w:rsidP="00A85EEC">
      <w:pPr>
        <w:rPr>
          <w:b/>
          <w:bCs/>
          <w:noProof/>
        </w:rPr>
      </w:pPr>
    </w:p>
    <w:p w14:paraId="4429684F" w14:textId="77777777" w:rsidR="00E725DD" w:rsidRPr="00E725DD" w:rsidRDefault="00E725DD" w:rsidP="00A85EEC">
      <w:pPr>
        <w:rPr>
          <w:b/>
          <w:bCs/>
          <w:noProof/>
        </w:rPr>
      </w:pPr>
    </w:p>
    <w:p w14:paraId="4B395B2B" w14:textId="77777777" w:rsidR="00E725DD" w:rsidRPr="00E725DD" w:rsidRDefault="00E725DD" w:rsidP="00A85EEC">
      <w:pPr>
        <w:rPr>
          <w:b/>
          <w:bCs/>
          <w:noProof/>
        </w:rPr>
      </w:pPr>
    </w:p>
    <w:p w14:paraId="1A384107" w14:textId="77777777" w:rsidR="00E725DD" w:rsidRPr="00E725DD" w:rsidRDefault="00E725DD" w:rsidP="00A85EEC">
      <w:pPr>
        <w:rPr>
          <w:b/>
          <w:bCs/>
          <w:noProof/>
        </w:rPr>
      </w:pPr>
    </w:p>
    <w:p w14:paraId="16D6D8F0" w14:textId="77777777" w:rsidR="00E725DD" w:rsidRPr="00E725DD" w:rsidRDefault="00E725DD" w:rsidP="00A85EEC">
      <w:pPr>
        <w:rPr>
          <w:b/>
          <w:bCs/>
          <w:noProof/>
        </w:rPr>
      </w:pPr>
    </w:p>
    <w:p w14:paraId="6D4276DF" w14:textId="77777777" w:rsidR="00E725DD" w:rsidRPr="00CF7FB2" w:rsidRDefault="00E725DD" w:rsidP="00A85EEC">
      <w:pPr>
        <w:rPr>
          <w:b/>
          <w:bCs/>
          <w:noProof/>
        </w:rPr>
      </w:pPr>
    </w:p>
    <w:p w14:paraId="3F3281FE" w14:textId="77777777" w:rsidR="00E725DD" w:rsidRPr="00CF7FB2" w:rsidRDefault="00E725DD" w:rsidP="00A85EEC">
      <w:pPr>
        <w:rPr>
          <w:b/>
          <w:bCs/>
          <w:noProof/>
        </w:rPr>
      </w:pPr>
    </w:p>
    <w:p w14:paraId="52873B25" w14:textId="77777777" w:rsidR="00E725DD" w:rsidRPr="00CF7FB2" w:rsidRDefault="00E725DD" w:rsidP="00A85EEC">
      <w:pPr>
        <w:rPr>
          <w:b/>
          <w:bCs/>
          <w:noProof/>
        </w:rPr>
      </w:pPr>
    </w:p>
    <w:p w14:paraId="53022585" w14:textId="77777777" w:rsidR="00CF7FB2" w:rsidRPr="00CF7FB2" w:rsidRDefault="00CF7FB2" w:rsidP="00A85EEC">
      <w:pPr>
        <w:rPr>
          <w:b/>
          <w:bCs/>
          <w:noProof/>
        </w:rPr>
      </w:pPr>
    </w:p>
    <w:p w14:paraId="2F07D816" w14:textId="77777777" w:rsidR="00CF7FB2" w:rsidRPr="00CF7FB2" w:rsidRDefault="00CF7FB2" w:rsidP="00A85EEC">
      <w:pPr>
        <w:rPr>
          <w:b/>
          <w:bCs/>
          <w:noProof/>
        </w:rPr>
      </w:pPr>
    </w:p>
    <w:p w14:paraId="1D555FCD" w14:textId="77777777" w:rsidR="00CF7FB2" w:rsidRPr="00CF7FB2" w:rsidRDefault="00CF7FB2" w:rsidP="00A85EEC">
      <w:pPr>
        <w:rPr>
          <w:b/>
          <w:bCs/>
          <w:noProof/>
        </w:rPr>
      </w:pPr>
    </w:p>
    <w:p w14:paraId="5C5FADCF" w14:textId="77777777" w:rsidR="00CF7FB2" w:rsidRPr="00CF7FB2" w:rsidRDefault="00CF7FB2" w:rsidP="00A85EEC">
      <w:pPr>
        <w:rPr>
          <w:b/>
          <w:bCs/>
          <w:noProof/>
        </w:rPr>
      </w:pPr>
    </w:p>
    <w:p w14:paraId="3D208494" w14:textId="77777777" w:rsidR="00CF7FB2" w:rsidRPr="00CF7FB2" w:rsidRDefault="00CF7FB2" w:rsidP="00A85EEC">
      <w:pPr>
        <w:rPr>
          <w:b/>
          <w:bCs/>
          <w:noProof/>
        </w:rPr>
      </w:pPr>
    </w:p>
    <w:p w14:paraId="22E69D62" w14:textId="77777777" w:rsidR="00CF7FB2" w:rsidRPr="00CF7FB2" w:rsidRDefault="00CF7FB2" w:rsidP="00A85EEC">
      <w:pPr>
        <w:rPr>
          <w:b/>
          <w:bCs/>
          <w:noProof/>
        </w:rPr>
      </w:pPr>
    </w:p>
    <w:p w14:paraId="53EAE7B1" w14:textId="77777777" w:rsidR="00CF7FB2" w:rsidRPr="00CF7FB2" w:rsidRDefault="00CF7FB2" w:rsidP="00A85EEC">
      <w:pPr>
        <w:rPr>
          <w:b/>
          <w:bCs/>
          <w:noProof/>
        </w:rPr>
      </w:pPr>
    </w:p>
    <w:p w14:paraId="79E53262" w14:textId="119AB473" w:rsidR="00CF7FB2" w:rsidRDefault="00CF7FB2" w:rsidP="00A85EEC">
      <w:pPr>
        <w:rPr>
          <w:b/>
          <w:bCs/>
          <w:noProof/>
        </w:rPr>
      </w:pPr>
      <w:r>
        <w:rPr>
          <w:b/>
          <w:bCs/>
          <w:noProof/>
        </w:rPr>
        <w:t>Enseignant : Alexandre MARTIN</w:t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  <w:t>Année : 20</w:t>
      </w:r>
      <w:r w:rsidR="00F8029D">
        <w:rPr>
          <w:b/>
          <w:bCs/>
          <w:noProof/>
        </w:rPr>
        <w:t>24</w:t>
      </w:r>
      <w:r>
        <w:rPr>
          <w:b/>
          <w:bCs/>
          <w:noProof/>
        </w:rPr>
        <w:t>/20</w:t>
      </w:r>
      <w:r w:rsidR="00F8029D">
        <w:rPr>
          <w:b/>
          <w:bCs/>
          <w:noProof/>
        </w:rPr>
        <w:t>25</w:t>
      </w:r>
    </w:p>
    <w:p w14:paraId="7BC292D1" w14:textId="77777777" w:rsidR="00CF7FB2" w:rsidRDefault="00CF7FB2" w:rsidP="00A85EEC">
      <w:pPr>
        <w:rPr>
          <w:b/>
          <w:bCs/>
          <w:noProof/>
        </w:rPr>
      </w:pPr>
    </w:p>
    <w:p w14:paraId="4A6837E1" w14:textId="70C2C53B" w:rsidR="00CF7FB2" w:rsidRPr="00CF7FB2" w:rsidRDefault="00CF7FB2" w:rsidP="00A85EEC">
      <w:pPr>
        <w:rPr>
          <w:b/>
          <w:bCs/>
          <w:noProof/>
        </w:rPr>
      </w:pPr>
      <w:r>
        <w:rPr>
          <w:b/>
          <w:bCs/>
          <w:noProof/>
        </w:rPr>
        <w:t>Auteur(s) :</w:t>
      </w:r>
      <w:r w:rsidR="00F8029D">
        <w:rPr>
          <w:b/>
          <w:bCs/>
          <w:noProof/>
        </w:rPr>
        <w:t xml:space="preserve"> KURTZ COTTON</w:t>
      </w:r>
    </w:p>
    <w:p w14:paraId="4A31F8A6" w14:textId="77777777" w:rsidR="00CF7FB2" w:rsidRPr="00CF7FB2" w:rsidRDefault="00CF7FB2" w:rsidP="00A85EEC">
      <w:pPr>
        <w:rPr>
          <w:b/>
          <w:bCs/>
          <w:noProof/>
        </w:rPr>
      </w:pPr>
    </w:p>
    <w:p w14:paraId="7FB4BA99" w14:textId="77777777" w:rsidR="00CF7FB2" w:rsidRPr="00CF7FB2" w:rsidRDefault="00CF7FB2" w:rsidP="00A85EEC">
      <w:pPr>
        <w:rPr>
          <w:b/>
          <w:bCs/>
          <w:noProof/>
        </w:rPr>
      </w:pPr>
    </w:p>
    <w:p w14:paraId="291918E4" w14:textId="5672730E" w:rsidR="00CF7FB2" w:rsidRDefault="00CF7FB2" w:rsidP="00A85EEC">
      <w:pPr>
        <w:rPr>
          <w:b/>
          <w:bCs/>
          <w:noProof/>
          <w:color w:val="7030A0"/>
        </w:rPr>
        <w:sectPr w:rsidR="00CF7FB2" w:rsidSect="0086404C">
          <w:headerReference w:type="default" r:id="rId8"/>
          <w:footerReference w:type="default" r:id="rId9"/>
          <w:type w:val="continuous"/>
          <w:pgSz w:w="11906" w:h="16838"/>
          <w:pgMar w:top="709" w:right="424" w:bottom="851" w:left="1134" w:header="284" w:footer="427" w:gutter="0"/>
          <w:cols w:space="710"/>
          <w:titlePg/>
          <w:docGrid w:linePitch="299"/>
        </w:sectPr>
      </w:pPr>
    </w:p>
    <w:p w14:paraId="548505FD" w14:textId="77777777" w:rsidR="00CF7FB2" w:rsidRDefault="00CF7FB2" w:rsidP="00CF7FB2">
      <w:pPr>
        <w:shd w:val="clear" w:color="auto" w:fill="B3B3B3"/>
        <w:jc w:val="center"/>
        <w:rPr>
          <w:sz w:val="28"/>
          <w:szCs w:val="28"/>
          <w:shd w:val="clear" w:color="auto" w:fill="C0C0C0"/>
        </w:rPr>
      </w:pPr>
      <w:r>
        <w:rPr>
          <w:sz w:val="28"/>
          <w:szCs w:val="28"/>
          <w:shd w:val="clear" w:color="auto" w:fill="C0C0C0"/>
        </w:rPr>
        <w:lastRenderedPageBreak/>
        <w:t>Sommaire</w:t>
      </w:r>
    </w:p>
    <w:p w14:paraId="43C48C74" w14:textId="77777777" w:rsidR="00CF7FB2" w:rsidRDefault="00CF7FB2">
      <w:pPr>
        <w:pStyle w:val="TM1"/>
        <w:tabs>
          <w:tab w:val="left" w:pos="440"/>
          <w:tab w:val="right" w:leader="dot" w:pos="10905"/>
        </w:tabs>
      </w:pPr>
    </w:p>
    <w:p w14:paraId="6DCAA272" w14:textId="780C9F4C" w:rsidR="00A02ACC" w:rsidRDefault="00CF7FB2">
      <w:pPr>
        <w:pStyle w:val="TM1"/>
        <w:tabs>
          <w:tab w:val="left" w:pos="440"/>
          <w:tab w:val="right" w:leader="dot" w:pos="10905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r>
        <w:fldChar w:fldCharType="begin"/>
      </w:r>
      <w:r>
        <w:instrText xml:space="preserve"> TOC \o "1-9" \t "Titre 3;3;Titre 2;2;Titre 1;1" \h</w:instrText>
      </w:r>
      <w:r>
        <w:fldChar w:fldCharType="separate"/>
      </w:r>
      <w:hyperlink w:anchor="_Toc192581642" w:history="1">
        <w:r w:rsidR="00A02ACC" w:rsidRPr="001730CE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A02ACC"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14:ligatures w14:val="standardContextual"/>
          </w:rPr>
          <w:tab/>
        </w:r>
        <w:r w:rsidR="00A02ACC" w:rsidRPr="001730CE">
          <w:rPr>
            <w:rStyle w:val="Lienhypertexte"/>
            <w:noProof/>
          </w:rPr>
          <w:t>Schéma réseau et plan d’adressage</w:t>
        </w:r>
        <w:r w:rsidR="00A02ACC">
          <w:rPr>
            <w:noProof/>
          </w:rPr>
          <w:tab/>
        </w:r>
        <w:r w:rsidR="00A02ACC">
          <w:rPr>
            <w:noProof/>
          </w:rPr>
          <w:fldChar w:fldCharType="begin"/>
        </w:r>
        <w:r w:rsidR="00A02ACC">
          <w:rPr>
            <w:noProof/>
          </w:rPr>
          <w:instrText xml:space="preserve"> PAGEREF _Toc192581642 \h </w:instrText>
        </w:r>
        <w:r w:rsidR="00A02ACC">
          <w:rPr>
            <w:noProof/>
          </w:rPr>
        </w:r>
        <w:r w:rsidR="00A02ACC">
          <w:rPr>
            <w:noProof/>
          </w:rPr>
          <w:fldChar w:fldCharType="separate"/>
        </w:r>
        <w:r w:rsidR="00A02ACC">
          <w:rPr>
            <w:noProof/>
          </w:rPr>
          <w:t>3</w:t>
        </w:r>
        <w:r w:rsidR="00A02ACC">
          <w:rPr>
            <w:noProof/>
          </w:rPr>
          <w:fldChar w:fldCharType="end"/>
        </w:r>
      </w:hyperlink>
    </w:p>
    <w:p w14:paraId="11C6E129" w14:textId="6DC4D0E3" w:rsidR="00A02ACC" w:rsidRDefault="00A02ACC">
      <w:pPr>
        <w:pStyle w:val="TM1"/>
        <w:tabs>
          <w:tab w:val="left" w:pos="440"/>
          <w:tab w:val="right" w:leader="dot" w:pos="10905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92581643" w:history="1">
        <w:r w:rsidRPr="001730CE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14:ligatures w14:val="standardContextual"/>
          </w:rPr>
          <w:tab/>
        </w:r>
        <w:r w:rsidRPr="001730CE">
          <w:rPr>
            <w:rStyle w:val="Lienhypertexte"/>
            <w:noProof/>
          </w:rPr>
          <w:t>Procédure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_Toc192581643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5B88B2F" w14:textId="5F06A730" w:rsidR="00A02ACC" w:rsidRDefault="00A02ACC">
      <w:pPr>
        <w:pStyle w:val="TM1"/>
        <w:tabs>
          <w:tab w:val="left" w:pos="440"/>
          <w:tab w:val="right" w:leader="dot" w:pos="10905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92581644" w:history="1">
        <w:r w:rsidRPr="001730CE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14:ligatures w14:val="standardContextual"/>
          </w:rPr>
          <w:tab/>
        </w:r>
        <w:r w:rsidRPr="001730CE">
          <w:rPr>
            <w:rStyle w:val="Lienhypertexte"/>
            <w:noProof/>
          </w:rPr>
          <w:t>Tests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_Toc192581644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C6ED97C" w14:textId="63C040C5" w:rsidR="00E725DD" w:rsidRDefault="00CF7FB2" w:rsidP="00CF7FB2">
      <w:r>
        <w:fldChar w:fldCharType="end"/>
      </w:r>
    </w:p>
    <w:p w14:paraId="32E562BD" w14:textId="77777777" w:rsidR="00E725DD" w:rsidRDefault="00E725DD" w:rsidP="00E725DD"/>
    <w:p w14:paraId="043BE0BA" w14:textId="77777777" w:rsidR="00E725DD" w:rsidRDefault="00E725DD" w:rsidP="00E725DD"/>
    <w:p w14:paraId="60E9F5E6" w14:textId="77777777" w:rsidR="00E725DD" w:rsidRDefault="00E725DD" w:rsidP="00E725DD">
      <w:pPr>
        <w:sectPr w:rsidR="00E725DD" w:rsidSect="008D047B">
          <w:pgSz w:w="11906" w:h="16838"/>
          <w:pgMar w:top="993" w:right="424" w:bottom="851" w:left="567" w:header="284" w:footer="427" w:gutter="0"/>
          <w:cols w:space="710"/>
        </w:sectPr>
      </w:pPr>
    </w:p>
    <w:p w14:paraId="3F5BC385" w14:textId="572447A3" w:rsidR="00196627" w:rsidRDefault="00196627" w:rsidP="00196627">
      <w:pPr>
        <w:pStyle w:val="Titre1"/>
        <w:rPr>
          <w:color w:val="FF0000"/>
        </w:rPr>
      </w:pPr>
      <w:bookmarkStart w:id="4" w:name="_Toc192581642"/>
      <w:r w:rsidRPr="00196627">
        <w:rPr>
          <w:color w:val="FF0000"/>
        </w:rPr>
        <w:lastRenderedPageBreak/>
        <w:t>Schéma réseau</w:t>
      </w:r>
      <w:r>
        <w:rPr>
          <w:color w:val="FF0000"/>
        </w:rPr>
        <w:t xml:space="preserve"> et plan d’adressage</w:t>
      </w:r>
      <w:bookmarkEnd w:id="4"/>
    </w:p>
    <w:p w14:paraId="52179429" w14:textId="1A93A777" w:rsidR="00905B15" w:rsidRPr="00905B15" w:rsidRDefault="00905B15" w:rsidP="00905B15">
      <w:r>
        <w:rPr>
          <w:noProof/>
        </w:rPr>
        <w:drawing>
          <wp:inline distT="0" distB="0" distL="0" distR="0" wp14:anchorId="2D8C4AB6" wp14:editId="29B8FE62">
            <wp:extent cx="6931025" cy="3080385"/>
            <wp:effectExtent l="0" t="0" r="3175" b="5715"/>
            <wp:docPr id="1641117211" name="Image 1" descr="Une image contenant texte, capture d’écran, diagramm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17211" name="Image 1" descr="Une image contenant texte, capture d’écran, diagramme, conception&#10;&#10;Le contenu généré par l’IA peut êtr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864F" w14:textId="43841C5C" w:rsidR="00196627" w:rsidRDefault="00196627" w:rsidP="00196627">
      <w:pPr>
        <w:pStyle w:val="Titre1"/>
        <w:rPr>
          <w:color w:val="FF0000"/>
        </w:rPr>
      </w:pPr>
      <w:bookmarkStart w:id="5" w:name="_Toc192581643"/>
      <w:r w:rsidRPr="00196627">
        <w:rPr>
          <w:color w:val="FF0000"/>
        </w:rPr>
        <w:t>Procédure</w:t>
      </w:r>
      <w:bookmarkEnd w:id="5"/>
    </w:p>
    <w:p w14:paraId="5B63B199" w14:textId="77777777" w:rsidR="00196627" w:rsidRDefault="00196627" w:rsidP="00196627"/>
    <w:p w14:paraId="6836720A" w14:textId="2710C8C9" w:rsidR="002E0549" w:rsidRDefault="002E0549" w:rsidP="002E0549">
      <w:pPr>
        <w:pStyle w:val="Paragraphedeliste"/>
        <w:numPr>
          <w:ilvl w:val="0"/>
          <w:numId w:val="14"/>
        </w:numPr>
      </w:pPr>
      <w:r>
        <w:t>Après avoir changé le schéma réseau et avoir compris qu’il faut ajouter un 4</w:t>
      </w:r>
      <w:r w:rsidRPr="002E0549">
        <w:rPr>
          <w:vertAlign w:val="superscript"/>
        </w:rPr>
        <w:t>ème</w:t>
      </w:r>
      <w:r>
        <w:t xml:space="preserve"> VLAN, il faut configurer le switch CISCO en y ajoutant un 4</w:t>
      </w:r>
      <w:r w:rsidRPr="002E0549">
        <w:rPr>
          <w:vertAlign w:val="superscript"/>
        </w:rPr>
        <w:t>ème</w:t>
      </w:r>
      <w:r>
        <w:t xml:space="preserve"> VLAN nommé vlan40.</w:t>
      </w:r>
    </w:p>
    <w:p w14:paraId="396AB68B" w14:textId="07B476C6" w:rsidR="002E0549" w:rsidRDefault="002E0549" w:rsidP="002E0549">
      <w:pPr>
        <w:jc w:val="center"/>
      </w:pPr>
      <w:r>
        <w:rPr>
          <w:noProof/>
        </w:rPr>
        <w:drawing>
          <wp:inline distT="0" distB="0" distL="0" distR="0" wp14:anchorId="313D438E" wp14:editId="16555CD8">
            <wp:extent cx="5760720" cy="1762125"/>
            <wp:effectExtent l="0" t="0" r="0" b="0"/>
            <wp:docPr id="1090314951" name="Image 1" descr="Une image contenant texte, Police, nombr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14951" name="Image 1" descr="Une image contenant texte, Police, nombre, lign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DDB5" w14:textId="77777777" w:rsidR="002E0549" w:rsidRDefault="002E0549" w:rsidP="002E0549">
      <w:pPr>
        <w:jc w:val="center"/>
      </w:pPr>
    </w:p>
    <w:p w14:paraId="1C654A4D" w14:textId="293BC665" w:rsidR="002E0549" w:rsidRDefault="002E0549" w:rsidP="002E0549">
      <w:pPr>
        <w:pStyle w:val="Paragraphedeliste"/>
        <w:numPr>
          <w:ilvl w:val="0"/>
          <w:numId w:val="14"/>
        </w:numPr>
      </w:pPr>
      <w:r>
        <w:t xml:space="preserve">Ensuite il faut vérifier que les port 13 et 22 soient des ports </w:t>
      </w:r>
      <w:proofErr w:type="spellStart"/>
      <w:r>
        <w:t>trunk</w:t>
      </w:r>
      <w:proofErr w:type="spellEnd"/>
    </w:p>
    <w:p w14:paraId="699C00A1" w14:textId="03C002EB" w:rsidR="00337A7E" w:rsidRDefault="002E0549" w:rsidP="002E0549">
      <w:pPr>
        <w:jc w:val="center"/>
      </w:pPr>
      <w:r>
        <w:rPr>
          <w:noProof/>
        </w:rPr>
        <w:drawing>
          <wp:inline distT="0" distB="0" distL="0" distR="0" wp14:anchorId="01871A8F" wp14:editId="687C5918">
            <wp:extent cx="5761355" cy="920750"/>
            <wp:effectExtent l="0" t="0" r="0" b="0"/>
            <wp:docPr id="1087754341" name="Image 1" descr="Une image contenant texte, nombre, lign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54341" name="Image 1" descr="Une image contenant texte, nombre, ligne, capture d’écra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D4D4A3" w14:textId="77777777" w:rsidR="002E0549" w:rsidRDefault="002E0549" w:rsidP="002E0549">
      <w:pPr>
        <w:jc w:val="center"/>
      </w:pPr>
    </w:p>
    <w:p w14:paraId="6EB26BD5" w14:textId="1B719EA4" w:rsidR="002E0549" w:rsidRDefault="002E0549" w:rsidP="002E0549">
      <w:pPr>
        <w:jc w:val="center"/>
      </w:pPr>
    </w:p>
    <w:p w14:paraId="506EDEB7" w14:textId="77777777" w:rsidR="002E0549" w:rsidRDefault="002E0549" w:rsidP="002E0549">
      <w:pPr>
        <w:jc w:val="center"/>
      </w:pPr>
    </w:p>
    <w:p w14:paraId="14EBA4A8" w14:textId="77777777" w:rsidR="002E0549" w:rsidRDefault="002E0549" w:rsidP="002E0549">
      <w:pPr>
        <w:jc w:val="center"/>
      </w:pPr>
    </w:p>
    <w:p w14:paraId="57E9F485" w14:textId="77777777" w:rsidR="002E0549" w:rsidRDefault="002E0549" w:rsidP="002E0549">
      <w:pPr>
        <w:jc w:val="center"/>
      </w:pPr>
    </w:p>
    <w:p w14:paraId="1F7A4C77" w14:textId="77777777" w:rsidR="002E0549" w:rsidRDefault="002E0549" w:rsidP="002E0549">
      <w:pPr>
        <w:jc w:val="center"/>
      </w:pPr>
    </w:p>
    <w:p w14:paraId="33BBF7FA" w14:textId="77777777" w:rsidR="002E0549" w:rsidRDefault="002E0549" w:rsidP="002E0549">
      <w:pPr>
        <w:jc w:val="center"/>
      </w:pPr>
    </w:p>
    <w:p w14:paraId="202EF03A" w14:textId="77777777" w:rsidR="002E0549" w:rsidRDefault="002E0549" w:rsidP="002E0549">
      <w:pPr>
        <w:jc w:val="center"/>
      </w:pPr>
    </w:p>
    <w:p w14:paraId="1B480AD8" w14:textId="77777777" w:rsidR="002E0549" w:rsidRDefault="002E0549" w:rsidP="002E0549">
      <w:pPr>
        <w:jc w:val="center"/>
      </w:pPr>
    </w:p>
    <w:p w14:paraId="3D894B42" w14:textId="77777777" w:rsidR="002E0549" w:rsidRDefault="002E0549" w:rsidP="002E0549">
      <w:pPr>
        <w:jc w:val="center"/>
      </w:pPr>
    </w:p>
    <w:p w14:paraId="7251CA7F" w14:textId="77777777" w:rsidR="002E0549" w:rsidRDefault="002E0549" w:rsidP="002E0549">
      <w:pPr>
        <w:jc w:val="center"/>
      </w:pPr>
    </w:p>
    <w:p w14:paraId="0D6F4996" w14:textId="77777777" w:rsidR="002E0549" w:rsidRDefault="002E0549" w:rsidP="002E0549">
      <w:pPr>
        <w:jc w:val="center"/>
      </w:pPr>
    </w:p>
    <w:p w14:paraId="5B658BD8" w14:textId="77777777" w:rsidR="002E0549" w:rsidRDefault="002E0549" w:rsidP="002E0549">
      <w:pPr>
        <w:jc w:val="center"/>
      </w:pPr>
    </w:p>
    <w:p w14:paraId="319A7C32" w14:textId="77777777" w:rsidR="002E0549" w:rsidRDefault="002E0549" w:rsidP="002E0549">
      <w:pPr>
        <w:pStyle w:val="Paragraphedeliste"/>
        <w:numPr>
          <w:ilvl w:val="0"/>
          <w:numId w:val="14"/>
        </w:numPr>
      </w:pPr>
      <w:r>
        <w:t>Nous ajoutons le 4</w:t>
      </w:r>
      <w:r w:rsidRPr="002E0549">
        <w:rPr>
          <w:vertAlign w:val="superscript"/>
        </w:rPr>
        <w:t>ème</w:t>
      </w:r>
      <w:r>
        <w:t xml:space="preserve"> VLAN dans le Stormshield </w:t>
      </w:r>
    </w:p>
    <w:p w14:paraId="0969C2F8" w14:textId="66464A3A" w:rsidR="002E0549" w:rsidRDefault="002E0549" w:rsidP="002E0549">
      <w:pPr>
        <w:pStyle w:val="Paragraphedeliste"/>
        <w:ind w:left="720"/>
        <w:jc w:val="center"/>
      </w:pPr>
      <w:r>
        <w:rPr>
          <w:noProof/>
        </w:rPr>
        <w:drawing>
          <wp:inline distT="0" distB="0" distL="0" distR="0" wp14:anchorId="25D41489" wp14:editId="54249426">
            <wp:extent cx="4943475" cy="3152775"/>
            <wp:effectExtent l="0" t="0" r="9525" b="9525"/>
            <wp:docPr id="1103666615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66615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AD7D" w14:textId="77777777" w:rsidR="002E0549" w:rsidRDefault="002E0549" w:rsidP="002E0549">
      <w:pPr>
        <w:pStyle w:val="Paragraphedeliste"/>
        <w:ind w:left="720"/>
      </w:pPr>
    </w:p>
    <w:p w14:paraId="26988543" w14:textId="550AF48F" w:rsidR="002E0549" w:rsidRDefault="002E0549" w:rsidP="002E0549">
      <w:pPr>
        <w:pStyle w:val="Paragraphedeliste"/>
        <w:numPr>
          <w:ilvl w:val="0"/>
          <w:numId w:val="14"/>
        </w:numPr>
      </w:pPr>
      <w:r>
        <w:t>Nous le configurons avec l’adresse et en le mettant dans « in »</w:t>
      </w:r>
    </w:p>
    <w:p w14:paraId="1BCA765E" w14:textId="77777777" w:rsidR="002E0549" w:rsidRDefault="002E0549" w:rsidP="002E0549">
      <w:pPr>
        <w:pStyle w:val="Paragraphedeliste"/>
        <w:ind w:left="720"/>
      </w:pPr>
    </w:p>
    <w:p w14:paraId="75B56CBE" w14:textId="696734A5" w:rsidR="002E0549" w:rsidRDefault="002E0549" w:rsidP="002E0549">
      <w:pPr>
        <w:jc w:val="center"/>
      </w:pPr>
      <w:r>
        <w:rPr>
          <w:noProof/>
        </w:rPr>
        <w:drawing>
          <wp:inline distT="0" distB="0" distL="0" distR="0" wp14:anchorId="375B9142" wp14:editId="4EE0595B">
            <wp:extent cx="5760720" cy="1052195"/>
            <wp:effectExtent l="0" t="0" r="0" b="0"/>
            <wp:docPr id="991918416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18416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BC12" w14:textId="77777777" w:rsidR="002E0549" w:rsidRDefault="002E0549" w:rsidP="002E0549">
      <w:pPr>
        <w:jc w:val="center"/>
      </w:pPr>
    </w:p>
    <w:p w14:paraId="2155FB0D" w14:textId="66B72830" w:rsidR="002E0549" w:rsidRDefault="002E0549" w:rsidP="002E0549">
      <w:pPr>
        <w:pStyle w:val="Paragraphedeliste"/>
        <w:numPr>
          <w:ilvl w:val="0"/>
          <w:numId w:val="14"/>
        </w:numPr>
      </w:pPr>
      <w:r>
        <w:t xml:space="preserve">Ensuite dans le Stormshield et les politiques de sécurité, nous ajoutons </w:t>
      </w:r>
      <w:r w:rsidR="00FB7884">
        <w:t>4</w:t>
      </w:r>
      <w:r>
        <w:t xml:space="preserve"> règles sans </w:t>
      </w:r>
      <w:r w:rsidR="00CC5501">
        <w:t>oublier de créer un objet réseau NAS.</w:t>
      </w:r>
    </w:p>
    <w:p w14:paraId="100CEDCF" w14:textId="713D167B" w:rsidR="00CC5501" w:rsidRDefault="00CC5501" w:rsidP="00CC5501">
      <w:pPr>
        <w:jc w:val="center"/>
      </w:pPr>
      <w:r>
        <w:rPr>
          <w:noProof/>
        </w:rPr>
        <w:drawing>
          <wp:inline distT="0" distB="0" distL="0" distR="0" wp14:anchorId="4F9465EB" wp14:editId="0B16BE51">
            <wp:extent cx="3981450" cy="2276475"/>
            <wp:effectExtent l="0" t="0" r="0" b="9525"/>
            <wp:docPr id="2017336019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36019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B908" w14:textId="77777777" w:rsidR="000772EC" w:rsidRDefault="000772EC" w:rsidP="00CC5501">
      <w:pPr>
        <w:jc w:val="center"/>
      </w:pPr>
    </w:p>
    <w:p w14:paraId="76F69280" w14:textId="6C5F231F" w:rsidR="000772EC" w:rsidRDefault="000772EC" w:rsidP="00CC5501">
      <w:pPr>
        <w:jc w:val="center"/>
      </w:pPr>
      <w:r>
        <w:rPr>
          <w:noProof/>
        </w:rPr>
        <w:drawing>
          <wp:inline distT="0" distB="0" distL="0" distR="0" wp14:anchorId="18D34863" wp14:editId="7C8CB5A2">
            <wp:extent cx="5267325" cy="180975"/>
            <wp:effectExtent l="0" t="0" r="9525" b="9525"/>
            <wp:docPr id="3883812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812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068D" w14:textId="77777777" w:rsidR="002E0549" w:rsidRDefault="002E0549" w:rsidP="002E0549">
      <w:pPr>
        <w:pStyle w:val="Paragraphedeliste"/>
        <w:ind w:left="720"/>
      </w:pPr>
    </w:p>
    <w:p w14:paraId="03A3BECF" w14:textId="021412FA" w:rsidR="002E0549" w:rsidRDefault="002E0549" w:rsidP="002E0549">
      <w:pPr>
        <w:jc w:val="center"/>
      </w:pPr>
      <w:r w:rsidRPr="002F3697">
        <w:rPr>
          <w:noProof/>
        </w:rPr>
        <w:drawing>
          <wp:inline distT="0" distB="0" distL="0" distR="0" wp14:anchorId="5728C1C8" wp14:editId="519F0201">
            <wp:extent cx="5486400" cy="971550"/>
            <wp:effectExtent l="0" t="0" r="0" b="0"/>
            <wp:docPr id="883439738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39738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98C6" w14:textId="77777777" w:rsidR="002E0549" w:rsidRDefault="002E0549" w:rsidP="002E0549">
      <w:pPr>
        <w:jc w:val="center"/>
      </w:pPr>
    </w:p>
    <w:p w14:paraId="6209E990" w14:textId="77777777" w:rsidR="002E0549" w:rsidRDefault="002E0549" w:rsidP="002E0549">
      <w:pPr>
        <w:jc w:val="center"/>
      </w:pPr>
    </w:p>
    <w:p w14:paraId="34CC8FCE" w14:textId="35E58D8D" w:rsidR="002E0549" w:rsidRDefault="00263607" w:rsidP="002E0549">
      <w:pPr>
        <w:pStyle w:val="Paragraphedeliste"/>
        <w:numPr>
          <w:ilvl w:val="0"/>
          <w:numId w:val="14"/>
        </w:numPr>
      </w:pPr>
      <w:r>
        <w:t>Créer une VM Windows Server afin d’y installer le serveur de sauvegarde sans oublier de changer les paramètres IP de cette VM</w:t>
      </w:r>
    </w:p>
    <w:p w14:paraId="7B6EE47A" w14:textId="5347049A" w:rsidR="00263607" w:rsidRDefault="00263607" w:rsidP="00263607">
      <w:pPr>
        <w:jc w:val="center"/>
      </w:pPr>
      <w:r w:rsidRPr="00CD46EB">
        <w:rPr>
          <w:noProof/>
        </w:rPr>
        <w:drawing>
          <wp:inline distT="0" distB="0" distL="0" distR="0" wp14:anchorId="66886C0C" wp14:editId="1AA5FBFA">
            <wp:extent cx="3200400" cy="3581400"/>
            <wp:effectExtent l="0" t="0" r="0" b="0"/>
            <wp:docPr id="216608303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08303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8155" w14:textId="77777777" w:rsidR="00A02ACC" w:rsidRDefault="00A02ACC" w:rsidP="00263607">
      <w:pPr>
        <w:jc w:val="center"/>
      </w:pPr>
    </w:p>
    <w:p w14:paraId="16672618" w14:textId="2E0599C0" w:rsidR="00A02ACC" w:rsidRDefault="00A02ACC" w:rsidP="00A02ACC">
      <w:pPr>
        <w:pStyle w:val="Paragraphedeliste"/>
        <w:numPr>
          <w:ilvl w:val="0"/>
          <w:numId w:val="14"/>
        </w:numPr>
      </w:pPr>
      <w:r>
        <w:t xml:space="preserve">Ensuite, sur cette VM, nous installons Veeam Backup &amp; </w:t>
      </w:r>
      <w:proofErr w:type="spellStart"/>
      <w:r>
        <w:t>Replication</w:t>
      </w:r>
      <w:proofErr w:type="spellEnd"/>
      <w:r w:rsidRPr="00516C1C">
        <w:rPr>
          <w:noProof/>
        </w:rPr>
        <w:drawing>
          <wp:inline distT="0" distB="0" distL="0" distR="0" wp14:anchorId="25096520" wp14:editId="74793FC3">
            <wp:extent cx="5760720" cy="1534795"/>
            <wp:effectExtent l="0" t="0" r="0" b="0"/>
            <wp:docPr id="2079531551" name="Image 1" descr="Une image contenant texte, Police, blanc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31551" name="Image 1" descr="Une image contenant texte, Police, blanc, capture d’écran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A551" w14:textId="77777777" w:rsidR="00A02ACC" w:rsidRDefault="00A02ACC" w:rsidP="00A02ACC"/>
    <w:p w14:paraId="5DF44608" w14:textId="77777777" w:rsidR="00A02ACC" w:rsidRDefault="00A02ACC" w:rsidP="00A02ACC"/>
    <w:p w14:paraId="5EE31C42" w14:textId="50E3941C" w:rsidR="00A02ACC" w:rsidRDefault="00A02ACC" w:rsidP="00A02ACC">
      <w:pPr>
        <w:tabs>
          <w:tab w:val="left" w:pos="7853"/>
        </w:tabs>
      </w:pPr>
      <w:r>
        <w:tab/>
      </w:r>
    </w:p>
    <w:p w14:paraId="6DFF11F8" w14:textId="77777777" w:rsidR="00A02ACC" w:rsidRDefault="00A02ACC" w:rsidP="00A02ACC">
      <w:pPr>
        <w:tabs>
          <w:tab w:val="left" w:pos="7853"/>
        </w:tabs>
      </w:pPr>
    </w:p>
    <w:p w14:paraId="4AE5EA5A" w14:textId="77777777" w:rsidR="00A02ACC" w:rsidRDefault="00A02ACC" w:rsidP="00A02ACC">
      <w:pPr>
        <w:tabs>
          <w:tab w:val="left" w:pos="7853"/>
        </w:tabs>
      </w:pPr>
    </w:p>
    <w:p w14:paraId="007DBD45" w14:textId="77777777" w:rsidR="00A02ACC" w:rsidRDefault="00A02ACC" w:rsidP="00A02ACC">
      <w:pPr>
        <w:tabs>
          <w:tab w:val="left" w:pos="7853"/>
        </w:tabs>
      </w:pPr>
    </w:p>
    <w:p w14:paraId="19979DA7" w14:textId="77777777" w:rsidR="00A02ACC" w:rsidRDefault="00A02ACC" w:rsidP="00A02ACC">
      <w:pPr>
        <w:tabs>
          <w:tab w:val="left" w:pos="7853"/>
        </w:tabs>
      </w:pPr>
    </w:p>
    <w:p w14:paraId="3DA099BB" w14:textId="77777777" w:rsidR="00A02ACC" w:rsidRDefault="00A02ACC" w:rsidP="00A02ACC">
      <w:pPr>
        <w:tabs>
          <w:tab w:val="left" w:pos="7853"/>
        </w:tabs>
      </w:pPr>
    </w:p>
    <w:p w14:paraId="2597DCB0" w14:textId="77777777" w:rsidR="00A02ACC" w:rsidRDefault="00A02ACC" w:rsidP="00A02ACC">
      <w:pPr>
        <w:tabs>
          <w:tab w:val="left" w:pos="7853"/>
        </w:tabs>
      </w:pPr>
    </w:p>
    <w:p w14:paraId="0FFE1B2D" w14:textId="77777777" w:rsidR="00A02ACC" w:rsidRDefault="00A02ACC" w:rsidP="00A02ACC">
      <w:pPr>
        <w:tabs>
          <w:tab w:val="left" w:pos="7853"/>
        </w:tabs>
      </w:pPr>
    </w:p>
    <w:p w14:paraId="224966C2" w14:textId="77777777" w:rsidR="00A02ACC" w:rsidRDefault="00A02ACC" w:rsidP="00A02ACC">
      <w:pPr>
        <w:tabs>
          <w:tab w:val="left" w:pos="7853"/>
        </w:tabs>
      </w:pPr>
    </w:p>
    <w:p w14:paraId="62C486B9" w14:textId="77777777" w:rsidR="00A02ACC" w:rsidRDefault="00A02ACC" w:rsidP="00A02ACC">
      <w:pPr>
        <w:tabs>
          <w:tab w:val="left" w:pos="7853"/>
        </w:tabs>
      </w:pPr>
    </w:p>
    <w:p w14:paraId="20B3032A" w14:textId="77777777" w:rsidR="00A02ACC" w:rsidRDefault="00A02ACC" w:rsidP="00A02ACC">
      <w:pPr>
        <w:tabs>
          <w:tab w:val="left" w:pos="7853"/>
        </w:tabs>
      </w:pPr>
    </w:p>
    <w:p w14:paraId="58E0386E" w14:textId="77777777" w:rsidR="00A02ACC" w:rsidRDefault="00A02ACC" w:rsidP="00A02ACC">
      <w:pPr>
        <w:tabs>
          <w:tab w:val="left" w:pos="7853"/>
        </w:tabs>
      </w:pPr>
    </w:p>
    <w:p w14:paraId="68B2E4B2" w14:textId="77777777" w:rsidR="00A02ACC" w:rsidRDefault="00A02ACC" w:rsidP="00A02ACC">
      <w:pPr>
        <w:tabs>
          <w:tab w:val="left" w:pos="7853"/>
        </w:tabs>
      </w:pPr>
    </w:p>
    <w:p w14:paraId="3AC1062C" w14:textId="77777777" w:rsidR="00A02ACC" w:rsidRDefault="00A02ACC" w:rsidP="00A02ACC">
      <w:pPr>
        <w:tabs>
          <w:tab w:val="left" w:pos="7853"/>
        </w:tabs>
      </w:pPr>
    </w:p>
    <w:p w14:paraId="6F7744E9" w14:textId="77777777" w:rsidR="00A02ACC" w:rsidRDefault="00A02ACC" w:rsidP="00A02ACC">
      <w:pPr>
        <w:tabs>
          <w:tab w:val="left" w:pos="7853"/>
        </w:tabs>
      </w:pPr>
    </w:p>
    <w:p w14:paraId="66E095E6" w14:textId="77777777" w:rsidR="00A02ACC" w:rsidRDefault="00A02ACC" w:rsidP="00A02ACC"/>
    <w:p w14:paraId="0DF7C76A" w14:textId="77777777" w:rsidR="00A02ACC" w:rsidRDefault="00A02ACC" w:rsidP="00A02ACC"/>
    <w:p w14:paraId="68460438" w14:textId="58888D31" w:rsidR="00A02ACC" w:rsidRDefault="00A02ACC" w:rsidP="00A02ACC">
      <w:pPr>
        <w:pStyle w:val="Paragraphedeliste"/>
        <w:numPr>
          <w:ilvl w:val="0"/>
          <w:numId w:val="14"/>
        </w:numPr>
      </w:pPr>
      <w:r>
        <w:lastRenderedPageBreak/>
        <w:t xml:space="preserve">Ensuite, nous accédons au NAS à l’adresse 172.17.50.214 puis il faut créer un répertoire partagé au nom de « NAS1 », puis intégrer un utilisateur </w:t>
      </w:r>
      <w:proofErr w:type="spellStart"/>
      <w:r>
        <w:t>user_sauvegarde</w:t>
      </w:r>
      <w:proofErr w:type="spellEnd"/>
      <w:r>
        <w:t xml:space="preserve"> / sauvegarde et lui donner les bons droits</w:t>
      </w:r>
    </w:p>
    <w:p w14:paraId="1FFEF007" w14:textId="77777777" w:rsidR="00A02ACC" w:rsidRDefault="00A02ACC" w:rsidP="00A02ACC"/>
    <w:p w14:paraId="66E2B400" w14:textId="6677094C" w:rsidR="00A02ACC" w:rsidRDefault="00A02ACC" w:rsidP="00A02ACC">
      <w:pPr>
        <w:pStyle w:val="Paragraphedeliste"/>
        <w:numPr>
          <w:ilvl w:val="0"/>
          <w:numId w:val="14"/>
        </w:numPr>
      </w:pPr>
      <w:r>
        <w:t>Nous créons ensuite un « backup repository » sur le VEEAM, puis nous y ajoutons le dossier partagé crée auparavant et également l’utilisateur.</w:t>
      </w:r>
    </w:p>
    <w:p w14:paraId="0A2933EF" w14:textId="77777777" w:rsidR="00A02ACC" w:rsidRDefault="00A02ACC" w:rsidP="00A02ACC">
      <w:pPr>
        <w:pStyle w:val="Paragraphedeliste"/>
      </w:pPr>
    </w:p>
    <w:p w14:paraId="33D84058" w14:textId="185BD76D" w:rsidR="00A02ACC" w:rsidRDefault="00A02ACC" w:rsidP="00A02ACC">
      <w:r>
        <w:rPr>
          <w:noProof/>
        </w:rPr>
        <w:drawing>
          <wp:inline distT="0" distB="0" distL="0" distR="0" wp14:anchorId="16642A4C" wp14:editId="1BB753D8">
            <wp:extent cx="5760720" cy="4097020"/>
            <wp:effectExtent l="0" t="0" r="0" b="0"/>
            <wp:docPr id="690174746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74746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4F72" w14:textId="77777777" w:rsidR="00A02ACC" w:rsidRDefault="00A02ACC" w:rsidP="00A02ACC"/>
    <w:p w14:paraId="33FE90CA" w14:textId="48056601" w:rsidR="00A02ACC" w:rsidRDefault="00A02ACC" w:rsidP="00A02ACC">
      <w:r w:rsidRPr="00FF1D24">
        <w:rPr>
          <w:noProof/>
        </w:rPr>
        <w:drawing>
          <wp:inline distT="0" distB="0" distL="0" distR="0" wp14:anchorId="12271F4A" wp14:editId="01E81515">
            <wp:extent cx="5760720" cy="4077970"/>
            <wp:effectExtent l="0" t="0" r="0" b="0"/>
            <wp:docPr id="802885118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85118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608A" w14:textId="77777777" w:rsidR="00A02ACC" w:rsidRDefault="00A02ACC" w:rsidP="00A02ACC"/>
    <w:p w14:paraId="7FB0C633" w14:textId="77777777" w:rsidR="00A02ACC" w:rsidRDefault="00A02ACC" w:rsidP="00A02ACC"/>
    <w:p w14:paraId="64B01D40" w14:textId="77777777" w:rsidR="00120BAF" w:rsidRDefault="00120BAF" w:rsidP="00120BAF"/>
    <w:p w14:paraId="27F3ACF7" w14:textId="31A158AF" w:rsidR="00337A7E" w:rsidRDefault="00337A7E" w:rsidP="00337A7E">
      <w:pPr>
        <w:pStyle w:val="Titre1"/>
        <w:rPr>
          <w:color w:val="FF0000"/>
        </w:rPr>
      </w:pPr>
      <w:bookmarkStart w:id="6" w:name="_Toc192581644"/>
      <w:r>
        <w:rPr>
          <w:color w:val="FF0000"/>
        </w:rPr>
        <w:t>Tests</w:t>
      </w:r>
      <w:bookmarkEnd w:id="6"/>
    </w:p>
    <w:p w14:paraId="4A3F40EB" w14:textId="77777777" w:rsidR="00337A7E" w:rsidRDefault="00337A7E" w:rsidP="00337A7E"/>
    <w:p w14:paraId="77AA5242" w14:textId="2C3603D8" w:rsidR="00337A7E" w:rsidRDefault="00337A7E" w:rsidP="00337A7E">
      <w:r>
        <w:t>Captures d’écran avec au moins une phrase d’explication à chaque image pour montrer les tests qui permettent de valider la solution mise en place.</w:t>
      </w:r>
    </w:p>
    <w:p w14:paraId="02DD2DBD" w14:textId="77777777" w:rsidR="00337A7E" w:rsidRDefault="00337A7E" w:rsidP="00337A7E"/>
    <w:p w14:paraId="100E4CED" w14:textId="77777777" w:rsidR="00337A7E" w:rsidRPr="00196627" w:rsidRDefault="00337A7E" w:rsidP="00196627"/>
    <w:sectPr w:rsidR="00337A7E" w:rsidRPr="00196627" w:rsidSect="004D25B4">
      <w:pgSz w:w="11906" w:h="16838"/>
      <w:pgMar w:top="709" w:right="424" w:bottom="851" w:left="567" w:header="284" w:footer="427" w:gutter="0"/>
      <w:cols w:space="7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36BB5" w14:textId="77777777" w:rsidR="00635301" w:rsidRDefault="00635301">
      <w:r>
        <w:separator/>
      </w:r>
    </w:p>
    <w:p w14:paraId="7467AE55" w14:textId="77777777" w:rsidR="00635301" w:rsidRDefault="00635301"/>
  </w:endnote>
  <w:endnote w:type="continuationSeparator" w:id="0">
    <w:p w14:paraId="048C8A0A" w14:textId="77777777" w:rsidR="00635301" w:rsidRDefault="00635301">
      <w:r>
        <w:continuationSeparator/>
      </w:r>
    </w:p>
    <w:p w14:paraId="1E9843F4" w14:textId="77777777" w:rsidR="00635301" w:rsidRDefault="006353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0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4D44C" w14:textId="33133B77" w:rsidR="00FF4CA2" w:rsidRDefault="00FF4CA2" w:rsidP="00994E7C">
    <w:pPr>
      <w:pStyle w:val="Pieddepage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t xml:space="preserve"> sur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1A348" w14:textId="77777777" w:rsidR="00635301" w:rsidRDefault="00635301">
      <w:r>
        <w:separator/>
      </w:r>
    </w:p>
    <w:p w14:paraId="33A1CFFB" w14:textId="77777777" w:rsidR="00635301" w:rsidRDefault="00635301"/>
  </w:footnote>
  <w:footnote w:type="continuationSeparator" w:id="0">
    <w:p w14:paraId="6B69F429" w14:textId="77777777" w:rsidR="00635301" w:rsidRDefault="00635301">
      <w:r>
        <w:continuationSeparator/>
      </w:r>
    </w:p>
    <w:p w14:paraId="5AC8ACC6" w14:textId="77777777" w:rsidR="00635301" w:rsidRDefault="006353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98FC7" w14:textId="77777777" w:rsidR="00263607" w:rsidRDefault="00263607" w:rsidP="0086404C">
    <w:pPr>
      <w:pStyle w:val="En-tte"/>
    </w:pPr>
    <w:r>
      <w:t>KURTZ Valentin</w:t>
    </w:r>
  </w:p>
  <w:p w14:paraId="7ED502F5" w14:textId="5F2D5A37" w:rsidR="00001219" w:rsidRPr="00CF7FB2" w:rsidRDefault="00263607" w:rsidP="0086404C">
    <w:pPr>
      <w:pStyle w:val="En-tte"/>
    </w:pPr>
    <w:r>
      <w:t>COTTON Matteo</w:t>
    </w:r>
    <w:r w:rsidR="00001219" w:rsidRPr="00CF7FB2">
      <w:tab/>
    </w:r>
    <w:r w:rsidR="00001219" w:rsidRPr="00CF7FB2">
      <w:tab/>
    </w:r>
    <w:r w:rsidR="0086404C">
      <w:tab/>
    </w:r>
    <w:r w:rsidR="00001219" w:rsidRPr="00CF7FB2">
      <w:t>BTS SIO 2</w:t>
    </w:r>
    <w:r w:rsidR="00CF7FB2" w:rsidRPr="00CF7FB2">
      <w:t xml:space="preserve"> SISR</w:t>
    </w:r>
  </w:p>
  <w:p w14:paraId="5F88531B" w14:textId="18A3418A" w:rsidR="00CF7FB2" w:rsidRDefault="00CF7FB2">
    <w:pPr>
      <w:pStyle w:val="En-tte"/>
    </w:pPr>
    <w:r w:rsidRPr="00CF7FB2">
      <w:tab/>
    </w:r>
    <w:r w:rsidR="0086404C">
      <w:tab/>
    </w:r>
    <w:r w:rsidR="0086404C">
      <w:tab/>
      <w:t>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5760" w:firstLine="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6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7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9" w15:restartNumberingAfterBreak="0">
    <w:nsid w:val="00A618CB"/>
    <w:multiLevelType w:val="hybridMultilevel"/>
    <w:tmpl w:val="74205E24"/>
    <w:lvl w:ilvl="0" w:tplc="BA04B8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F70B8"/>
    <w:multiLevelType w:val="multilevel"/>
    <w:tmpl w:val="D92A9F3E"/>
    <w:styleLink w:val="PucecertaTAF"/>
    <w:lvl w:ilvl="0">
      <w:start w:val="1"/>
      <w:numFmt w:val="decimal"/>
      <w:lvlText w:val="Travail à faire %1"/>
      <w:lvlJc w:val="left"/>
      <w:pPr>
        <w:ind w:left="2098" w:hanging="2098"/>
      </w:pPr>
      <w:rPr>
        <w:b/>
        <w:i w:val="0"/>
        <w:sz w:val="24"/>
        <w:szCs w:val="24"/>
      </w:rPr>
    </w:lvl>
    <w:lvl w:ilvl="1">
      <w:start w:val="1"/>
      <w:numFmt w:val="decimal"/>
      <w:lvlText w:val="Q%2."/>
      <w:lvlJc w:val="left"/>
      <w:pPr>
        <w:ind w:left="850" w:hanging="487"/>
      </w:pPr>
      <w:rPr>
        <w:b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1EFB4593"/>
    <w:multiLevelType w:val="hybridMultilevel"/>
    <w:tmpl w:val="EF7E448C"/>
    <w:lvl w:ilvl="0" w:tplc="403EF0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95385"/>
    <w:multiLevelType w:val="hybridMultilevel"/>
    <w:tmpl w:val="9AF40A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C21F0"/>
    <w:multiLevelType w:val="hybridMultilevel"/>
    <w:tmpl w:val="547201E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9570B"/>
    <w:multiLevelType w:val="hybridMultilevel"/>
    <w:tmpl w:val="070CDB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52FBB"/>
    <w:multiLevelType w:val="hybridMultilevel"/>
    <w:tmpl w:val="A9C6C28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73692"/>
    <w:multiLevelType w:val="hybridMultilevel"/>
    <w:tmpl w:val="B6E872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27D47"/>
    <w:multiLevelType w:val="multilevel"/>
    <w:tmpl w:val="9E8AC06C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asciiTheme="minorHAnsi" w:hAnsiTheme="minorHAnsi" w:cstheme="minorHAnsi" w:hint="default"/>
        <w:sz w:val="28"/>
        <w:szCs w:val="22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B5A120B"/>
    <w:multiLevelType w:val="hybridMultilevel"/>
    <w:tmpl w:val="B2A87F2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0622FE"/>
    <w:multiLevelType w:val="hybridMultilevel"/>
    <w:tmpl w:val="609A6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2A20E4"/>
    <w:multiLevelType w:val="hybridMultilevel"/>
    <w:tmpl w:val="E9DC5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6F72E0"/>
    <w:multiLevelType w:val="hybridMultilevel"/>
    <w:tmpl w:val="ABB25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D700BA"/>
    <w:multiLevelType w:val="hybridMultilevel"/>
    <w:tmpl w:val="22B4BF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177473">
    <w:abstractNumId w:val="17"/>
  </w:num>
  <w:num w:numId="2" w16cid:durableId="2058627068">
    <w:abstractNumId w:val="13"/>
  </w:num>
  <w:num w:numId="3" w16cid:durableId="1154447931">
    <w:abstractNumId w:val="22"/>
  </w:num>
  <w:num w:numId="4" w16cid:durableId="529687936">
    <w:abstractNumId w:val="20"/>
  </w:num>
  <w:num w:numId="5" w16cid:durableId="774864017">
    <w:abstractNumId w:val="12"/>
  </w:num>
  <w:num w:numId="6" w16cid:durableId="1242329598">
    <w:abstractNumId w:val="15"/>
  </w:num>
  <w:num w:numId="7" w16cid:durableId="117335238">
    <w:abstractNumId w:val="21"/>
  </w:num>
  <w:num w:numId="8" w16cid:durableId="363940274">
    <w:abstractNumId w:val="10"/>
  </w:num>
  <w:num w:numId="9" w16cid:durableId="151600318">
    <w:abstractNumId w:val="16"/>
  </w:num>
  <w:num w:numId="10" w16cid:durableId="1703245132">
    <w:abstractNumId w:val="11"/>
  </w:num>
  <w:num w:numId="11" w16cid:durableId="578101012">
    <w:abstractNumId w:val="9"/>
  </w:num>
  <w:num w:numId="12" w16cid:durableId="545724143">
    <w:abstractNumId w:val="18"/>
  </w:num>
  <w:num w:numId="13" w16cid:durableId="164129343">
    <w:abstractNumId w:val="19"/>
  </w:num>
  <w:num w:numId="14" w16cid:durableId="1503472692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68"/>
    <w:rsid w:val="00000B67"/>
    <w:rsid w:val="00001219"/>
    <w:rsid w:val="000026AC"/>
    <w:rsid w:val="00003748"/>
    <w:rsid w:val="000039B7"/>
    <w:rsid w:val="0000538E"/>
    <w:rsid w:val="000053D1"/>
    <w:rsid w:val="000054D0"/>
    <w:rsid w:val="000057CE"/>
    <w:rsid w:val="00005A21"/>
    <w:rsid w:val="00006040"/>
    <w:rsid w:val="00006167"/>
    <w:rsid w:val="00007A47"/>
    <w:rsid w:val="000100A0"/>
    <w:rsid w:val="000122D8"/>
    <w:rsid w:val="0001279C"/>
    <w:rsid w:val="000131B0"/>
    <w:rsid w:val="000132DE"/>
    <w:rsid w:val="00014060"/>
    <w:rsid w:val="00014A0E"/>
    <w:rsid w:val="000152AA"/>
    <w:rsid w:val="0001539F"/>
    <w:rsid w:val="00015F39"/>
    <w:rsid w:val="0001701C"/>
    <w:rsid w:val="00020EA8"/>
    <w:rsid w:val="000210FC"/>
    <w:rsid w:val="0002134E"/>
    <w:rsid w:val="0002365D"/>
    <w:rsid w:val="00023F71"/>
    <w:rsid w:val="00024435"/>
    <w:rsid w:val="0002468F"/>
    <w:rsid w:val="00024E90"/>
    <w:rsid w:val="00025050"/>
    <w:rsid w:val="00025B0D"/>
    <w:rsid w:val="00026B0D"/>
    <w:rsid w:val="00027DDD"/>
    <w:rsid w:val="00033E04"/>
    <w:rsid w:val="00034009"/>
    <w:rsid w:val="00034D8F"/>
    <w:rsid w:val="0003560A"/>
    <w:rsid w:val="000358CA"/>
    <w:rsid w:val="000368CD"/>
    <w:rsid w:val="00037368"/>
    <w:rsid w:val="0004015D"/>
    <w:rsid w:val="00040B4D"/>
    <w:rsid w:val="00041600"/>
    <w:rsid w:val="00041F30"/>
    <w:rsid w:val="000435D2"/>
    <w:rsid w:val="000437FC"/>
    <w:rsid w:val="000448ED"/>
    <w:rsid w:val="0004522F"/>
    <w:rsid w:val="0004563E"/>
    <w:rsid w:val="00046636"/>
    <w:rsid w:val="00047B61"/>
    <w:rsid w:val="000500F8"/>
    <w:rsid w:val="00050504"/>
    <w:rsid w:val="00050595"/>
    <w:rsid w:val="00050884"/>
    <w:rsid w:val="00052DD7"/>
    <w:rsid w:val="0005302C"/>
    <w:rsid w:val="00053D5D"/>
    <w:rsid w:val="00054C9E"/>
    <w:rsid w:val="000550F2"/>
    <w:rsid w:val="000564D7"/>
    <w:rsid w:val="00056C4A"/>
    <w:rsid w:val="0006015D"/>
    <w:rsid w:val="00060EFB"/>
    <w:rsid w:val="000611CC"/>
    <w:rsid w:val="00061543"/>
    <w:rsid w:val="00063882"/>
    <w:rsid w:val="00064170"/>
    <w:rsid w:val="00064359"/>
    <w:rsid w:val="00064CBA"/>
    <w:rsid w:val="00065A1F"/>
    <w:rsid w:val="00066886"/>
    <w:rsid w:val="0006707F"/>
    <w:rsid w:val="000671E9"/>
    <w:rsid w:val="000672FF"/>
    <w:rsid w:val="000707BA"/>
    <w:rsid w:val="0007213E"/>
    <w:rsid w:val="00072BE0"/>
    <w:rsid w:val="000733A7"/>
    <w:rsid w:val="0007391A"/>
    <w:rsid w:val="00073D99"/>
    <w:rsid w:val="000740F7"/>
    <w:rsid w:val="00074AC5"/>
    <w:rsid w:val="0007639A"/>
    <w:rsid w:val="0007692C"/>
    <w:rsid w:val="00076CE1"/>
    <w:rsid w:val="000772EC"/>
    <w:rsid w:val="00080FDE"/>
    <w:rsid w:val="000812E7"/>
    <w:rsid w:val="00082407"/>
    <w:rsid w:val="00083B95"/>
    <w:rsid w:val="00083BCA"/>
    <w:rsid w:val="00083FDA"/>
    <w:rsid w:val="0008466E"/>
    <w:rsid w:val="00084ECC"/>
    <w:rsid w:val="00086E9C"/>
    <w:rsid w:val="000872E3"/>
    <w:rsid w:val="000878FC"/>
    <w:rsid w:val="00087C67"/>
    <w:rsid w:val="00090021"/>
    <w:rsid w:val="000907F6"/>
    <w:rsid w:val="0009161B"/>
    <w:rsid w:val="00093B58"/>
    <w:rsid w:val="0009522A"/>
    <w:rsid w:val="00095C29"/>
    <w:rsid w:val="00096868"/>
    <w:rsid w:val="00096B48"/>
    <w:rsid w:val="000972DC"/>
    <w:rsid w:val="000A014F"/>
    <w:rsid w:val="000A1BA3"/>
    <w:rsid w:val="000A23C6"/>
    <w:rsid w:val="000A25B3"/>
    <w:rsid w:val="000A3263"/>
    <w:rsid w:val="000A4D0C"/>
    <w:rsid w:val="000A6DF8"/>
    <w:rsid w:val="000A72AF"/>
    <w:rsid w:val="000B040E"/>
    <w:rsid w:val="000B14A5"/>
    <w:rsid w:val="000B182E"/>
    <w:rsid w:val="000B20CE"/>
    <w:rsid w:val="000B2622"/>
    <w:rsid w:val="000B2B3C"/>
    <w:rsid w:val="000B3215"/>
    <w:rsid w:val="000B4830"/>
    <w:rsid w:val="000B73B9"/>
    <w:rsid w:val="000B746A"/>
    <w:rsid w:val="000B7819"/>
    <w:rsid w:val="000C031A"/>
    <w:rsid w:val="000C0AF9"/>
    <w:rsid w:val="000C0F6A"/>
    <w:rsid w:val="000C261F"/>
    <w:rsid w:val="000C2C90"/>
    <w:rsid w:val="000C3525"/>
    <w:rsid w:val="000C44E3"/>
    <w:rsid w:val="000C46D4"/>
    <w:rsid w:val="000C56FF"/>
    <w:rsid w:val="000C6E5B"/>
    <w:rsid w:val="000D0AE3"/>
    <w:rsid w:val="000D1867"/>
    <w:rsid w:val="000D250F"/>
    <w:rsid w:val="000D4370"/>
    <w:rsid w:val="000D45C2"/>
    <w:rsid w:val="000D496A"/>
    <w:rsid w:val="000D4D96"/>
    <w:rsid w:val="000D4FED"/>
    <w:rsid w:val="000D5CCB"/>
    <w:rsid w:val="000D5F1B"/>
    <w:rsid w:val="000D676E"/>
    <w:rsid w:val="000D7907"/>
    <w:rsid w:val="000D7A45"/>
    <w:rsid w:val="000E2A63"/>
    <w:rsid w:val="000E312E"/>
    <w:rsid w:val="000E3B32"/>
    <w:rsid w:val="000E491B"/>
    <w:rsid w:val="000E5358"/>
    <w:rsid w:val="000E5914"/>
    <w:rsid w:val="000E670B"/>
    <w:rsid w:val="000E6DA3"/>
    <w:rsid w:val="000E7A04"/>
    <w:rsid w:val="000E7C22"/>
    <w:rsid w:val="000F0160"/>
    <w:rsid w:val="000F13C9"/>
    <w:rsid w:val="000F23B6"/>
    <w:rsid w:val="000F243F"/>
    <w:rsid w:val="000F3144"/>
    <w:rsid w:val="000F4273"/>
    <w:rsid w:val="000F477F"/>
    <w:rsid w:val="000F4910"/>
    <w:rsid w:val="000F5081"/>
    <w:rsid w:val="000F525E"/>
    <w:rsid w:val="000F569F"/>
    <w:rsid w:val="000F63F2"/>
    <w:rsid w:val="000F6DB1"/>
    <w:rsid w:val="000F7EEE"/>
    <w:rsid w:val="00100369"/>
    <w:rsid w:val="001006B6"/>
    <w:rsid w:val="00100B09"/>
    <w:rsid w:val="00102275"/>
    <w:rsid w:val="00103779"/>
    <w:rsid w:val="00105622"/>
    <w:rsid w:val="00105EC8"/>
    <w:rsid w:val="00105FAA"/>
    <w:rsid w:val="0010679C"/>
    <w:rsid w:val="00107DFB"/>
    <w:rsid w:val="00107FB9"/>
    <w:rsid w:val="00110451"/>
    <w:rsid w:val="00110634"/>
    <w:rsid w:val="00111E2D"/>
    <w:rsid w:val="00111F7C"/>
    <w:rsid w:val="0011213C"/>
    <w:rsid w:val="00113ED8"/>
    <w:rsid w:val="00114624"/>
    <w:rsid w:val="00114F4B"/>
    <w:rsid w:val="00115E4E"/>
    <w:rsid w:val="00116AFE"/>
    <w:rsid w:val="00117180"/>
    <w:rsid w:val="00120082"/>
    <w:rsid w:val="00120866"/>
    <w:rsid w:val="00120BAF"/>
    <w:rsid w:val="00120D0C"/>
    <w:rsid w:val="0012193E"/>
    <w:rsid w:val="00121A11"/>
    <w:rsid w:val="0012217D"/>
    <w:rsid w:val="00122BF3"/>
    <w:rsid w:val="00123195"/>
    <w:rsid w:val="001235C4"/>
    <w:rsid w:val="00123AF0"/>
    <w:rsid w:val="00123D29"/>
    <w:rsid w:val="00123FF3"/>
    <w:rsid w:val="0012468A"/>
    <w:rsid w:val="00124D77"/>
    <w:rsid w:val="001262DD"/>
    <w:rsid w:val="00126806"/>
    <w:rsid w:val="00126F5C"/>
    <w:rsid w:val="0012708C"/>
    <w:rsid w:val="0012792E"/>
    <w:rsid w:val="00130269"/>
    <w:rsid w:val="00131330"/>
    <w:rsid w:val="001317EE"/>
    <w:rsid w:val="0013241A"/>
    <w:rsid w:val="0013270F"/>
    <w:rsid w:val="001329F1"/>
    <w:rsid w:val="001350F3"/>
    <w:rsid w:val="00135990"/>
    <w:rsid w:val="00135F56"/>
    <w:rsid w:val="00136D4C"/>
    <w:rsid w:val="00136EBA"/>
    <w:rsid w:val="001377EF"/>
    <w:rsid w:val="00137B8F"/>
    <w:rsid w:val="001433BB"/>
    <w:rsid w:val="00143C9E"/>
    <w:rsid w:val="00143FA3"/>
    <w:rsid w:val="001442F2"/>
    <w:rsid w:val="00144AD8"/>
    <w:rsid w:val="00144CCE"/>
    <w:rsid w:val="0014564D"/>
    <w:rsid w:val="00145720"/>
    <w:rsid w:val="0014595E"/>
    <w:rsid w:val="0014601B"/>
    <w:rsid w:val="00146B8E"/>
    <w:rsid w:val="001509C0"/>
    <w:rsid w:val="001521E9"/>
    <w:rsid w:val="0015407A"/>
    <w:rsid w:val="001541CD"/>
    <w:rsid w:val="00154B67"/>
    <w:rsid w:val="00155178"/>
    <w:rsid w:val="00157CEA"/>
    <w:rsid w:val="00161584"/>
    <w:rsid w:val="00161A64"/>
    <w:rsid w:val="00162ABC"/>
    <w:rsid w:val="0016310C"/>
    <w:rsid w:val="00163AC8"/>
    <w:rsid w:val="00164B33"/>
    <w:rsid w:val="00164F92"/>
    <w:rsid w:val="00164FD3"/>
    <w:rsid w:val="001659FB"/>
    <w:rsid w:val="00166900"/>
    <w:rsid w:val="00166ED7"/>
    <w:rsid w:val="00167916"/>
    <w:rsid w:val="00170046"/>
    <w:rsid w:val="00170457"/>
    <w:rsid w:val="00170626"/>
    <w:rsid w:val="001707D9"/>
    <w:rsid w:val="00170961"/>
    <w:rsid w:val="0017114E"/>
    <w:rsid w:val="0017258F"/>
    <w:rsid w:val="0017269D"/>
    <w:rsid w:val="00172A8D"/>
    <w:rsid w:val="00172DB7"/>
    <w:rsid w:val="00174586"/>
    <w:rsid w:val="00174FC8"/>
    <w:rsid w:val="00176009"/>
    <w:rsid w:val="001763DE"/>
    <w:rsid w:val="00176A4B"/>
    <w:rsid w:val="00176EBB"/>
    <w:rsid w:val="0017747B"/>
    <w:rsid w:val="00180587"/>
    <w:rsid w:val="001807CF"/>
    <w:rsid w:val="00180E58"/>
    <w:rsid w:val="00180F4A"/>
    <w:rsid w:val="00181340"/>
    <w:rsid w:val="001817DC"/>
    <w:rsid w:val="001827BF"/>
    <w:rsid w:val="00182C2B"/>
    <w:rsid w:val="00182D06"/>
    <w:rsid w:val="00183316"/>
    <w:rsid w:val="00183537"/>
    <w:rsid w:val="001844B4"/>
    <w:rsid w:val="0018454A"/>
    <w:rsid w:val="0018463B"/>
    <w:rsid w:val="00184D71"/>
    <w:rsid w:val="001852FB"/>
    <w:rsid w:val="001855C6"/>
    <w:rsid w:val="00185BC0"/>
    <w:rsid w:val="00186833"/>
    <w:rsid w:val="001878E3"/>
    <w:rsid w:val="001905B5"/>
    <w:rsid w:val="00192634"/>
    <w:rsid w:val="0019283A"/>
    <w:rsid w:val="0019498E"/>
    <w:rsid w:val="0019529F"/>
    <w:rsid w:val="00196627"/>
    <w:rsid w:val="00197874"/>
    <w:rsid w:val="001A028F"/>
    <w:rsid w:val="001A02ED"/>
    <w:rsid w:val="001A03C4"/>
    <w:rsid w:val="001A0BBF"/>
    <w:rsid w:val="001A11A9"/>
    <w:rsid w:val="001A1AB3"/>
    <w:rsid w:val="001A2632"/>
    <w:rsid w:val="001A2662"/>
    <w:rsid w:val="001A362A"/>
    <w:rsid w:val="001A3ABB"/>
    <w:rsid w:val="001A5142"/>
    <w:rsid w:val="001A5A6D"/>
    <w:rsid w:val="001A64B5"/>
    <w:rsid w:val="001A743F"/>
    <w:rsid w:val="001A7D76"/>
    <w:rsid w:val="001B2DC2"/>
    <w:rsid w:val="001B2E24"/>
    <w:rsid w:val="001B4255"/>
    <w:rsid w:val="001B51B3"/>
    <w:rsid w:val="001B6477"/>
    <w:rsid w:val="001B6AE1"/>
    <w:rsid w:val="001C0722"/>
    <w:rsid w:val="001C0897"/>
    <w:rsid w:val="001C0FB0"/>
    <w:rsid w:val="001C1CFD"/>
    <w:rsid w:val="001C1F87"/>
    <w:rsid w:val="001C355D"/>
    <w:rsid w:val="001C40A4"/>
    <w:rsid w:val="001C4742"/>
    <w:rsid w:val="001C47A2"/>
    <w:rsid w:val="001C4F62"/>
    <w:rsid w:val="001C507A"/>
    <w:rsid w:val="001C6A72"/>
    <w:rsid w:val="001C6C79"/>
    <w:rsid w:val="001C7CDF"/>
    <w:rsid w:val="001D20E7"/>
    <w:rsid w:val="001D2481"/>
    <w:rsid w:val="001D2875"/>
    <w:rsid w:val="001D3C9A"/>
    <w:rsid w:val="001D5E43"/>
    <w:rsid w:val="001D71AB"/>
    <w:rsid w:val="001D7327"/>
    <w:rsid w:val="001D75A1"/>
    <w:rsid w:val="001E0F77"/>
    <w:rsid w:val="001E1363"/>
    <w:rsid w:val="001E1714"/>
    <w:rsid w:val="001E1B38"/>
    <w:rsid w:val="001E2158"/>
    <w:rsid w:val="001E2477"/>
    <w:rsid w:val="001E2804"/>
    <w:rsid w:val="001E2C64"/>
    <w:rsid w:val="001E322C"/>
    <w:rsid w:val="001E399E"/>
    <w:rsid w:val="001E3A95"/>
    <w:rsid w:val="001E540A"/>
    <w:rsid w:val="001E63F6"/>
    <w:rsid w:val="001E67AB"/>
    <w:rsid w:val="001E7550"/>
    <w:rsid w:val="001E76CC"/>
    <w:rsid w:val="001E76D2"/>
    <w:rsid w:val="001F06FC"/>
    <w:rsid w:val="001F2219"/>
    <w:rsid w:val="001F2548"/>
    <w:rsid w:val="001F2743"/>
    <w:rsid w:val="001F2767"/>
    <w:rsid w:val="001F2CDD"/>
    <w:rsid w:val="001F308F"/>
    <w:rsid w:val="001F3184"/>
    <w:rsid w:val="001F437E"/>
    <w:rsid w:val="001F4C56"/>
    <w:rsid w:val="001F4DE3"/>
    <w:rsid w:val="001F51F8"/>
    <w:rsid w:val="001F686D"/>
    <w:rsid w:val="001F6935"/>
    <w:rsid w:val="00201000"/>
    <w:rsid w:val="002012AC"/>
    <w:rsid w:val="00201511"/>
    <w:rsid w:val="002029DB"/>
    <w:rsid w:val="0020544B"/>
    <w:rsid w:val="00205484"/>
    <w:rsid w:val="00205C1A"/>
    <w:rsid w:val="00205D6C"/>
    <w:rsid w:val="00206A05"/>
    <w:rsid w:val="00210434"/>
    <w:rsid w:val="002104A1"/>
    <w:rsid w:val="002116C8"/>
    <w:rsid w:val="0021229C"/>
    <w:rsid w:val="00212F7D"/>
    <w:rsid w:val="002143FD"/>
    <w:rsid w:val="00214B4C"/>
    <w:rsid w:val="00214BCB"/>
    <w:rsid w:val="00215EA1"/>
    <w:rsid w:val="00217B08"/>
    <w:rsid w:val="00217BE7"/>
    <w:rsid w:val="00220C08"/>
    <w:rsid w:val="0022137C"/>
    <w:rsid w:val="00221703"/>
    <w:rsid w:val="00222F48"/>
    <w:rsid w:val="00222FFE"/>
    <w:rsid w:val="00223438"/>
    <w:rsid w:val="00223677"/>
    <w:rsid w:val="002256E1"/>
    <w:rsid w:val="00227886"/>
    <w:rsid w:val="00227FA1"/>
    <w:rsid w:val="00227FAD"/>
    <w:rsid w:val="002306E0"/>
    <w:rsid w:val="00230B86"/>
    <w:rsid w:val="00230CA2"/>
    <w:rsid w:val="002315E2"/>
    <w:rsid w:val="0023376E"/>
    <w:rsid w:val="00233FF1"/>
    <w:rsid w:val="0023422F"/>
    <w:rsid w:val="002349A0"/>
    <w:rsid w:val="00235711"/>
    <w:rsid w:val="0024007B"/>
    <w:rsid w:val="0024163B"/>
    <w:rsid w:val="0024285A"/>
    <w:rsid w:val="0024501D"/>
    <w:rsid w:val="002451E5"/>
    <w:rsid w:val="00245B74"/>
    <w:rsid w:val="002467C4"/>
    <w:rsid w:val="00246FDD"/>
    <w:rsid w:val="002478FD"/>
    <w:rsid w:val="002506E7"/>
    <w:rsid w:val="0025075E"/>
    <w:rsid w:val="00252B79"/>
    <w:rsid w:val="00252D5C"/>
    <w:rsid w:val="0025348E"/>
    <w:rsid w:val="002537EC"/>
    <w:rsid w:val="00253988"/>
    <w:rsid w:val="0025558A"/>
    <w:rsid w:val="00255905"/>
    <w:rsid w:val="002567A3"/>
    <w:rsid w:val="00256B2B"/>
    <w:rsid w:val="00256B97"/>
    <w:rsid w:val="002573EF"/>
    <w:rsid w:val="0025780B"/>
    <w:rsid w:val="0026024A"/>
    <w:rsid w:val="00260B48"/>
    <w:rsid w:val="0026111B"/>
    <w:rsid w:val="00261DCE"/>
    <w:rsid w:val="00261EDB"/>
    <w:rsid w:val="00261FCA"/>
    <w:rsid w:val="00262135"/>
    <w:rsid w:val="00262CB1"/>
    <w:rsid w:val="00263607"/>
    <w:rsid w:val="00264799"/>
    <w:rsid w:val="00264981"/>
    <w:rsid w:val="00266E7A"/>
    <w:rsid w:val="0026777C"/>
    <w:rsid w:val="00270043"/>
    <w:rsid w:val="00271EF1"/>
    <w:rsid w:val="00272B33"/>
    <w:rsid w:val="0027321A"/>
    <w:rsid w:val="00273A4F"/>
    <w:rsid w:val="00273BB0"/>
    <w:rsid w:val="002744DF"/>
    <w:rsid w:val="00274BB4"/>
    <w:rsid w:val="00274BE5"/>
    <w:rsid w:val="0027598D"/>
    <w:rsid w:val="00276A8F"/>
    <w:rsid w:val="00276AE1"/>
    <w:rsid w:val="00277137"/>
    <w:rsid w:val="00277408"/>
    <w:rsid w:val="0028035F"/>
    <w:rsid w:val="00280C1A"/>
    <w:rsid w:val="0028188B"/>
    <w:rsid w:val="00283D45"/>
    <w:rsid w:val="00284302"/>
    <w:rsid w:val="002856CA"/>
    <w:rsid w:val="00287494"/>
    <w:rsid w:val="00287605"/>
    <w:rsid w:val="00290BF1"/>
    <w:rsid w:val="00293257"/>
    <w:rsid w:val="002939D6"/>
    <w:rsid w:val="00293FFE"/>
    <w:rsid w:val="00294548"/>
    <w:rsid w:val="00295736"/>
    <w:rsid w:val="00295745"/>
    <w:rsid w:val="002963AA"/>
    <w:rsid w:val="002963FC"/>
    <w:rsid w:val="00296F9B"/>
    <w:rsid w:val="002A00D3"/>
    <w:rsid w:val="002A07CF"/>
    <w:rsid w:val="002A0C6C"/>
    <w:rsid w:val="002A1B3D"/>
    <w:rsid w:val="002A1EFE"/>
    <w:rsid w:val="002A24A5"/>
    <w:rsid w:val="002A3DC6"/>
    <w:rsid w:val="002A3F73"/>
    <w:rsid w:val="002A4A5D"/>
    <w:rsid w:val="002A5595"/>
    <w:rsid w:val="002B025B"/>
    <w:rsid w:val="002B2867"/>
    <w:rsid w:val="002B29AB"/>
    <w:rsid w:val="002B2D11"/>
    <w:rsid w:val="002B3336"/>
    <w:rsid w:val="002B388C"/>
    <w:rsid w:val="002B42DC"/>
    <w:rsid w:val="002B505D"/>
    <w:rsid w:val="002B5FE5"/>
    <w:rsid w:val="002B66B8"/>
    <w:rsid w:val="002B6A7D"/>
    <w:rsid w:val="002C0060"/>
    <w:rsid w:val="002C0DCF"/>
    <w:rsid w:val="002C0DFC"/>
    <w:rsid w:val="002C2115"/>
    <w:rsid w:val="002C3625"/>
    <w:rsid w:val="002C43EF"/>
    <w:rsid w:val="002C5113"/>
    <w:rsid w:val="002C57E6"/>
    <w:rsid w:val="002C623E"/>
    <w:rsid w:val="002C79EC"/>
    <w:rsid w:val="002D00C6"/>
    <w:rsid w:val="002D04A1"/>
    <w:rsid w:val="002D0813"/>
    <w:rsid w:val="002D0851"/>
    <w:rsid w:val="002D207C"/>
    <w:rsid w:val="002D369B"/>
    <w:rsid w:val="002D3FC8"/>
    <w:rsid w:val="002D41A8"/>
    <w:rsid w:val="002D4DDB"/>
    <w:rsid w:val="002D670A"/>
    <w:rsid w:val="002E0308"/>
    <w:rsid w:val="002E0549"/>
    <w:rsid w:val="002E0597"/>
    <w:rsid w:val="002E11BE"/>
    <w:rsid w:val="002E1738"/>
    <w:rsid w:val="002E1878"/>
    <w:rsid w:val="002E2131"/>
    <w:rsid w:val="002E2261"/>
    <w:rsid w:val="002E233C"/>
    <w:rsid w:val="002E3963"/>
    <w:rsid w:val="002E47E5"/>
    <w:rsid w:val="002E5B82"/>
    <w:rsid w:val="002E63F8"/>
    <w:rsid w:val="002E6475"/>
    <w:rsid w:val="002E6657"/>
    <w:rsid w:val="002E67EA"/>
    <w:rsid w:val="002E6E22"/>
    <w:rsid w:val="002F0746"/>
    <w:rsid w:val="002F101B"/>
    <w:rsid w:val="002F5929"/>
    <w:rsid w:val="002F7DED"/>
    <w:rsid w:val="00301098"/>
    <w:rsid w:val="00301786"/>
    <w:rsid w:val="0030191A"/>
    <w:rsid w:val="00301CCD"/>
    <w:rsid w:val="003033D7"/>
    <w:rsid w:val="00304109"/>
    <w:rsid w:val="00304C91"/>
    <w:rsid w:val="00305008"/>
    <w:rsid w:val="00306085"/>
    <w:rsid w:val="0030732B"/>
    <w:rsid w:val="00307CED"/>
    <w:rsid w:val="00310E10"/>
    <w:rsid w:val="00311595"/>
    <w:rsid w:val="00313115"/>
    <w:rsid w:val="003132BB"/>
    <w:rsid w:val="00313A77"/>
    <w:rsid w:val="003146E4"/>
    <w:rsid w:val="0031569A"/>
    <w:rsid w:val="00315E76"/>
    <w:rsid w:val="00316283"/>
    <w:rsid w:val="00316516"/>
    <w:rsid w:val="00316F67"/>
    <w:rsid w:val="003172CC"/>
    <w:rsid w:val="00317EF3"/>
    <w:rsid w:val="00320693"/>
    <w:rsid w:val="00321118"/>
    <w:rsid w:val="00321808"/>
    <w:rsid w:val="00321DEB"/>
    <w:rsid w:val="00322827"/>
    <w:rsid w:val="00323BE2"/>
    <w:rsid w:val="00325879"/>
    <w:rsid w:val="0032589C"/>
    <w:rsid w:val="00325C8A"/>
    <w:rsid w:val="003271BC"/>
    <w:rsid w:val="0033022C"/>
    <w:rsid w:val="003302BB"/>
    <w:rsid w:val="003306F3"/>
    <w:rsid w:val="003335B7"/>
    <w:rsid w:val="00333635"/>
    <w:rsid w:val="00333DAF"/>
    <w:rsid w:val="003347FF"/>
    <w:rsid w:val="00334CB8"/>
    <w:rsid w:val="003355AE"/>
    <w:rsid w:val="00336267"/>
    <w:rsid w:val="00337A7E"/>
    <w:rsid w:val="003405C7"/>
    <w:rsid w:val="00341319"/>
    <w:rsid w:val="00341415"/>
    <w:rsid w:val="003436EC"/>
    <w:rsid w:val="00344E93"/>
    <w:rsid w:val="00344EFE"/>
    <w:rsid w:val="00346A44"/>
    <w:rsid w:val="00350988"/>
    <w:rsid w:val="00350EFA"/>
    <w:rsid w:val="0035296B"/>
    <w:rsid w:val="00352B46"/>
    <w:rsid w:val="00352D32"/>
    <w:rsid w:val="00352D72"/>
    <w:rsid w:val="00352F20"/>
    <w:rsid w:val="00354026"/>
    <w:rsid w:val="003545AA"/>
    <w:rsid w:val="00356843"/>
    <w:rsid w:val="00360125"/>
    <w:rsid w:val="00360751"/>
    <w:rsid w:val="00360D9B"/>
    <w:rsid w:val="00361117"/>
    <w:rsid w:val="003611C3"/>
    <w:rsid w:val="003622E8"/>
    <w:rsid w:val="0036356C"/>
    <w:rsid w:val="00363F11"/>
    <w:rsid w:val="0036401A"/>
    <w:rsid w:val="00366AEA"/>
    <w:rsid w:val="00366BCB"/>
    <w:rsid w:val="00370478"/>
    <w:rsid w:val="00371D40"/>
    <w:rsid w:val="00372025"/>
    <w:rsid w:val="003724DE"/>
    <w:rsid w:val="00372E47"/>
    <w:rsid w:val="003742C5"/>
    <w:rsid w:val="0037437B"/>
    <w:rsid w:val="0037472F"/>
    <w:rsid w:val="00377E67"/>
    <w:rsid w:val="003807E0"/>
    <w:rsid w:val="00380D47"/>
    <w:rsid w:val="00380EE0"/>
    <w:rsid w:val="00381D8F"/>
    <w:rsid w:val="00384CFB"/>
    <w:rsid w:val="0038528D"/>
    <w:rsid w:val="0038530D"/>
    <w:rsid w:val="00386487"/>
    <w:rsid w:val="003870FB"/>
    <w:rsid w:val="0038755D"/>
    <w:rsid w:val="0039022E"/>
    <w:rsid w:val="003903B7"/>
    <w:rsid w:val="00390632"/>
    <w:rsid w:val="0039331B"/>
    <w:rsid w:val="00394ECC"/>
    <w:rsid w:val="00395132"/>
    <w:rsid w:val="0039541C"/>
    <w:rsid w:val="00397470"/>
    <w:rsid w:val="003A04A1"/>
    <w:rsid w:val="003A1350"/>
    <w:rsid w:val="003A2EC2"/>
    <w:rsid w:val="003A60B2"/>
    <w:rsid w:val="003A683D"/>
    <w:rsid w:val="003A77A3"/>
    <w:rsid w:val="003A7932"/>
    <w:rsid w:val="003B0201"/>
    <w:rsid w:val="003B0C8B"/>
    <w:rsid w:val="003B20BC"/>
    <w:rsid w:val="003B2DEA"/>
    <w:rsid w:val="003B3FDA"/>
    <w:rsid w:val="003B48A4"/>
    <w:rsid w:val="003B4E3E"/>
    <w:rsid w:val="003B4F14"/>
    <w:rsid w:val="003B6298"/>
    <w:rsid w:val="003B630B"/>
    <w:rsid w:val="003C0524"/>
    <w:rsid w:val="003C1828"/>
    <w:rsid w:val="003C27E3"/>
    <w:rsid w:val="003C2B75"/>
    <w:rsid w:val="003C2C3A"/>
    <w:rsid w:val="003C4A1F"/>
    <w:rsid w:val="003C5904"/>
    <w:rsid w:val="003C637B"/>
    <w:rsid w:val="003C6D1B"/>
    <w:rsid w:val="003C77C2"/>
    <w:rsid w:val="003C7F38"/>
    <w:rsid w:val="003D0FC2"/>
    <w:rsid w:val="003D3578"/>
    <w:rsid w:val="003D53A4"/>
    <w:rsid w:val="003D63F7"/>
    <w:rsid w:val="003D6736"/>
    <w:rsid w:val="003E12D8"/>
    <w:rsid w:val="003E17BE"/>
    <w:rsid w:val="003E2999"/>
    <w:rsid w:val="003E2F31"/>
    <w:rsid w:val="003E32E5"/>
    <w:rsid w:val="003E45A8"/>
    <w:rsid w:val="003E4D0E"/>
    <w:rsid w:val="003E5298"/>
    <w:rsid w:val="003E5ABA"/>
    <w:rsid w:val="003E5B12"/>
    <w:rsid w:val="003E5B86"/>
    <w:rsid w:val="003E5EC9"/>
    <w:rsid w:val="003E65B7"/>
    <w:rsid w:val="003E67E9"/>
    <w:rsid w:val="003E6A94"/>
    <w:rsid w:val="003E7018"/>
    <w:rsid w:val="003F0408"/>
    <w:rsid w:val="003F0973"/>
    <w:rsid w:val="003F298A"/>
    <w:rsid w:val="003F4074"/>
    <w:rsid w:val="003F4715"/>
    <w:rsid w:val="003F489E"/>
    <w:rsid w:val="003F4B85"/>
    <w:rsid w:val="003F5208"/>
    <w:rsid w:val="003F5698"/>
    <w:rsid w:val="003F6223"/>
    <w:rsid w:val="003F6765"/>
    <w:rsid w:val="003F76A9"/>
    <w:rsid w:val="00400015"/>
    <w:rsid w:val="00400ACF"/>
    <w:rsid w:val="004035E8"/>
    <w:rsid w:val="00404772"/>
    <w:rsid w:val="00404E60"/>
    <w:rsid w:val="00405106"/>
    <w:rsid w:val="00405177"/>
    <w:rsid w:val="004059B1"/>
    <w:rsid w:val="004079B0"/>
    <w:rsid w:val="00411586"/>
    <w:rsid w:val="004123AC"/>
    <w:rsid w:val="00412B45"/>
    <w:rsid w:val="0041387B"/>
    <w:rsid w:val="00413E4E"/>
    <w:rsid w:val="00415180"/>
    <w:rsid w:val="004173C8"/>
    <w:rsid w:val="00417DC0"/>
    <w:rsid w:val="004202FC"/>
    <w:rsid w:val="00421046"/>
    <w:rsid w:val="004210D1"/>
    <w:rsid w:val="00421792"/>
    <w:rsid w:val="00423053"/>
    <w:rsid w:val="00423489"/>
    <w:rsid w:val="00425958"/>
    <w:rsid w:val="00425B06"/>
    <w:rsid w:val="00425E7D"/>
    <w:rsid w:val="0042626A"/>
    <w:rsid w:val="00427AE2"/>
    <w:rsid w:val="00427DA1"/>
    <w:rsid w:val="00430391"/>
    <w:rsid w:val="00430B36"/>
    <w:rsid w:val="00430FC8"/>
    <w:rsid w:val="00431AA9"/>
    <w:rsid w:val="0043247D"/>
    <w:rsid w:val="00432F06"/>
    <w:rsid w:val="00433E9A"/>
    <w:rsid w:val="004356BA"/>
    <w:rsid w:val="00435887"/>
    <w:rsid w:val="004358C4"/>
    <w:rsid w:val="004359D5"/>
    <w:rsid w:val="004369BE"/>
    <w:rsid w:val="00436D45"/>
    <w:rsid w:val="00436DCC"/>
    <w:rsid w:val="00437009"/>
    <w:rsid w:val="00440223"/>
    <w:rsid w:val="00440B25"/>
    <w:rsid w:val="00441F40"/>
    <w:rsid w:val="0044254C"/>
    <w:rsid w:val="00443AD1"/>
    <w:rsid w:val="00443B42"/>
    <w:rsid w:val="00444880"/>
    <w:rsid w:val="0044513B"/>
    <w:rsid w:val="0044516D"/>
    <w:rsid w:val="004452D0"/>
    <w:rsid w:val="00445B33"/>
    <w:rsid w:val="0044681A"/>
    <w:rsid w:val="00446F01"/>
    <w:rsid w:val="00447B14"/>
    <w:rsid w:val="0045106D"/>
    <w:rsid w:val="004515B7"/>
    <w:rsid w:val="004517EF"/>
    <w:rsid w:val="00451E9B"/>
    <w:rsid w:val="00453244"/>
    <w:rsid w:val="004532B8"/>
    <w:rsid w:val="00454C24"/>
    <w:rsid w:val="004552B2"/>
    <w:rsid w:val="00455351"/>
    <w:rsid w:val="00456CE3"/>
    <w:rsid w:val="00457001"/>
    <w:rsid w:val="004608B3"/>
    <w:rsid w:val="00460C83"/>
    <w:rsid w:val="00460FC4"/>
    <w:rsid w:val="00463561"/>
    <w:rsid w:val="00463793"/>
    <w:rsid w:val="00463C4B"/>
    <w:rsid w:val="00464668"/>
    <w:rsid w:val="00465665"/>
    <w:rsid w:val="004657CD"/>
    <w:rsid w:val="004672DE"/>
    <w:rsid w:val="0047004A"/>
    <w:rsid w:val="00470AD0"/>
    <w:rsid w:val="00471CF0"/>
    <w:rsid w:val="0047220C"/>
    <w:rsid w:val="00474DDE"/>
    <w:rsid w:val="00475CFB"/>
    <w:rsid w:val="0047603D"/>
    <w:rsid w:val="00476E65"/>
    <w:rsid w:val="004807F7"/>
    <w:rsid w:val="00481503"/>
    <w:rsid w:val="00482148"/>
    <w:rsid w:val="00483093"/>
    <w:rsid w:val="004833B4"/>
    <w:rsid w:val="00484A43"/>
    <w:rsid w:val="00484C11"/>
    <w:rsid w:val="00484D9E"/>
    <w:rsid w:val="0048559B"/>
    <w:rsid w:val="00485784"/>
    <w:rsid w:val="00485BCB"/>
    <w:rsid w:val="004867FC"/>
    <w:rsid w:val="00486EE5"/>
    <w:rsid w:val="00487908"/>
    <w:rsid w:val="00487AEE"/>
    <w:rsid w:val="00487B1E"/>
    <w:rsid w:val="00487B1F"/>
    <w:rsid w:val="00490627"/>
    <w:rsid w:val="00490C88"/>
    <w:rsid w:val="0049204A"/>
    <w:rsid w:val="0049375B"/>
    <w:rsid w:val="00496CA9"/>
    <w:rsid w:val="00496F85"/>
    <w:rsid w:val="004A18E6"/>
    <w:rsid w:val="004A199F"/>
    <w:rsid w:val="004A1D19"/>
    <w:rsid w:val="004A2B01"/>
    <w:rsid w:val="004A480E"/>
    <w:rsid w:val="004A67FC"/>
    <w:rsid w:val="004A6B2E"/>
    <w:rsid w:val="004A7ECD"/>
    <w:rsid w:val="004B0906"/>
    <w:rsid w:val="004B0A10"/>
    <w:rsid w:val="004B0C8D"/>
    <w:rsid w:val="004B1092"/>
    <w:rsid w:val="004B12C9"/>
    <w:rsid w:val="004B322D"/>
    <w:rsid w:val="004B42B4"/>
    <w:rsid w:val="004B4772"/>
    <w:rsid w:val="004B487A"/>
    <w:rsid w:val="004B4B43"/>
    <w:rsid w:val="004B4E73"/>
    <w:rsid w:val="004B5600"/>
    <w:rsid w:val="004B6136"/>
    <w:rsid w:val="004B7F50"/>
    <w:rsid w:val="004C0F5E"/>
    <w:rsid w:val="004C0FC9"/>
    <w:rsid w:val="004C124D"/>
    <w:rsid w:val="004C22DE"/>
    <w:rsid w:val="004C248C"/>
    <w:rsid w:val="004C30DE"/>
    <w:rsid w:val="004C3D0E"/>
    <w:rsid w:val="004C449C"/>
    <w:rsid w:val="004C5583"/>
    <w:rsid w:val="004C741B"/>
    <w:rsid w:val="004C7A91"/>
    <w:rsid w:val="004C7EA6"/>
    <w:rsid w:val="004D0045"/>
    <w:rsid w:val="004D07BB"/>
    <w:rsid w:val="004D07FC"/>
    <w:rsid w:val="004D1D33"/>
    <w:rsid w:val="004D25B4"/>
    <w:rsid w:val="004D2E04"/>
    <w:rsid w:val="004D4BD0"/>
    <w:rsid w:val="004D6E18"/>
    <w:rsid w:val="004D6E3A"/>
    <w:rsid w:val="004D7D2C"/>
    <w:rsid w:val="004E04CD"/>
    <w:rsid w:val="004E2348"/>
    <w:rsid w:val="004E3150"/>
    <w:rsid w:val="004E3940"/>
    <w:rsid w:val="004E4BF6"/>
    <w:rsid w:val="004E604E"/>
    <w:rsid w:val="004E643D"/>
    <w:rsid w:val="004E6525"/>
    <w:rsid w:val="004E712B"/>
    <w:rsid w:val="004F124E"/>
    <w:rsid w:val="004F1331"/>
    <w:rsid w:val="004F25BF"/>
    <w:rsid w:val="004F34D8"/>
    <w:rsid w:val="004F491E"/>
    <w:rsid w:val="004F539A"/>
    <w:rsid w:val="005007FB"/>
    <w:rsid w:val="005025E4"/>
    <w:rsid w:val="005031BA"/>
    <w:rsid w:val="00503B64"/>
    <w:rsid w:val="0050600B"/>
    <w:rsid w:val="005067F3"/>
    <w:rsid w:val="00507663"/>
    <w:rsid w:val="00510142"/>
    <w:rsid w:val="0051158E"/>
    <w:rsid w:val="005115C6"/>
    <w:rsid w:val="00512894"/>
    <w:rsid w:val="00514E4D"/>
    <w:rsid w:val="005155C9"/>
    <w:rsid w:val="00515DBB"/>
    <w:rsid w:val="005210E5"/>
    <w:rsid w:val="00521359"/>
    <w:rsid w:val="00521CAF"/>
    <w:rsid w:val="005223C8"/>
    <w:rsid w:val="00522716"/>
    <w:rsid w:val="00522AF2"/>
    <w:rsid w:val="00523010"/>
    <w:rsid w:val="005248D7"/>
    <w:rsid w:val="0052493E"/>
    <w:rsid w:val="00524CA4"/>
    <w:rsid w:val="00525A4A"/>
    <w:rsid w:val="00526C0A"/>
    <w:rsid w:val="005316BF"/>
    <w:rsid w:val="005319AE"/>
    <w:rsid w:val="00532EA6"/>
    <w:rsid w:val="005332AC"/>
    <w:rsid w:val="005347B9"/>
    <w:rsid w:val="00535274"/>
    <w:rsid w:val="00535EF6"/>
    <w:rsid w:val="0053601B"/>
    <w:rsid w:val="00536A29"/>
    <w:rsid w:val="00537759"/>
    <w:rsid w:val="00537934"/>
    <w:rsid w:val="00537EA3"/>
    <w:rsid w:val="005400B0"/>
    <w:rsid w:val="00541FC2"/>
    <w:rsid w:val="005435BF"/>
    <w:rsid w:val="00543C4E"/>
    <w:rsid w:val="00544257"/>
    <w:rsid w:val="005444C6"/>
    <w:rsid w:val="00544767"/>
    <w:rsid w:val="00544E9C"/>
    <w:rsid w:val="005455BB"/>
    <w:rsid w:val="0054797B"/>
    <w:rsid w:val="00547EAE"/>
    <w:rsid w:val="00551849"/>
    <w:rsid w:val="0055381E"/>
    <w:rsid w:val="0055430F"/>
    <w:rsid w:val="00554D12"/>
    <w:rsid w:val="00555F87"/>
    <w:rsid w:val="005564AD"/>
    <w:rsid w:val="00557386"/>
    <w:rsid w:val="00560EA2"/>
    <w:rsid w:val="005628DB"/>
    <w:rsid w:val="005632AF"/>
    <w:rsid w:val="005635C8"/>
    <w:rsid w:val="00564D03"/>
    <w:rsid w:val="00564F3A"/>
    <w:rsid w:val="005656EB"/>
    <w:rsid w:val="00565CA8"/>
    <w:rsid w:val="005672EB"/>
    <w:rsid w:val="005679EE"/>
    <w:rsid w:val="00567CED"/>
    <w:rsid w:val="00570B54"/>
    <w:rsid w:val="005710FE"/>
    <w:rsid w:val="00572AE7"/>
    <w:rsid w:val="00574231"/>
    <w:rsid w:val="00574C4D"/>
    <w:rsid w:val="00575BF1"/>
    <w:rsid w:val="00577A07"/>
    <w:rsid w:val="00577F6A"/>
    <w:rsid w:val="005821E7"/>
    <w:rsid w:val="00583185"/>
    <w:rsid w:val="00587B2C"/>
    <w:rsid w:val="00587DE5"/>
    <w:rsid w:val="005907BF"/>
    <w:rsid w:val="00590BE4"/>
    <w:rsid w:val="005917C4"/>
    <w:rsid w:val="0059306E"/>
    <w:rsid w:val="005930BF"/>
    <w:rsid w:val="00593EFA"/>
    <w:rsid w:val="00594156"/>
    <w:rsid w:val="00594183"/>
    <w:rsid w:val="00594335"/>
    <w:rsid w:val="00594A8A"/>
    <w:rsid w:val="005968A1"/>
    <w:rsid w:val="005969A8"/>
    <w:rsid w:val="005A0791"/>
    <w:rsid w:val="005A0D57"/>
    <w:rsid w:val="005A14F7"/>
    <w:rsid w:val="005A175E"/>
    <w:rsid w:val="005A1892"/>
    <w:rsid w:val="005A2792"/>
    <w:rsid w:val="005A3018"/>
    <w:rsid w:val="005A3942"/>
    <w:rsid w:val="005A5083"/>
    <w:rsid w:val="005A519E"/>
    <w:rsid w:val="005A730E"/>
    <w:rsid w:val="005A7FF7"/>
    <w:rsid w:val="005B0931"/>
    <w:rsid w:val="005B1240"/>
    <w:rsid w:val="005B1C28"/>
    <w:rsid w:val="005B2F8E"/>
    <w:rsid w:val="005B3512"/>
    <w:rsid w:val="005B4852"/>
    <w:rsid w:val="005B4C69"/>
    <w:rsid w:val="005B4E29"/>
    <w:rsid w:val="005B506E"/>
    <w:rsid w:val="005B5419"/>
    <w:rsid w:val="005B5639"/>
    <w:rsid w:val="005B757A"/>
    <w:rsid w:val="005C05DC"/>
    <w:rsid w:val="005C0FDD"/>
    <w:rsid w:val="005C1255"/>
    <w:rsid w:val="005C194B"/>
    <w:rsid w:val="005C4775"/>
    <w:rsid w:val="005C4F0A"/>
    <w:rsid w:val="005C536A"/>
    <w:rsid w:val="005C6512"/>
    <w:rsid w:val="005C6D9C"/>
    <w:rsid w:val="005D088E"/>
    <w:rsid w:val="005D2835"/>
    <w:rsid w:val="005D2DA2"/>
    <w:rsid w:val="005D2F8A"/>
    <w:rsid w:val="005D3222"/>
    <w:rsid w:val="005D4871"/>
    <w:rsid w:val="005D5B2A"/>
    <w:rsid w:val="005D5CC5"/>
    <w:rsid w:val="005D6293"/>
    <w:rsid w:val="005D6649"/>
    <w:rsid w:val="005D7553"/>
    <w:rsid w:val="005D7A7E"/>
    <w:rsid w:val="005E0022"/>
    <w:rsid w:val="005E0A80"/>
    <w:rsid w:val="005E111C"/>
    <w:rsid w:val="005E2DA3"/>
    <w:rsid w:val="005E3F15"/>
    <w:rsid w:val="005E4A1B"/>
    <w:rsid w:val="005E4A22"/>
    <w:rsid w:val="005E5292"/>
    <w:rsid w:val="005E54DC"/>
    <w:rsid w:val="005E6CEC"/>
    <w:rsid w:val="005E6D8B"/>
    <w:rsid w:val="005E7582"/>
    <w:rsid w:val="005F14A2"/>
    <w:rsid w:val="005F1FE1"/>
    <w:rsid w:val="005F29E0"/>
    <w:rsid w:val="005F3E10"/>
    <w:rsid w:val="005F55D3"/>
    <w:rsid w:val="005F5AE2"/>
    <w:rsid w:val="0060049C"/>
    <w:rsid w:val="00602C1B"/>
    <w:rsid w:val="006037C8"/>
    <w:rsid w:val="0060414C"/>
    <w:rsid w:val="006042E1"/>
    <w:rsid w:val="00604EF2"/>
    <w:rsid w:val="006055A4"/>
    <w:rsid w:val="00605F2E"/>
    <w:rsid w:val="00606611"/>
    <w:rsid w:val="00607E07"/>
    <w:rsid w:val="00610071"/>
    <w:rsid w:val="00610584"/>
    <w:rsid w:val="00611C73"/>
    <w:rsid w:val="00612313"/>
    <w:rsid w:val="0061393B"/>
    <w:rsid w:val="00614069"/>
    <w:rsid w:val="00615447"/>
    <w:rsid w:val="006163E4"/>
    <w:rsid w:val="006163EE"/>
    <w:rsid w:val="00616758"/>
    <w:rsid w:val="00616841"/>
    <w:rsid w:val="0062088A"/>
    <w:rsid w:val="006226BD"/>
    <w:rsid w:val="00622A06"/>
    <w:rsid w:val="00622C6D"/>
    <w:rsid w:val="00622FF3"/>
    <w:rsid w:val="00624938"/>
    <w:rsid w:val="00624ABC"/>
    <w:rsid w:val="00624C68"/>
    <w:rsid w:val="006251BB"/>
    <w:rsid w:val="006262B6"/>
    <w:rsid w:val="00626C39"/>
    <w:rsid w:val="00627E5A"/>
    <w:rsid w:val="00630665"/>
    <w:rsid w:val="00630BEA"/>
    <w:rsid w:val="00631100"/>
    <w:rsid w:val="00632197"/>
    <w:rsid w:val="00632EAD"/>
    <w:rsid w:val="0063359E"/>
    <w:rsid w:val="00633BF5"/>
    <w:rsid w:val="00633E87"/>
    <w:rsid w:val="006340B5"/>
    <w:rsid w:val="00634122"/>
    <w:rsid w:val="00634570"/>
    <w:rsid w:val="00635213"/>
    <w:rsid w:val="00635301"/>
    <w:rsid w:val="006353D6"/>
    <w:rsid w:val="00635B94"/>
    <w:rsid w:val="00635BDF"/>
    <w:rsid w:val="00635E22"/>
    <w:rsid w:val="00636397"/>
    <w:rsid w:val="00637D18"/>
    <w:rsid w:val="00640629"/>
    <w:rsid w:val="00641B0F"/>
    <w:rsid w:val="00641E1A"/>
    <w:rsid w:val="00642D19"/>
    <w:rsid w:val="00643F35"/>
    <w:rsid w:val="00644978"/>
    <w:rsid w:val="00644F5B"/>
    <w:rsid w:val="006468B6"/>
    <w:rsid w:val="006472ED"/>
    <w:rsid w:val="00647B4C"/>
    <w:rsid w:val="00650F01"/>
    <w:rsid w:val="00650F1C"/>
    <w:rsid w:val="00651B26"/>
    <w:rsid w:val="00652AA5"/>
    <w:rsid w:val="00654426"/>
    <w:rsid w:val="0065449E"/>
    <w:rsid w:val="00654E1B"/>
    <w:rsid w:val="00655B78"/>
    <w:rsid w:val="00655E34"/>
    <w:rsid w:val="00655E79"/>
    <w:rsid w:val="00656F8C"/>
    <w:rsid w:val="00657421"/>
    <w:rsid w:val="006622CF"/>
    <w:rsid w:val="006624E5"/>
    <w:rsid w:val="00663018"/>
    <w:rsid w:val="00663B0E"/>
    <w:rsid w:val="00664B6D"/>
    <w:rsid w:val="00664DE4"/>
    <w:rsid w:val="00665FCB"/>
    <w:rsid w:val="00666C8E"/>
    <w:rsid w:val="00670BE3"/>
    <w:rsid w:val="00670C6C"/>
    <w:rsid w:val="00671155"/>
    <w:rsid w:val="00671692"/>
    <w:rsid w:val="00671F4C"/>
    <w:rsid w:val="006742D7"/>
    <w:rsid w:val="006743BB"/>
    <w:rsid w:val="00674BF7"/>
    <w:rsid w:val="00675308"/>
    <w:rsid w:val="00675462"/>
    <w:rsid w:val="0067572C"/>
    <w:rsid w:val="00675F5F"/>
    <w:rsid w:val="00675F91"/>
    <w:rsid w:val="00677532"/>
    <w:rsid w:val="0068080B"/>
    <w:rsid w:val="006814B1"/>
    <w:rsid w:val="00681918"/>
    <w:rsid w:val="006823A0"/>
    <w:rsid w:val="006826C7"/>
    <w:rsid w:val="00682B88"/>
    <w:rsid w:val="00683675"/>
    <w:rsid w:val="00683BC2"/>
    <w:rsid w:val="00684462"/>
    <w:rsid w:val="00684AB3"/>
    <w:rsid w:val="006853E2"/>
    <w:rsid w:val="00686650"/>
    <w:rsid w:val="006868CB"/>
    <w:rsid w:val="006871BB"/>
    <w:rsid w:val="00687A38"/>
    <w:rsid w:val="00687D6E"/>
    <w:rsid w:val="00692BAF"/>
    <w:rsid w:val="0069316F"/>
    <w:rsid w:val="006931C5"/>
    <w:rsid w:val="006937AA"/>
    <w:rsid w:val="00694076"/>
    <w:rsid w:val="006959BC"/>
    <w:rsid w:val="00695B4E"/>
    <w:rsid w:val="00695CF0"/>
    <w:rsid w:val="00695D28"/>
    <w:rsid w:val="00696DB9"/>
    <w:rsid w:val="00697B50"/>
    <w:rsid w:val="006A04E6"/>
    <w:rsid w:val="006A063F"/>
    <w:rsid w:val="006A1A36"/>
    <w:rsid w:val="006A3A6F"/>
    <w:rsid w:val="006A406D"/>
    <w:rsid w:val="006A4489"/>
    <w:rsid w:val="006A59CE"/>
    <w:rsid w:val="006A6568"/>
    <w:rsid w:val="006A6E0A"/>
    <w:rsid w:val="006A6EEB"/>
    <w:rsid w:val="006B06E8"/>
    <w:rsid w:val="006B22B4"/>
    <w:rsid w:val="006B4247"/>
    <w:rsid w:val="006B4814"/>
    <w:rsid w:val="006B5198"/>
    <w:rsid w:val="006B6A13"/>
    <w:rsid w:val="006B73B2"/>
    <w:rsid w:val="006C230D"/>
    <w:rsid w:val="006C2EC3"/>
    <w:rsid w:val="006C3455"/>
    <w:rsid w:val="006C38E9"/>
    <w:rsid w:val="006C4770"/>
    <w:rsid w:val="006C4C65"/>
    <w:rsid w:val="006C57FC"/>
    <w:rsid w:val="006C5D81"/>
    <w:rsid w:val="006D0AC8"/>
    <w:rsid w:val="006D19AC"/>
    <w:rsid w:val="006D1BE3"/>
    <w:rsid w:val="006D220B"/>
    <w:rsid w:val="006D3DDB"/>
    <w:rsid w:val="006D5AD7"/>
    <w:rsid w:val="006D6287"/>
    <w:rsid w:val="006D6491"/>
    <w:rsid w:val="006D64A8"/>
    <w:rsid w:val="006D6932"/>
    <w:rsid w:val="006D6D8A"/>
    <w:rsid w:val="006D701E"/>
    <w:rsid w:val="006D7203"/>
    <w:rsid w:val="006E00DA"/>
    <w:rsid w:val="006E056E"/>
    <w:rsid w:val="006E0A9E"/>
    <w:rsid w:val="006E156B"/>
    <w:rsid w:val="006E1A6E"/>
    <w:rsid w:val="006E1C73"/>
    <w:rsid w:val="006E3B6E"/>
    <w:rsid w:val="006E50EB"/>
    <w:rsid w:val="006E55F2"/>
    <w:rsid w:val="006E5AC6"/>
    <w:rsid w:val="006E5CAA"/>
    <w:rsid w:val="006E68F5"/>
    <w:rsid w:val="006E6C42"/>
    <w:rsid w:val="006E6C8A"/>
    <w:rsid w:val="006F10A1"/>
    <w:rsid w:val="006F2633"/>
    <w:rsid w:val="006F4BF1"/>
    <w:rsid w:val="006F7B7B"/>
    <w:rsid w:val="00701252"/>
    <w:rsid w:val="007014D9"/>
    <w:rsid w:val="00702AE7"/>
    <w:rsid w:val="00702BC2"/>
    <w:rsid w:val="0070327C"/>
    <w:rsid w:val="007035F0"/>
    <w:rsid w:val="007041C0"/>
    <w:rsid w:val="0070487B"/>
    <w:rsid w:val="0070550C"/>
    <w:rsid w:val="007056C1"/>
    <w:rsid w:val="00706C11"/>
    <w:rsid w:val="00707586"/>
    <w:rsid w:val="00707666"/>
    <w:rsid w:val="0070774F"/>
    <w:rsid w:val="00707B11"/>
    <w:rsid w:val="00707BBC"/>
    <w:rsid w:val="00711081"/>
    <w:rsid w:val="0071178F"/>
    <w:rsid w:val="00711878"/>
    <w:rsid w:val="00715A77"/>
    <w:rsid w:val="00715D96"/>
    <w:rsid w:val="00715FA2"/>
    <w:rsid w:val="00716B2E"/>
    <w:rsid w:val="00717076"/>
    <w:rsid w:val="00720446"/>
    <w:rsid w:val="00720695"/>
    <w:rsid w:val="00720708"/>
    <w:rsid w:val="0072098C"/>
    <w:rsid w:val="00720B60"/>
    <w:rsid w:val="00720D0B"/>
    <w:rsid w:val="00720D6D"/>
    <w:rsid w:val="00722E89"/>
    <w:rsid w:val="007236F5"/>
    <w:rsid w:val="00724BE8"/>
    <w:rsid w:val="00726693"/>
    <w:rsid w:val="00726C42"/>
    <w:rsid w:val="007273E5"/>
    <w:rsid w:val="00730157"/>
    <w:rsid w:val="00730FD9"/>
    <w:rsid w:val="00731628"/>
    <w:rsid w:val="00732111"/>
    <w:rsid w:val="00732406"/>
    <w:rsid w:val="0073299E"/>
    <w:rsid w:val="0073438C"/>
    <w:rsid w:val="00734F16"/>
    <w:rsid w:val="00737475"/>
    <w:rsid w:val="007376C1"/>
    <w:rsid w:val="007401A4"/>
    <w:rsid w:val="007404B9"/>
    <w:rsid w:val="007408EC"/>
    <w:rsid w:val="00740FAB"/>
    <w:rsid w:val="00742C4A"/>
    <w:rsid w:val="00743B19"/>
    <w:rsid w:val="00743C55"/>
    <w:rsid w:val="007448B3"/>
    <w:rsid w:val="00744EE0"/>
    <w:rsid w:val="007451EB"/>
    <w:rsid w:val="00746133"/>
    <w:rsid w:val="007468A1"/>
    <w:rsid w:val="00746DAB"/>
    <w:rsid w:val="0074723A"/>
    <w:rsid w:val="00747EF5"/>
    <w:rsid w:val="0075161B"/>
    <w:rsid w:val="0075176E"/>
    <w:rsid w:val="0075248E"/>
    <w:rsid w:val="00752C20"/>
    <w:rsid w:val="00753A2A"/>
    <w:rsid w:val="00754123"/>
    <w:rsid w:val="00755F67"/>
    <w:rsid w:val="00760759"/>
    <w:rsid w:val="0076502F"/>
    <w:rsid w:val="007651BD"/>
    <w:rsid w:val="00765EC7"/>
    <w:rsid w:val="0077032C"/>
    <w:rsid w:val="00770666"/>
    <w:rsid w:val="00770928"/>
    <w:rsid w:val="00770F7E"/>
    <w:rsid w:val="00772E5C"/>
    <w:rsid w:val="0077309B"/>
    <w:rsid w:val="00773254"/>
    <w:rsid w:val="00773BE6"/>
    <w:rsid w:val="00773DC1"/>
    <w:rsid w:val="00774278"/>
    <w:rsid w:val="00774D92"/>
    <w:rsid w:val="00777791"/>
    <w:rsid w:val="00777E78"/>
    <w:rsid w:val="00777ED2"/>
    <w:rsid w:val="00781901"/>
    <w:rsid w:val="00782211"/>
    <w:rsid w:val="00783008"/>
    <w:rsid w:val="00783B9A"/>
    <w:rsid w:val="0078529D"/>
    <w:rsid w:val="007858EA"/>
    <w:rsid w:val="00785FE9"/>
    <w:rsid w:val="0078705D"/>
    <w:rsid w:val="0078790F"/>
    <w:rsid w:val="00790D18"/>
    <w:rsid w:val="00791287"/>
    <w:rsid w:val="00791913"/>
    <w:rsid w:val="0079193B"/>
    <w:rsid w:val="00792D4B"/>
    <w:rsid w:val="007932D0"/>
    <w:rsid w:val="0079429F"/>
    <w:rsid w:val="0079439B"/>
    <w:rsid w:val="00794F30"/>
    <w:rsid w:val="007953D0"/>
    <w:rsid w:val="0079570B"/>
    <w:rsid w:val="007958E5"/>
    <w:rsid w:val="007959FB"/>
    <w:rsid w:val="00795B53"/>
    <w:rsid w:val="00795C1D"/>
    <w:rsid w:val="0079702D"/>
    <w:rsid w:val="0079762D"/>
    <w:rsid w:val="00797739"/>
    <w:rsid w:val="007A030D"/>
    <w:rsid w:val="007A0ED8"/>
    <w:rsid w:val="007A139F"/>
    <w:rsid w:val="007A4676"/>
    <w:rsid w:val="007A47C7"/>
    <w:rsid w:val="007A4B26"/>
    <w:rsid w:val="007A4B86"/>
    <w:rsid w:val="007A6065"/>
    <w:rsid w:val="007A6294"/>
    <w:rsid w:val="007A6B71"/>
    <w:rsid w:val="007A72EE"/>
    <w:rsid w:val="007A7A4D"/>
    <w:rsid w:val="007B0589"/>
    <w:rsid w:val="007B0A76"/>
    <w:rsid w:val="007B1676"/>
    <w:rsid w:val="007B7B4B"/>
    <w:rsid w:val="007C04D5"/>
    <w:rsid w:val="007C1BDA"/>
    <w:rsid w:val="007C1CA0"/>
    <w:rsid w:val="007C22C9"/>
    <w:rsid w:val="007C332E"/>
    <w:rsid w:val="007C3E09"/>
    <w:rsid w:val="007C51CC"/>
    <w:rsid w:val="007C5DF9"/>
    <w:rsid w:val="007C5E3A"/>
    <w:rsid w:val="007C7021"/>
    <w:rsid w:val="007C744D"/>
    <w:rsid w:val="007C78AC"/>
    <w:rsid w:val="007C7A82"/>
    <w:rsid w:val="007D0B9D"/>
    <w:rsid w:val="007D35F1"/>
    <w:rsid w:val="007D3B94"/>
    <w:rsid w:val="007D3D4B"/>
    <w:rsid w:val="007D4396"/>
    <w:rsid w:val="007D553C"/>
    <w:rsid w:val="007D598F"/>
    <w:rsid w:val="007E0A08"/>
    <w:rsid w:val="007E1ABA"/>
    <w:rsid w:val="007E22AE"/>
    <w:rsid w:val="007E37B8"/>
    <w:rsid w:val="007E5620"/>
    <w:rsid w:val="007E567C"/>
    <w:rsid w:val="007E5A1A"/>
    <w:rsid w:val="007E618B"/>
    <w:rsid w:val="007E726B"/>
    <w:rsid w:val="007E7659"/>
    <w:rsid w:val="007F089C"/>
    <w:rsid w:val="007F11E0"/>
    <w:rsid w:val="007F19B3"/>
    <w:rsid w:val="007F1ABC"/>
    <w:rsid w:val="007F1F84"/>
    <w:rsid w:val="007F2231"/>
    <w:rsid w:val="007F2594"/>
    <w:rsid w:val="007F2BA7"/>
    <w:rsid w:val="007F2BAD"/>
    <w:rsid w:val="007F30AC"/>
    <w:rsid w:val="007F3304"/>
    <w:rsid w:val="007F397A"/>
    <w:rsid w:val="007F468C"/>
    <w:rsid w:val="007F46DD"/>
    <w:rsid w:val="007F4AB7"/>
    <w:rsid w:val="007F6602"/>
    <w:rsid w:val="007F7D5D"/>
    <w:rsid w:val="008000F3"/>
    <w:rsid w:val="008009B3"/>
    <w:rsid w:val="008011E9"/>
    <w:rsid w:val="0080151E"/>
    <w:rsid w:val="00802564"/>
    <w:rsid w:val="0080373E"/>
    <w:rsid w:val="008037D6"/>
    <w:rsid w:val="008059CF"/>
    <w:rsid w:val="00806B8F"/>
    <w:rsid w:val="008072A9"/>
    <w:rsid w:val="008108BB"/>
    <w:rsid w:val="00811FDB"/>
    <w:rsid w:val="008124FF"/>
    <w:rsid w:val="008127CF"/>
    <w:rsid w:val="00812EB0"/>
    <w:rsid w:val="00813A17"/>
    <w:rsid w:val="00813B5B"/>
    <w:rsid w:val="00814CF5"/>
    <w:rsid w:val="0081562B"/>
    <w:rsid w:val="008157A2"/>
    <w:rsid w:val="008162CA"/>
    <w:rsid w:val="0082030C"/>
    <w:rsid w:val="00821FA2"/>
    <w:rsid w:val="008222D7"/>
    <w:rsid w:val="008224FC"/>
    <w:rsid w:val="00822621"/>
    <w:rsid w:val="008226B1"/>
    <w:rsid w:val="00823760"/>
    <w:rsid w:val="00825027"/>
    <w:rsid w:val="0082517F"/>
    <w:rsid w:val="00825F1D"/>
    <w:rsid w:val="00826628"/>
    <w:rsid w:val="00826843"/>
    <w:rsid w:val="0082708A"/>
    <w:rsid w:val="0083012A"/>
    <w:rsid w:val="00830E89"/>
    <w:rsid w:val="008320B9"/>
    <w:rsid w:val="008325F4"/>
    <w:rsid w:val="008337EE"/>
    <w:rsid w:val="00833C66"/>
    <w:rsid w:val="008340D3"/>
    <w:rsid w:val="00836D25"/>
    <w:rsid w:val="00837E38"/>
    <w:rsid w:val="00841A39"/>
    <w:rsid w:val="0084321D"/>
    <w:rsid w:val="008435CE"/>
    <w:rsid w:val="00843899"/>
    <w:rsid w:val="008440A6"/>
    <w:rsid w:val="00844201"/>
    <w:rsid w:val="0084460A"/>
    <w:rsid w:val="00845BFF"/>
    <w:rsid w:val="00846CD1"/>
    <w:rsid w:val="008506A8"/>
    <w:rsid w:val="0085099A"/>
    <w:rsid w:val="00851036"/>
    <w:rsid w:val="008516B7"/>
    <w:rsid w:val="00852B09"/>
    <w:rsid w:val="008531FC"/>
    <w:rsid w:val="008531FE"/>
    <w:rsid w:val="00854487"/>
    <w:rsid w:val="00855B8D"/>
    <w:rsid w:val="008560DA"/>
    <w:rsid w:val="00860D6A"/>
    <w:rsid w:val="00861772"/>
    <w:rsid w:val="00862F0C"/>
    <w:rsid w:val="00863291"/>
    <w:rsid w:val="0086404C"/>
    <w:rsid w:val="0086467C"/>
    <w:rsid w:val="00864CD2"/>
    <w:rsid w:val="008652F5"/>
    <w:rsid w:val="008660B6"/>
    <w:rsid w:val="008661CA"/>
    <w:rsid w:val="00866D25"/>
    <w:rsid w:val="008671AB"/>
    <w:rsid w:val="00867F72"/>
    <w:rsid w:val="00871D0C"/>
    <w:rsid w:val="00871EB5"/>
    <w:rsid w:val="00872A29"/>
    <w:rsid w:val="008740F8"/>
    <w:rsid w:val="008743E0"/>
    <w:rsid w:val="008752BB"/>
    <w:rsid w:val="008755B2"/>
    <w:rsid w:val="0087569D"/>
    <w:rsid w:val="00875A38"/>
    <w:rsid w:val="00875B53"/>
    <w:rsid w:val="00876FAB"/>
    <w:rsid w:val="008779E2"/>
    <w:rsid w:val="00877F37"/>
    <w:rsid w:val="0088040F"/>
    <w:rsid w:val="00880DA0"/>
    <w:rsid w:val="008819D9"/>
    <w:rsid w:val="00881AFD"/>
    <w:rsid w:val="00881B26"/>
    <w:rsid w:val="00882655"/>
    <w:rsid w:val="00884914"/>
    <w:rsid w:val="00886BAE"/>
    <w:rsid w:val="00887ED3"/>
    <w:rsid w:val="00891FD2"/>
    <w:rsid w:val="00892088"/>
    <w:rsid w:val="00894564"/>
    <w:rsid w:val="008951F2"/>
    <w:rsid w:val="00895276"/>
    <w:rsid w:val="00895840"/>
    <w:rsid w:val="00896390"/>
    <w:rsid w:val="00896637"/>
    <w:rsid w:val="0089747B"/>
    <w:rsid w:val="0089766A"/>
    <w:rsid w:val="008A093D"/>
    <w:rsid w:val="008A1422"/>
    <w:rsid w:val="008A1491"/>
    <w:rsid w:val="008A164E"/>
    <w:rsid w:val="008A18AF"/>
    <w:rsid w:val="008A1BF5"/>
    <w:rsid w:val="008A2265"/>
    <w:rsid w:val="008A29E2"/>
    <w:rsid w:val="008A3F1C"/>
    <w:rsid w:val="008A434F"/>
    <w:rsid w:val="008A43DF"/>
    <w:rsid w:val="008A47E4"/>
    <w:rsid w:val="008A47EE"/>
    <w:rsid w:val="008A4FA9"/>
    <w:rsid w:val="008A644C"/>
    <w:rsid w:val="008A692C"/>
    <w:rsid w:val="008B2D60"/>
    <w:rsid w:val="008B4187"/>
    <w:rsid w:val="008B5210"/>
    <w:rsid w:val="008B52E6"/>
    <w:rsid w:val="008C0EA2"/>
    <w:rsid w:val="008C17ED"/>
    <w:rsid w:val="008C18BB"/>
    <w:rsid w:val="008C26D9"/>
    <w:rsid w:val="008C2994"/>
    <w:rsid w:val="008C470D"/>
    <w:rsid w:val="008C567E"/>
    <w:rsid w:val="008C6112"/>
    <w:rsid w:val="008D009C"/>
    <w:rsid w:val="008D047B"/>
    <w:rsid w:val="008D0D20"/>
    <w:rsid w:val="008D0E9C"/>
    <w:rsid w:val="008D0F7E"/>
    <w:rsid w:val="008D1F37"/>
    <w:rsid w:val="008D38FC"/>
    <w:rsid w:val="008D4DE0"/>
    <w:rsid w:val="008D55AE"/>
    <w:rsid w:val="008D5880"/>
    <w:rsid w:val="008D5CCA"/>
    <w:rsid w:val="008D67A7"/>
    <w:rsid w:val="008D74E5"/>
    <w:rsid w:val="008E00A8"/>
    <w:rsid w:val="008E112C"/>
    <w:rsid w:val="008E2459"/>
    <w:rsid w:val="008E29E2"/>
    <w:rsid w:val="008E4154"/>
    <w:rsid w:val="008E45D8"/>
    <w:rsid w:val="008E471A"/>
    <w:rsid w:val="008E5258"/>
    <w:rsid w:val="008E67CB"/>
    <w:rsid w:val="008E6BB1"/>
    <w:rsid w:val="008E771F"/>
    <w:rsid w:val="008E7F9A"/>
    <w:rsid w:val="008F039B"/>
    <w:rsid w:val="008F0FD7"/>
    <w:rsid w:val="008F1C4E"/>
    <w:rsid w:val="008F311F"/>
    <w:rsid w:val="008F35BA"/>
    <w:rsid w:val="008F366E"/>
    <w:rsid w:val="008F372A"/>
    <w:rsid w:val="008F3DC6"/>
    <w:rsid w:val="008F4A41"/>
    <w:rsid w:val="008F52C0"/>
    <w:rsid w:val="008F5B1D"/>
    <w:rsid w:val="008F5FFD"/>
    <w:rsid w:val="008F6578"/>
    <w:rsid w:val="0090021C"/>
    <w:rsid w:val="00900FE8"/>
    <w:rsid w:val="009011B5"/>
    <w:rsid w:val="00901853"/>
    <w:rsid w:val="00901BFD"/>
    <w:rsid w:val="00902747"/>
    <w:rsid w:val="0090317C"/>
    <w:rsid w:val="00903217"/>
    <w:rsid w:val="009033FD"/>
    <w:rsid w:val="00904CAE"/>
    <w:rsid w:val="009055C5"/>
    <w:rsid w:val="00905B15"/>
    <w:rsid w:val="00905FBB"/>
    <w:rsid w:val="009076A5"/>
    <w:rsid w:val="00907BA4"/>
    <w:rsid w:val="00907C1A"/>
    <w:rsid w:val="00910C39"/>
    <w:rsid w:val="0091150D"/>
    <w:rsid w:val="00911A23"/>
    <w:rsid w:val="00911C5A"/>
    <w:rsid w:val="00912247"/>
    <w:rsid w:val="00912526"/>
    <w:rsid w:val="00913315"/>
    <w:rsid w:val="009133B5"/>
    <w:rsid w:val="00913FE5"/>
    <w:rsid w:val="00914087"/>
    <w:rsid w:val="00916CE3"/>
    <w:rsid w:val="00917587"/>
    <w:rsid w:val="00917E90"/>
    <w:rsid w:val="00921F62"/>
    <w:rsid w:val="00922190"/>
    <w:rsid w:val="009235A0"/>
    <w:rsid w:val="00925333"/>
    <w:rsid w:val="009255A5"/>
    <w:rsid w:val="00925CCA"/>
    <w:rsid w:val="0093002C"/>
    <w:rsid w:val="00930474"/>
    <w:rsid w:val="0093082B"/>
    <w:rsid w:val="00930CAF"/>
    <w:rsid w:val="00931542"/>
    <w:rsid w:val="009316CD"/>
    <w:rsid w:val="009326ED"/>
    <w:rsid w:val="00933112"/>
    <w:rsid w:val="00934198"/>
    <w:rsid w:val="00934CB3"/>
    <w:rsid w:val="00935200"/>
    <w:rsid w:val="00935A6F"/>
    <w:rsid w:val="00936F2A"/>
    <w:rsid w:val="00937255"/>
    <w:rsid w:val="009372E2"/>
    <w:rsid w:val="00937DC0"/>
    <w:rsid w:val="00937F56"/>
    <w:rsid w:val="0094294B"/>
    <w:rsid w:val="00942B8F"/>
    <w:rsid w:val="009453BC"/>
    <w:rsid w:val="009456F4"/>
    <w:rsid w:val="00946975"/>
    <w:rsid w:val="0094754F"/>
    <w:rsid w:val="009475B4"/>
    <w:rsid w:val="009509F0"/>
    <w:rsid w:val="00951388"/>
    <w:rsid w:val="00954962"/>
    <w:rsid w:val="00954BD8"/>
    <w:rsid w:val="00954DCC"/>
    <w:rsid w:val="0095543F"/>
    <w:rsid w:val="00956793"/>
    <w:rsid w:val="009573A9"/>
    <w:rsid w:val="00957761"/>
    <w:rsid w:val="00957E8C"/>
    <w:rsid w:val="0096025C"/>
    <w:rsid w:val="009607B7"/>
    <w:rsid w:val="00961ECC"/>
    <w:rsid w:val="00961FC8"/>
    <w:rsid w:val="0096241D"/>
    <w:rsid w:val="0096302C"/>
    <w:rsid w:val="009635FC"/>
    <w:rsid w:val="00963FEE"/>
    <w:rsid w:val="00964E93"/>
    <w:rsid w:val="00965834"/>
    <w:rsid w:val="00965B93"/>
    <w:rsid w:val="00966512"/>
    <w:rsid w:val="00966AA2"/>
    <w:rsid w:val="00967950"/>
    <w:rsid w:val="00967EBF"/>
    <w:rsid w:val="0097070A"/>
    <w:rsid w:val="00970800"/>
    <w:rsid w:val="00971DE4"/>
    <w:rsid w:val="00973179"/>
    <w:rsid w:val="009735E7"/>
    <w:rsid w:val="00973C6B"/>
    <w:rsid w:val="0097512E"/>
    <w:rsid w:val="0097737B"/>
    <w:rsid w:val="00980F65"/>
    <w:rsid w:val="00981886"/>
    <w:rsid w:val="009835A1"/>
    <w:rsid w:val="00983803"/>
    <w:rsid w:val="00984950"/>
    <w:rsid w:val="00984A5E"/>
    <w:rsid w:val="0098517C"/>
    <w:rsid w:val="00985B4D"/>
    <w:rsid w:val="00985BD0"/>
    <w:rsid w:val="00986286"/>
    <w:rsid w:val="00986EF1"/>
    <w:rsid w:val="00987551"/>
    <w:rsid w:val="0099119F"/>
    <w:rsid w:val="009923F4"/>
    <w:rsid w:val="00992E34"/>
    <w:rsid w:val="00992F71"/>
    <w:rsid w:val="0099356B"/>
    <w:rsid w:val="00994079"/>
    <w:rsid w:val="009946A4"/>
    <w:rsid w:val="0099498C"/>
    <w:rsid w:val="00994E7C"/>
    <w:rsid w:val="00996111"/>
    <w:rsid w:val="009964A3"/>
    <w:rsid w:val="00996895"/>
    <w:rsid w:val="00996B69"/>
    <w:rsid w:val="00997EC1"/>
    <w:rsid w:val="009A0267"/>
    <w:rsid w:val="009A170B"/>
    <w:rsid w:val="009A176F"/>
    <w:rsid w:val="009A1A9E"/>
    <w:rsid w:val="009A1E02"/>
    <w:rsid w:val="009A2683"/>
    <w:rsid w:val="009A2836"/>
    <w:rsid w:val="009A2855"/>
    <w:rsid w:val="009A32C5"/>
    <w:rsid w:val="009A340A"/>
    <w:rsid w:val="009A3A88"/>
    <w:rsid w:val="009A3D25"/>
    <w:rsid w:val="009A4217"/>
    <w:rsid w:val="009A5420"/>
    <w:rsid w:val="009A63F0"/>
    <w:rsid w:val="009A6418"/>
    <w:rsid w:val="009A7B00"/>
    <w:rsid w:val="009B06E4"/>
    <w:rsid w:val="009B1364"/>
    <w:rsid w:val="009B20D2"/>
    <w:rsid w:val="009B227A"/>
    <w:rsid w:val="009B470F"/>
    <w:rsid w:val="009B528C"/>
    <w:rsid w:val="009B659D"/>
    <w:rsid w:val="009B67A0"/>
    <w:rsid w:val="009B693E"/>
    <w:rsid w:val="009B71E7"/>
    <w:rsid w:val="009C235D"/>
    <w:rsid w:val="009C3DE4"/>
    <w:rsid w:val="009C4BEB"/>
    <w:rsid w:val="009C4C3F"/>
    <w:rsid w:val="009C4F7B"/>
    <w:rsid w:val="009C4FD2"/>
    <w:rsid w:val="009C661C"/>
    <w:rsid w:val="009C667C"/>
    <w:rsid w:val="009C6D56"/>
    <w:rsid w:val="009D0D54"/>
    <w:rsid w:val="009D195E"/>
    <w:rsid w:val="009D1A9F"/>
    <w:rsid w:val="009D26A8"/>
    <w:rsid w:val="009D2F0D"/>
    <w:rsid w:val="009D4391"/>
    <w:rsid w:val="009D4A9D"/>
    <w:rsid w:val="009D5304"/>
    <w:rsid w:val="009D59B3"/>
    <w:rsid w:val="009D5C55"/>
    <w:rsid w:val="009D7337"/>
    <w:rsid w:val="009D78F8"/>
    <w:rsid w:val="009E132E"/>
    <w:rsid w:val="009E13FD"/>
    <w:rsid w:val="009E20F5"/>
    <w:rsid w:val="009E38EA"/>
    <w:rsid w:val="009E401C"/>
    <w:rsid w:val="009E4F74"/>
    <w:rsid w:val="009E58F1"/>
    <w:rsid w:val="009E6590"/>
    <w:rsid w:val="009E6B6E"/>
    <w:rsid w:val="009E72F8"/>
    <w:rsid w:val="009E7961"/>
    <w:rsid w:val="009F0455"/>
    <w:rsid w:val="009F26CD"/>
    <w:rsid w:val="009F28AF"/>
    <w:rsid w:val="009F3AAA"/>
    <w:rsid w:val="009F3B5B"/>
    <w:rsid w:val="009F3C10"/>
    <w:rsid w:val="009F4603"/>
    <w:rsid w:val="009F4900"/>
    <w:rsid w:val="009F7289"/>
    <w:rsid w:val="009F7889"/>
    <w:rsid w:val="00A013AF"/>
    <w:rsid w:val="00A016B2"/>
    <w:rsid w:val="00A01A0C"/>
    <w:rsid w:val="00A029B0"/>
    <w:rsid w:val="00A02ACC"/>
    <w:rsid w:val="00A03540"/>
    <w:rsid w:val="00A03B8E"/>
    <w:rsid w:val="00A04561"/>
    <w:rsid w:val="00A04C51"/>
    <w:rsid w:val="00A04FA9"/>
    <w:rsid w:val="00A05384"/>
    <w:rsid w:val="00A06C55"/>
    <w:rsid w:val="00A06D32"/>
    <w:rsid w:val="00A074D8"/>
    <w:rsid w:val="00A07AF2"/>
    <w:rsid w:val="00A1017B"/>
    <w:rsid w:val="00A10976"/>
    <w:rsid w:val="00A10B81"/>
    <w:rsid w:val="00A1127F"/>
    <w:rsid w:val="00A119FA"/>
    <w:rsid w:val="00A11D3A"/>
    <w:rsid w:val="00A134EB"/>
    <w:rsid w:val="00A13BA7"/>
    <w:rsid w:val="00A13EEE"/>
    <w:rsid w:val="00A14D60"/>
    <w:rsid w:val="00A15496"/>
    <w:rsid w:val="00A15E9B"/>
    <w:rsid w:val="00A162E9"/>
    <w:rsid w:val="00A20B6F"/>
    <w:rsid w:val="00A20CB9"/>
    <w:rsid w:val="00A244FF"/>
    <w:rsid w:val="00A25107"/>
    <w:rsid w:val="00A266FD"/>
    <w:rsid w:val="00A26D35"/>
    <w:rsid w:val="00A2714B"/>
    <w:rsid w:val="00A30C97"/>
    <w:rsid w:val="00A31307"/>
    <w:rsid w:val="00A3282C"/>
    <w:rsid w:val="00A32ECB"/>
    <w:rsid w:val="00A32FE8"/>
    <w:rsid w:val="00A33186"/>
    <w:rsid w:val="00A33301"/>
    <w:rsid w:val="00A33566"/>
    <w:rsid w:val="00A336BA"/>
    <w:rsid w:val="00A33B6E"/>
    <w:rsid w:val="00A344B2"/>
    <w:rsid w:val="00A346A9"/>
    <w:rsid w:val="00A354E5"/>
    <w:rsid w:val="00A36886"/>
    <w:rsid w:val="00A36D50"/>
    <w:rsid w:val="00A36EA7"/>
    <w:rsid w:val="00A370A4"/>
    <w:rsid w:val="00A37278"/>
    <w:rsid w:val="00A37635"/>
    <w:rsid w:val="00A4064B"/>
    <w:rsid w:val="00A40711"/>
    <w:rsid w:val="00A41B35"/>
    <w:rsid w:val="00A41F84"/>
    <w:rsid w:val="00A42330"/>
    <w:rsid w:val="00A4233F"/>
    <w:rsid w:val="00A4283D"/>
    <w:rsid w:val="00A42AFF"/>
    <w:rsid w:val="00A43273"/>
    <w:rsid w:val="00A433AA"/>
    <w:rsid w:val="00A443D5"/>
    <w:rsid w:val="00A443EE"/>
    <w:rsid w:val="00A448B3"/>
    <w:rsid w:val="00A456EA"/>
    <w:rsid w:val="00A45AB2"/>
    <w:rsid w:val="00A46EB0"/>
    <w:rsid w:val="00A47E9E"/>
    <w:rsid w:val="00A47FEF"/>
    <w:rsid w:val="00A502EA"/>
    <w:rsid w:val="00A50757"/>
    <w:rsid w:val="00A5084D"/>
    <w:rsid w:val="00A51C20"/>
    <w:rsid w:val="00A530F8"/>
    <w:rsid w:val="00A54028"/>
    <w:rsid w:val="00A54959"/>
    <w:rsid w:val="00A55868"/>
    <w:rsid w:val="00A55A44"/>
    <w:rsid w:val="00A56ADC"/>
    <w:rsid w:val="00A56AE1"/>
    <w:rsid w:val="00A572A3"/>
    <w:rsid w:val="00A572DE"/>
    <w:rsid w:val="00A57955"/>
    <w:rsid w:val="00A5796B"/>
    <w:rsid w:val="00A60518"/>
    <w:rsid w:val="00A615D6"/>
    <w:rsid w:val="00A62777"/>
    <w:rsid w:val="00A62809"/>
    <w:rsid w:val="00A6319E"/>
    <w:rsid w:val="00A64486"/>
    <w:rsid w:val="00A64B60"/>
    <w:rsid w:val="00A65741"/>
    <w:rsid w:val="00A660C7"/>
    <w:rsid w:val="00A66B8D"/>
    <w:rsid w:val="00A6716C"/>
    <w:rsid w:val="00A6724B"/>
    <w:rsid w:val="00A676A3"/>
    <w:rsid w:val="00A7067B"/>
    <w:rsid w:val="00A717D9"/>
    <w:rsid w:val="00A724D7"/>
    <w:rsid w:val="00A72827"/>
    <w:rsid w:val="00A72F58"/>
    <w:rsid w:val="00A73322"/>
    <w:rsid w:val="00A733C4"/>
    <w:rsid w:val="00A740C3"/>
    <w:rsid w:val="00A75AEB"/>
    <w:rsid w:val="00A76688"/>
    <w:rsid w:val="00A772A5"/>
    <w:rsid w:val="00A77C63"/>
    <w:rsid w:val="00A77D20"/>
    <w:rsid w:val="00A82467"/>
    <w:rsid w:val="00A824EC"/>
    <w:rsid w:val="00A82957"/>
    <w:rsid w:val="00A841D3"/>
    <w:rsid w:val="00A8529E"/>
    <w:rsid w:val="00A85EEC"/>
    <w:rsid w:val="00A8608E"/>
    <w:rsid w:val="00A86D98"/>
    <w:rsid w:val="00A87FB0"/>
    <w:rsid w:val="00A90051"/>
    <w:rsid w:val="00A901A6"/>
    <w:rsid w:val="00A91323"/>
    <w:rsid w:val="00A925F6"/>
    <w:rsid w:val="00A92A2C"/>
    <w:rsid w:val="00A92E74"/>
    <w:rsid w:val="00A94140"/>
    <w:rsid w:val="00A94314"/>
    <w:rsid w:val="00A94819"/>
    <w:rsid w:val="00A94B9F"/>
    <w:rsid w:val="00A94CF6"/>
    <w:rsid w:val="00A95F78"/>
    <w:rsid w:val="00AA05EE"/>
    <w:rsid w:val="00AA0B21"/>
    <w:rsid w:val="00AA1400"/>
    <w:rsid w:val="00AA2B0F"/>
    <w:rsid w:val="00AA2CF0"/>
    <w:rsid w:val="00AA2D97"/>
    <w:rsid w:val="00AA2EBA"/>
    <w:rsid w:val="00AA3767"/>
    <w:rsid w:val="00AA3A99"/>
    <w:rsid w:val="00AA41FB"/>
    <w:rsid w:val="00AA464B"/>
    <w:rsid w:val="00AA5CE2"/>
    <w:rsid w:val="00AA6641"/>
    <w:rsid w:val="00AA7563"/>
    <w:rsid w:val="00AB0265"/>
    <w:rsid w:val="00AB05F1"/>
    <w:rsid w:val="00AB0932"/>
    <w:rsid w:val="00AB1564"/>
    <w:rsid w:val="00AB198A"/>
    <w:rsid w:val="00AB1B2A"/>
    <w:rsid w:val="00AB2EE9"/>
    <w:rsid w:val="00AB313A"/>
    <w:rsid w:val="00AB4CA6"/>
    <w:rsid w:val="00AB4CAE"/>
    <w:rsid w:val="00AB4EA4"/>
    <w:rsid w:val="00AB55D5"/>
    <w:rsid w:val="00AB7195"/>
    <w:rsid w:val="00AB74F9"/>
    <w:rsid w:val="00AB7ADE"/>
    <w:rsid w:val="00AC0898"/>
    <w:rsid w:val="00AC0939"/>
    <w:rsid w:val="00AC12B8"/>
    <w:rsid w:val="00AD0983"/>
    <w:rsid w:val="00AD1738"/>
    <w:rsid w:val="00AD3974"/>
    <w:rsid w:val="00AD451C"/>
    <w:rsid w:val="00AD488A"/>
    <w:rsid w:val="00AD686F"/>
    <w:rsid w:val="00AD7C74"/>
    <w:rsid w:val="00AE002A"/>
    <w:rsid w:val="00AE00E6"/>
    <w:rsid w:val="00AE02BA"/>
    <w:rsid w:val="00AE174A"/>
    <w:rsid w:val="00AE307D"/>
    <w:rsid w:val="00AE4A20"/>
    <w:rsid w:val="00AE4AB5"/>
    <w:rsid w:val="00AE54EF"/>
    <w:rsid w:val="00AE68CB"/>
    <w:rsid w:val="00AE7164"/>
    <w:rsid w:val="00AE790C"/>
    <w:rsid w:val="00AE7FA9"/>
    <w:rsid w:val="00AF0EBE"/>
    <w:rsid w:val="00AF17BF"/>
    <w:rsid w:val="00AF2563"/>
    <w:rsid w:val="00AF4211"/>
    <w:rsid w:val="00AF4D29"/>
    <w:rsid w:val="00AF5D24"/>
    <w:rsid w:val="00B00D64"/>
    <w:rsid w:val="00B00F3F"/>
    <w:rsid w:val="00B02208"/>
    <w:rsid w:val="00B02490"/>
    <w:rsid w:val="00B02B6F"/>
    <w:rsid w:val="00B050BD"/>
    <w:rsid w:val="00B051F4"/>
    <w:rsid w:val="00B05E70"/>
    <w:rsid w:val="00B06465"/>
    <w:rsid w:val="00B06615"/>
    <w:rsid w:val="00B06AAF"/>
    <w:rsid w:val="00B06D84"/>
    <w:rsid w:val="00B06ECC"/>
    <w:rsid w:val="00B07E77"/>
    <w:rsid w:val="00B110E0"/>
    <w:rsid w:val="00B1140B"/>
    <w:rsid w:val="00B118AF"/>
    <w:rsid w:val="00B11DB1"/>
    <w:rsid w:val="00B129B5"/>
    <w:rsid w:val="00B1414B"/>
    <w:rsid w:val="00B1475C"/>
    <w:rsid w:val="00B15CEF"/>
    <w:rsid w:val="00B16AE7"/>
    <w:rsid w:val="00B20D7C"/>
    <w:rsid w:val="00B21D61"/>
    <w:rsid w:val="00B22BDE"/>
    <w:rsid w:val="00B22DF5"/>
    <w:rsid w:val="00B24003"/>
    <w:rsid w:val="00B244A4"/>
    <w:rsid w:val="00B24F5B"/>
    <w:rsid w:val="00B25C53"/>
    <w:rsid w:val="00B269DA"/>
    <w:rsid w:val="00B3089A"/>
    <w:rsid w:val="00B310DC"/>
    <w:rsid w:val="00B32A48"/>
    <w:rsid w:val="00B32B9A"/>
    <w:rsid w:val="00B32DFA"/>
    <w:rsid w:val="00B343D6"/>
    <w:rsid w:val="00B353DC"/>
    <w:rsid w:val="00B359F7"/>
    <w:rsid w:val="00B365B9"/>
    <w:rsid w:val="00B370E2"/>
    <w:rsid w:val="00B37EFC"/>
    <w:rsid w:val="00B40C20"/>
    <w:rsid w:val="00B41250"/>
    <w:rsid w:val="00B42F99"/>
    <w:rsid w:val="00B4405A"/>
    <w:rsid w:val="00B4461C"/>
    <w:rsid w:val="00B451C3"/>
    <w:rsid w:val="00B452A6"/>
    <w:rsid w:val="00B457BF"/>
    <w:rsid w:val="00B464EE"/>
    <w:rsid w:val="00B51E6D"/>
    <w:rsid w:val="00B52476"/>
    <w:rsid w:val="00B52548"/>
    <w:rsid w:val="00B53CB4"/>
    <w:rsid w:val="00B54173"/>
    <w:rsid w:val="00B550BF"/>
    <w:rsid w:val="00B56881"/>
    <w:rsid w:val="00B616A7"/>
    <w:rsid w:val="00B617C7"/>
    <w:rsid w:val="00B61C10"/>
    <w:rsid w:val="00B61E4A"/>
    <w:rsid w:val="00B61F74"/>
    <w:rsid w:val="00B61F88"/>
    <w:rsid w:val="00B658AF"/>
    <w:rsid w:val="00B66C2C"/>
    <w:rsid w:val="00B674C9"/>
    <w:rsid w:val="00B67EE8"/>
    <w:rsid w:val="00B72A05"/>
    <w:rsid w:val="00B7300A"/>
    <w:rsid w:val="00B7567F"/>
    <w:rsid w:val="00B765B9"/>
    <w:rsid w:val="00B76613"/>
    <w:rsid w:val="00B76FB6"/>
    <w:rsid w:val="00B771DE"/>
    <w:rsid w:val="00B800BA"/>
    <w:rsid w:val="00B80E78"/>
    <w:rsid w:val="00B822B1"/>
    <w:rsid w:val="00B8313E"/>
    <w:rsid w:val="00B83792"/>
    <w:rsid w:val="00B84ADA"/>
    <w:rsid w:val="00B84CF0"/>
    <w:rsid w:val="00B854CF"/>
    <w:rsid w:val="00B857E6"/>
    <w:rsid w:val="00B859A1"/>
    <w:rsid w:val="00B85AEC"/>
    <w:rsid w:val="00B90247"/>
    <w:rsid w:val="00B91F84"/>
    <w:rsid w:val="00B92347"/>
    <w:rsid w:val="00B9267C"/>
    <w:rsid w:val="00B92DCD"/>
    <w:rsid w:val="00B92FEA"/>
    <w:rsid w:val="00B93A45"/>
    <w:rsid w:val="00B94818"/>
    <w:rsid w:val="00B95B3B"/>
    <w:rsid w:val="00B96697"/>
    <w:rsid w:val="00B97658"/>
    <w:rsid w:val="00BA09A7"/>
    <w:rsid w:val="00BA0A2D"/>
    <w:rsid w:val="00BA1CDC"/>
    <w:rsid w:val="00BA30D0"/>
    <w:rsid w:val="00BA36C2"/>
    <w:rsid w:val="00BA4078"/>
    <w:rsid w:val="00BA4595"/>
    <w:rsid w:val="00BA4B13"/>
    <w:rsid w:val="00BA4EAE"/>
    <w:rsid w:val="00BA70A7"/>
    <w:rsid w:val="00BA77C8"/>
    <w:rsid w:val="00BB0BDC"/>
    <w:rsid w:val="00BB160F"/>
    <w:rsid w:val="00BB1D7D"/>
    <w:rsid w:val="00BB383C"/>
    <w:rsid w:val="00BB4262"/>
    <w:rsid w:val="00BB4C16"/>
    <w:rsid w:val="00BB5E86"/>
    <w:rsid w:val="00BB65E4"/>
    <w:rsid w:val="00BC0F0B"/>
    <w:rsid w:val="00BC1702"/>
    <w:rsid w:val="00BC1C27"/>
    <w:rsid w:val="00BC1EDE"/>
    <w:rsid w:val="00BC23A3"/>
    <w:rsid w:val="00BC23AA"/>
    <w:rsid w:val="00BC23B8"/>
    <w:rsid w:val="00BC35C5"/>
    <w:rsid w:val="00BC3824"/>
    <w:rsid w:val="00BC4FBF"/>
    <w:rsid w:val="00BC6514"/>
    <w:rsid w:val="00BC6D5B"/>
    <w:rsid w:val="00BD09AA"/>
    <w:rsid w:val="00BD13BA"/>
    <w:rsid w:val="00BD2F2A"/>
    <w:rsid w:val="00BD31DA"/>
    <w:rsid w:val="00BD3997"/>
    <w:rsid w:val="00BD3C4E"/>
    <w:rsid w:val="00BD4DB9"/>
    <w:rsid w:val="00BD4ECB"/>
    <w:rsid w:val="00BD4F44"/>
    <w:rsid w:val="00BD5D8F"/>
    <w:rsid w:val="00BD634C"/>
    <w:rsid w:val="00BD6AA8"/>
    <w:rsid w:val="00BD766A"/>
    <w:rsid w:val="00BD7FCD"/>
    <w:rsid w:val="00BE0C69"/>
    <w:rsid w:val="00BE12FD"/>
    <w:rsid w:val="00BE1FE3"/>
    <w:rsid w:val="00BE21B8"/>
    <w:rsid w:val="00BE221F"/>
    <w:rsid w:val="00BE29DD"/>
    <w:rsid w:val="00BE4062"/>
    <w:rsid w:val="00BE45AB"/>
    <w:rsid w:val="00BE5A68"/>
    <w:rsid w:val="00BE5EBC"/>
    <w:rsid w:val="00BE6D68"/>
    <w:rsid w:val="00BE7571"/>
    <w:rsid w:val="00BE75AB"/>
    <w:rsid w:val="00BE7711"/>
    <w:rsid w:val="00BF0347"/>
    <w:rsid w:val="00BF0FAB"/>
    <w:rsid w:val="00BF1331"/>
    <w:rsid w:val="00BF1725"/>
    <w:rsid w:val="00BF1AD3"/>
    <w:rsid w:val="00BF1DB5"/>
    <w:rsid w:val="00BF287D"/>
    <w:rsid w:val="00BF3424"/>
    <w:rsid w:val="00BF366A"/>
    <w:rsid w:val="00BF53FC"/>
    <w:rsid w:val="00BF5750"/>
    <w:rsid w:val="00BF5BD1"/>
    <w:rsid w:val="00BF6C8F"/>
    <w:rsid w:val="00BF736B"/>
    <w:rsid w:val="00BF79EE"/>
    <w:rsid w:val="00C029D2"/>
    <w:rsid w:val="00C034DF"/>
    <w:rsid w:val="00C0427B"/>
    <w:rsid w:val="00C04E4D"/>
    <w:rsid w:val="00C04F16"/>
    <w:rsid w:val="00C05A09"/>
    <w:rsid w:val="00C06D38"/>
    <w:rsid w:val="00C070D7"/>
    <w:rsid w:val="00C07122"/>
    <w:rsid w:val="00C1271A"/>
    <w:rsid w:val="00C12D5B"/>
    <w:rsid w:val="00C14458"/>
    <w:rsid w:val="00C145E4"/>
    <w:rsid w:val="00C14A18"/>
    <w:rsid w:val="00C15010"/>
    <w:rsid w:val="00C16BB6"/>
    <w:rsid w:val="00C16BC3"/>
    <w:rsid w:val="00C209A3"/>
    <w:rsid w:val="00C212A3"/>
    <w:rsid w:val="00C21521"/>
    <w:rsid w:val="00C220E4"/>
    <w:rsid w:val="00C22C7F"/>
    <w:rsid w:val="00C22F7C"/>
    <w:rsid w:val="00C240A9"/>
    <w:rsid w:val="00C243BA"/>
    <w:rsid w:val="00C265B4"/>
    <w:rsid w:val="00C26B80"/>
    <w:rsid w:val="00C273E0"/>
    <w:rsid w:val="00C346F3"/>
    <w:rsid w:val="00C35ABD"/>
    <w:rsid w:val="00C36DFD"/>
    <w:rsid w:val="00C404C8"/>
    <w:rsid w:val="00C4069A"/>
    <w:rsid w:val="00C41779"/>
    <w:rsid w:val="00C41B25"/>
    <w:rsid w:val="00C42161"/>
    <w:rsid w:val="00C43EE8"/>
    <w:rsid w:val="00C452D3"/>
    <w:rsid w:val="00C45DC7"/>
    <w:rsid w:val="00C45E50"/>
    <w:rsid w:val="00C45F65"/>
    <w:rsid w:val="00C47004"/>
    <w:rsid w:val="00C47CBB"/>
    <w:rsid w:val="00C50181"/>
    <w:rsid w:val="00C511A9"/>
    <w:rsid w:val="00C514A8"/>
    <w:rsid w:val="00C519ED"/>
    <w:rsid w:val="00C53CFC"/>
    <w:rsid w:val="00C569E4"/>
    <w:rsid w:val="00C57F34"/>
    <w:rsid w:val="00C6026F"/>
    <w:rsid w:val="00C60BF1"/>
    <w:rsid w:val="00C61CD8"/>
    <w:rsid w:val="00C6234C"/>
    <w:rsid w:val="00C62929"/>
    <w:rsid w:val="00C631D6"/>
    <w:rsid w:val="00C637CC"/>
    <w:rsid w:val="00C63C17"/>
    <w:rsid w:val="00C65859"/>
    <w:rsid w:val="00C6639F"/>
    <w:rsid w:val="00C664F3"/>
    <w:rsid w:val="00C66884"/>
    <w:rsid w:val="00C67A6A"/>
    <w:rsid w:val="00C67BD4"/>
    <w:rsid w:val="00C7129A"/>
    <w:rsid w:val="00C72229"/>
    <w:rsid w:val="00C76000"/>
    <w:rsid w:val="00C77003"/>
    <w:rsid w:val="00C773DC"/>
    <w:rsid w:val="00C77C38"/>
    <w:rsid w:val="00C80078"/>
    <w:rsid w:val="00C82F30"/>
    <w:rsid w:val="00C834A8"/>
    <w:rsid w:val="00C84CC4"/>
    <w:rsid w:val="00C853E9"/>
    <w:rsid w:val="00C85504"/>
    <w:rsid w:val="00C90922"/>
    <w:rsid w:val="00C90AF4"/>
    <w:rsid w:val="00C91B9F"/>
    <w:rsid w:val="00C92461"/>
    <w:rsid w:val="00C925DF"/>
    <w:rsid w:val="00C92CA8"/>
    <w:rsid w:val="00C9314C"/>
    <w:rsid w:val="00C93577"/>
    <w:rsid w:val="00C9375A"/>
    <w:rsid w:val="00C93DA5"/>
    <w:rsid w:val="00C94275"/>
    <w:rsid w:val="00C97B0D"/>
    <w:rsid w:val="00CA109E"/>
    <w:rsid w:val="00CA1ED7"/>
    <w:rsid w:val="00CA2EF6"/>
    <w:rsid w:val="00CA36D2"/>
    <w:rsid w:val="00CA4444"/>
    <w:rsid w:val="00CA6E53"/>
    <w:rsid w:val="00CA7A60"/>
    <w:rsid w:val="00CB019A"/>
    <w:rsid w:val="00CB6063"/>
    <w:rsid w:val="00CB6698"/>
    <w:rsid w:val="00CC1C82"/>
    <w:rsid w:val="00CC1D8E"/>
    <w:rsid w:val="00CC1DCA"/>
    <w:rsid w:val="00CC2AD9"/>
    <w:rsid w:val="00CC5501"/>
    <w:rsid w:val="00CC5A97"/>
    <w:rsid w:val="00CC6BDB"/>
    <w:rsid w:val="00CC6E38"/>
    <w:rsid w:val="00CC6FA4"/>
    <w:rsid w:val="00CC77D7"/>
    <w:rsid w:val="00CD01A2"/>
    <w:rsid w:val="00CD0A62"/>
    <w:rsid w:val="00CD42EB"/>
    <w:rsid w:val="00CD5069"/>
    <w:rsid w:val="00CD58A6"/>
    <w:rsid w:val="00CD5C38"/>
    <w:rsid w:val="00CD6F48"/>
    <w:rsid w:val="00CE02DB"/>
    <w:rsid w:val="00CE1726"/>
    <w:rsid w:val="00CE1941"/>
    <w:rsid w:val="00CE249B"/>
    <w:rsid w:val="00CE2FB0"/>
    <w:rsid w:val="00CE3A62"/>
    <w:rsid w:val="00CE3A8A"/>
    <w:rsid w:val="00CE3F1F"/>
    <w:rsid w:val="00CE4DB3"/>
    <w:rsid w:val="00CE4FED"/>
    <w:rsid w:val="00CE6C08"/>
    <w:rsid w:val="00CE6E9D"/>
    <w:rsid w:val="00CE705C"/>
    <w:rsid w:val="00CE738E"/>
    <w:rsid w:val="00CF130A"/>
    <w:rsid w:val="00CF141C"/>
    <w:rsid w:val="00CF29EE"/>
    <w:rsid w:val="00CF3001"/>
    <w:rsid w:val="00CF5506"/>
    <w:rsid w:val="00CF5CD8"/>
    <w:rsid w:val="00CF6039"/>
    <w:rsid w:val="00CF7B15"/>
    <w:rsid w:val="00CF7FB2"/>
    <w:rsid w:val="00D00165"/>
    <w:rsid w:val="00D01EE5"/>
    <w:rsid w:val="00D03C6A"/>
    <w:rsid w:val="00D0443D"/>
    <w:rsid w:val="00D04760"/>
    <w:rsid w:val="00D077B5"/>
    <w:rsid w:val="00D1009D"/>
    <w:rsid w:val="00D104CE"/>
    <w:rsid w:val="00D118D9"/>
    <w:rsid w:val="00D11B15"/>
    <w:rsid w:val="00D12061"/>
    <w:rsid w:val="00D1213D"/>
    <w:rsid w:val="00D1272D"/>
    <w:rsid w:val="00D12DA1"/>
    <w:rsid w:val="00D13670"/>
    <w:rsid w:val="00D13C53"/>
    <w:rsid w:val="00D1570F"/>
    <w:rsid w:val="00D157E0"/>
    <w:rsid w:val="00D1606E"/>
    <w:rsid w:val="00D160AF"/>
    <w:rsid w:val="00D16719"/>
    <w:rsid w:val="00D17652"/>
    <w:rsid w:val="00D17A84"/>
    <w:rsid w:val="00D17DEC"/>
    <w:rsid w:val="00D20ED8"/>
    <w:rsid w:val="00D21A5D"/>
    <w:rsid w:val="00D22FBA"/>
    <w:rsid w:val="00D23804"/>
    <w:rsid w:val="00D23A56"/>
    <w:rsid w:val="00D24631"/>
    <w:rsid w:val="00D25D74"/>
    <w:rsid w:val="00D26A2C"/>
    <w:rsid w:val="00D27BFB"/>
    <w:rsid w:val="00D3279C"/>
    <w:rsid w:val="00D336AA"/>
    <w:rsid w:val="00D337EB"/>
    <w:rsid w:val="00D33E37"/>
    <w:rsid w:val="00D33F2B"/>
    <w:rsid w:val="00D34727"/>
    <w:rsid w:val="00D36E27"/>
    <w:rsid w:val="00D374CE"/>
    <w:rsid w:val="00D40195"/>
    <w:rsid w:val="00D415C4"/>
    <w:rsid w:val="00D43074"/>
    <w:rsid w:val="00D439AE"/>
    <w:rsid w:val="00D43B62"/>
    <w:rsid w:val="00D448B5"/>
    <w:rsid w:val="00D44DB7"/>
    <w:rsid w:val="00D45A64"/>
    <w:rsid w:val="00D46517"/>
    <w:rsid w:val="00D46FDA"/>
    <w:rsid w:val="00D4705B"/>
    <w:rsid w:val="00D471AD"/>
    <w:rsid w:val="00D537B6"/>
    <w:rsid w:val="00D53B37"/>
    <w:rsid w:val="00D5468C"/>
    <w:rsid w:val="00D555A3"/>
    <w:rsid w:val="00D55AFD"/>
    <w:rsid w:val="00D55E06"/>
    <w:rsid w:val="00D56D3B"/>
    <w:rsid w:val="00D57210"/>
    <w:rsid w:val="00D628B2"/>
    <w:rsid w:val="00D62B62"/>
    <w:rsid w:val="00D632C3"/>
    <w:rsid w:val="00D63333"/>
    <w:rsid w:val="00D634E6"/>
    <w:rsid w:val="00D65E6C"/>
    <w:rsid w:val="00D6646C"/>
    <w:rsid w:val="00D66BFE"/>
    <w:rsid w:val="00D6704F"/>
    <w:rsid w:val="00D7075B"/>
    <w:rsid w:val="00D722B7"/>
    <w:rsid w:val="00D7417D"/>
    <w:rsid w:val="00D750F6"/>
    <w:rsid w:val="00D763EA"/>
    <w:rsid w:val="00D76775"/>
    <w:rsid w:val="00D77595"/>
    <w:rsid w:val="00D77962"/>
    <w:rsid w:val="00D77D92"/>
    <w:rsid w:val="00D81145"/>
    <w:rsid w:val="00D82BB5"/>
    <w:rsid w:val="00D82C91"/>
    <w:rsid w:val="00D84622"/>
    <w:rsid w:val="00D846D1"/>
    <w:rsid w:val="00D84E27"/>
    <w:rsid w:val="00D86414"/>
    <w:rsid w:val="00D86702"/>
    <w:rsid w:val="00D86BA7"/>
    <w:rsid w:val="00D90186"/>
    <w:rsid w:val="00D91EAC"/>
    <w:rsid w:val="00D92D84"/>
    <w:rsid w:val="00D9320B"/>
    <w:rsid w:val="00D939BB"/>
    <w:rsid w:val="00D93CC8"/>
    <w:rsid w:val="00D94A9F"/>
    <w:rsid w:val="00D94CC2"/>
    <w:rsid w:val="00D952CF"/>
    <w:rsid w:val="00D9541D"/>
    <w:rsid w:val="00D96579"/>
    <w:rsid w:val="00D96B1F"/>
    <w:rsid w:val="00DA0196"/>
    <w:rsid w:val="00DA0C7A"/>
    <w:rsid w:val="00DA2A8C"/>
    <w:rsid w:val="00DA35A3"/>
    <w:rsid w:val="00DA4C2D"/>
    <w:rsid w:val="00DA5570"/>
    <w:rsid w:val="00DA5952"/>
    <w:rsid w:val="00DA6060"/>
    <w:rsid w:val="00DA6A2D"/>
    <w:rsid w:val="00DA6F91"/>
    <w:rsid w:val="00DA70D1"/>
    <w:rsid w:val="00DA7B0C"/>
    <w:rsid w:val="00DB014C"/>
    <w:rsid w:val="00DB0550"/>
    <w:rsid w:val="00DB133C"/>
    <w:rsid w:val="00DB1559"/>
    <w:rsid w:val="00DB2171"/>
    <w:rsid w:val="00DB2553"/>
    <w:rsid w:val="00DB2BCA"/>
    <w:rsid w:val="00DB3ABB"/>
    <w:rsid w:val="00DB3AE5"/>
    <w:rsid w:val="00DB41CA"/>
    <w:rsid w:val="00DB4D76"/>
    <w:rsid w:val="00DB5CE3"/>
    <w:rsid w:val="00DB6EAA"/>
    <w:rsid w:val="00DC00B6"/>
    <w:rsid w:val="00DC02D9"/>
    <w:rsid w:val="00DC091B"/>
    <w:rsid w:val="00DC148B"/>
    <w:rsid w:val="00DC1996"/>
    <w:rsid w:val="00DC25F7"/>
    <w:rsid w:val="00DC299D"/>
    <w:rsid w:val="00DC2FA2"/>
    <w:rsid w:val="00DC315C"/>
    <w:rsid w:val="00DC3456"/>
    <w:rsid w:val="00DC50E1"/>
    <w:rsid w:val="00DC59C0"/>
    <w:rsid w:val="00DC79C6"/>
    <w:rsid w:val="00DC7D2A"/>
    <w:rsid w:val="00DC7DFE"/>
    <w:rsid w:val="00DD060E"/>
    <w:rsid w:val="00DD0AAF"/>
    <w:rsid w:val="00DD2239"/>
    <w:rsid w:val="00DD3166"/>
    <w:rsid w:val="00DD36FA"/>
    <w:rsid w:val="00DD48BD"/>
    <w:rsid w:val="00DD4D24"/>
    <w:rsid w:val="00DE01EC"/>
    <w:rsid w:val="00DE2FFD"/>
    <w:rsid w:val="00DE3503"/>
    <w:rsid w:val="00DE37D0"/>
    <w:rsid w:val="00DE3B7A"/>
    <w:rsid w:val="00DE43EF"/>
    <w:rsid w:val="00DE4DAB"/>
    <w:rsid w:val="00DE5AC5"/>
    <w:rsid w:val="00DE6131"/>
    <w:rsid w:val="00DE6427"/>
    <w:rsid w:val="00DE6F4E"/>
    <w:rsid w:val="00DF05D5"/>
    <w:rsid w:val="00DF116B"/>
    <w:rsid w:val="00DF1627"/>
    <w:rsid w:val="00DF1637"/>
    <w:rsid w:val="00DF20AC"/>
    <w:rsid w:val="00DF24E1"/>
    <w:rsid w:val="00DF4372"/>
    <w:rsid w:val="00DF46A8"/>
    <w:rsid w:val="00DF59E7"/>
    <w:rsid w:val="00DF5C0D"/>
    <w:rsid w:val="00DF78CB"/>
    <w:rsid w:val="00DF7B6D"/>
    <w:rsid w:val="00DF7E76"/>
    <w:rsid w:val="00E00A8E"/>
    <w:rsid w:val="00E00E02"/>
    <w:rsid w:val="00E01080"/>
    <w:rsid w:val="00E0263A"/>
    <w:rsid w:val="00E02CC9"/>
    <w:rsid w:val="00E02F88"/>
    <w:rsid w:val="00E03996"/>
    <w:rsid w:val="00E04D3B"/>
    <w:rsid w:val="00E05485"/>
    <w:rsid w:val="00E06170"/>
    <w:rsid w:val="00E0660E"/>
    <w:rsid w:val="00E06786"/>
    <w:rsid w:val="00E072E9"/>
    <w:rsid w:val="00E07EA1"/>
    <w:rsid w:val="00E123D6"/>
    <w:rsid w:val="00E128BA"/>
    <w:rsid w:val="00E13687"/>
    <w:rsid w:val="00E144B0"/>
    <w:rsid w:val="00E14636"/>
    <w:rsid w:val="00E155CF"/>
    <w:rsid w:val="00E17BD0"/>
    <w:rsid w:val="00E20398"/>
    <w:rsid w:val="00E20BBC"/>
    <w:rsid w:val="00E218E0"/>
    <w:rsid w:val="00E2227A"/>
    <w:rsid w:val="00E22A14"/>
    <w:rsid w:val="00E2314C"/>
    <w:rsid w:val="00E24E1D"/>
    <w:rsid w:val="00E25098"/>
    <w:rsid w:val="00E30940"/>
    <w:rsid w:val="00E31540"/>
    <w:rsid w:val="00E31BAE"/>
    <w:rsid w:val="00E32BBF"/>
    <w:rsid w:val="00E32C33"/>
    <w:rsid w:val="00E33BFF"/>
    <w:rsid w:val="00E350CB"/>
    <w:rsid w:val="00E3576A"/>
    <w:rsid w:val="00E3592C"/>
    <w:rsid w:val="00E373A5"/>
    <w:rsid w:val="00E409B4"/>
    <w:rsid w:val="00E41D55"/>
    <w:rsid w:val="00E42496"/>
    <w:rsid w:val="00E429DE"/>
    <w:rsid w:val="00E42A47"/>
    <w:rsid w:val="00E43C82"/>
    <w:rsid w:val="00E43F64"/>
    <w:rsid w:val="00E447A7"/>
    <w:rsid w:val="00E44AB1"/>
    <w:rsid w:val="00E44FFA"/>
    <w:rsid w:val="00E45747"/>
    <w:rsid w:val="00E45FE5"/>
    <w:rsid w:val="00E465BE"/>
    <w:rsid w:val="00E4693F"/>
    <w:rsid w:val="00E50950"/>
    <w:rsid w:val="00E5136E"/>
    <w:rsid w:val="00E515C0"/>
    <w:rsid w:val="00E51FFB"/>
    <w:rsid w:val="00E52083"/>
    <w:rsid w:val="00E522CB"/>
    <w:rsid w:val="00E523A2"/>
    <w:rsid w:val="00E52416"/>
    <w:rsid w:val="00E526D8"/>
    <w:rsid w:val="00E530F3"/>
    <w:rsid w:val="00E53428"/>
    <w:rsid w:val="00E53EA0"/>
    <w:rsid w:val="00E54A02"/>
    <w:rsid w:val="00E54D7E"/>
    <w:rsid w:val="00E5526A"/>
    <w:rsid w:val="00E55A04"/>
    <w:rsid w:val="00E56774"/>
    <w:rsid w:val="00E5711E"/>
    <w:rsid w:val="00E5736B"/>
    <w:rsid w:val="00E57FA3"/>
    <w:rsid w:val="00E603D6"/>
    <w:rsid w:val="00E604B2"/>
    <w:rsid w:val="00E6090B"/>
    <w:rsid w:val="00E61804"/>
    <w:rsid w:val="00E638ED"/>
    <w:rsid w:val="00E6415C"/>
    <w:rsid w:val="00E64DF0"/>
    <w:rsid w:val="00E65834"/>
    <w:rsid w:val="00E65D69"/>
    <w:rsid w:val="00E65E19"/>
    <w:rsid w:val="00E66A85"/>
    <w:rsid w:val="00E70162"/>
    <w:rsid w:val="00E71F13"/>
    <w:rsid w:val="00E725DD"/>
    <w:rsid w:val="00E726A4"/>
    <w:rsid w:val="00E72A16"/>
    <w:rsid w:val="00E73771"/>
    <w:rsid w:val="00E739FC"/>
    <w:rsid w:val="00E74C4C"/>
    <w:rsid w:val="00E75B15"/>
    <w:rsid w:val="00E7673B"/>
    <w:rsid w:val="00E77502"/>
    <w:rsid w:val="00E80D5D"/>
    <w:rsid w:val="00E80DAC"/>
    <w:rsid w:val="00E82B47"/>
    <w:rsid w:val="00E8396F"/>
    <w:rsid w:val="00E8529C"/>
    <w:rsid w:val="00E85316"/>
    <w:rsid w:val="00E9098C"/>
    <w:rsid w:val="00E93919"/>
    <w:rsid w:val="00E94231"/>
    <w:rsid w:val="00E9438B"/>
    <w:rsid w:val="00E945B0"/>
    <w:rsid w:val="00E94C29"/>
    <w:rsid w:val="00E970AB"/>
    <w:rsid w:val="00E97494"/>
    <w:rsid w:val="00EA004B"/>
    <w:rsid w:val="00EA0344"/>
    <w:rsid w:val="00EA06D5"/>
    <w:rsid w:val="00EA0CE1"/>
    <w:rsid w:val="00EA129B"/>
    <w:rsid w:val="00EA13F7"/>
    <w:rsid w:val="00EA2E59"/>
    <w:rsid w:val="00EA4D42"/>
    <w:rsid w:val="00EA4DD6"/>
    <w:rsid w:val="00EA5AD9"/>
    <w:rsid w:val="00EA6602"/>
    <w:rsid w:val="00EB0C28"/>
    <w:rsid w:val="00EB3593"/>
    <w:rsid w:val="00EB365D"/>
    <w:rsid w:val="00EB427F"/>
    <w:rsid w:val="00EB53F8"/>
    <w:rsid w:val="00EB586D"/>
    <w:rsid w:val="00EB64D7"/>
    <w:rsid w:val="00EB65CC"/>
    <w:rsid w:val="00EC11D0"/>
    <w:rsid w:val="00EC23CB"/>
    <w:rsid w:val="00EC2A9B"/>
    <w:rsid w:val="00EC32ED"/>
    <w:rsid w:val="00EC4122"/>
    <w:rsid w:val="00EC453E"/>
    <w:rsid w:val="00EC55C7"/>
    <w:rsid w:val="00EC6201"/>
    <w:rsid w:val="00EC64D3"/>
    <w:rsid w:val="00EC67F0"/>
    <w:rsid w:val="00EC707B"/>
    <w:rsid w:val="00ED19D4"/>
    <w:rsid w:val="00ED2B00"/>
    <w:rsid w:val="00ED391F"/>
    <w:rsid w:val="00ED4F46"/>
    <w:rsid w:val="00ED5C4A"/>
    <w:rsid w:val="00ED642F"/>
    <w:rsid w:val="00ED71FD"/>
    <w:rsid w:val="00ED7985"/>
    <w:rsid w:val="00EE0C86"/>
    <w:rsid w:val="00EE12B5"/>
    <w:rsid w:val="00EE157E"/>
    <w:rsid w:val="00EE201B"/>
    <w:rsid w:val="00EE22C1"/>
    <w:rsid w:val="00EE23F2"/>
    <w:rsid w:val="00EE357F"/>
    <w:rsid w:val="00EE3EEC"/>
    <w:rsid w:val="00EE3FEC"/>
    <w:rsid w:val="00EE5216"/>
    <w:rsid w:val="00EE5D2C"/>
    <w:rsid w:val="00EE60A1"/>
    <w:rsid w:val="00EE6BAB"/>
    <w:rsid w:val="00EF0C3D"/>
    <w:rsid w:val="00EF28BA"/>
    <w:rsid w:val="00EF382F"/>
    <w:rsid w:val="00EF52B5"/>
    <w:rsid w:val="00EF547F"/>
    <w:rsid w:val="00EF54AA"/>
    <w:rsid w:val="00EF5F7C"/>
    <w:rsid w:val="00EF642B"/>
    <w:rsid w:val="00EF70DC"/>
    <w:rsid w:val="00EF7A1F"/>
    <w:rsid w:val="00EF7B57"/>
    <w:rsid w:val="00F0025C"/>
    <w:rsid w:val="00F01706"/>
    <w:rsid w:val="00F02BB4"/>
    <w:rsid w:val="00F030C0"/>
    <w:rsid w:val="00F0310A"/>
    <w:rsid w:val="00F04675"/>
    <w:rsid w:val="00F05A4F"/>
    <w:rsid w:val="00F05A6A"/>
    <w:rsid w:val="00F074CF"/>
    <w:rsid w:val="00F10982"/>
    <w:rsid w:val="00F11211"/>
    <w:rsid w:val="00F1134D"/>
    <w:rsid w:val="00F11581"/>
    <w:rsid w:val="00F11791"/>
    <w:rsid w:val="00F12B4D"/>
    <w:rsid w:val="00F13038"/>
    <w:rsid w:val="00F140A9"/>
    <w:rsid w:val="00F15035"/>
    <w:rsid w:val="00F1596C"/>
    <w:rsid w:val="00F15C0C"/>
    <w:rsid w:val="00F15E43"/>
    <w:rsid w:val="00F15E72"/>
    <w:rsid w:val="00F17B26"/>
    <w:rsid w:val="00F17BA9"/>
    <w:rsid w:val="00F17DE4"/>
    <w:rsid w:val="00F17EA4"/>
    <w:rsid w:val="00F21190"/>
    <w:rsid w:val="00F2119A"/>
    <w:rsid w:val="00F212A3"/>
    <w:rsid w:val="00F217CA"/>
    <w:rsid w:val="00F219B6"/>
    <w:rsid w:val="00F2227A"/>
    <w:rsid w:val="00F224EC"/>
    <w:rsid w:val="00F227C1"/>
    <w:rsid w:val="00F22E25"/>
    <w:rsid w:val="00F249DA"/>
    <w:rsid w:val="00F24B41"/>
    <w:rsid w:val="00F24CE3"/>
    <w:rsid w:val="00F255A5"/>
    <w:rsid w:val="00F259D9"/>
    <w:rsid w:val="00F27A70"/>
    <w:rsid w:val="00F31D3E"/>
    <w:rsid w:val="00F31DB0"/>
    <w:rsid w:val="00F33B90"/>
    <w:rsid w:val="00F365E1"/>
    <w:rsid w:val="00F37CB7"/>
    <w:rsid w:val="00F40737"/>
    <w:rsid w:val="00F4091D"/>
    <w:rsid w:val="00F41305"/>
    <w:rsid w:val="00F41E06"/>
    <w:rsid w:val="00F42D3A"/>
    <w:rsid w:val="00F434BE"/>
    <w:rsid w:val="00F43E04"/>
    <w:rsid w:val="00F45D7D"/>
    <w:rsid w:val="00F461E3"/>
    <w:rsid w:val="00F51833"/>
    <w:rsid w:val="00F51D09"/>
    <w:rsid w:val="00F53022"/>
    <w:rsid w:val="00F542C8"/>
    <w:rsid w:val="00F54F6A"/>
    <w:rsid w:val="00F55258"/>
    <w:rsid w:val="00F562A8"/>
    <w:rsid w:val="00F56F32"/>
    <w:rsid w:val="00F571E6"/>
    <w:rsid w:val="00F57701"/>
    <w:rsid w:val="00F57E7C"/>
    <w:rsid w:val="00F602C6"/>
    <w:rsid w:val="00F625FF"/>
    <w:rsid w:val="00F628AF"/>
    <w:rsid w:val="00F6310C"/>
    <w:rsid w:val="00F662AF"/>
    <w:rsid w:val="00F66CE3"/>
    <w:rsid w:val="00F66D56"/>
    <w:rsid w:val="00F6723A"/>
    <w:rsid w:val="00F672BE"/>
    <w:rsid w:val="00F70D9C"/>
    <w:rsid w:val="00F71B65"/>
    <w:rsid w:val="00F7361F"/>
    <w:rsid w:val="00F74532"/>
    <w:rsid w:val="00F750F5"/>
    <w:rsid w:val="00F766F4"/>
    <w:rsid w:val="00F77C23"/>
    <w:rsid w:val="00F8029D"/>
    <w:rsid w:val="00F81367"/>
    <w:rsid w:val="00F8284D"/>
    <w:rsid w:val="00F83CB2"/>
    <w:rsid w:val="00F84492"/>
    <w:rsid w:val="00F846E8"/>
    <w:rsid w:val="00F8637D"/>
    <w:rsid w:val="00F87BB9"/>
    <w:rsid w:val="00F90F7B"/>
    <w:rsid w:val="00F911D7"/>
    <w:rsid w:val="00F91203"/>
    <w:rsid w:val="00F963B3"/>
    <w:rsid w:val="00F965DB"/>
    <w:rsid w:val="00F972A5"/>
    <w:rsid w:val="00FA0944"/>
    <w:rsid w:val="00FA0984"/>
    <w:rsid w:val="00FA1C6A"/>
    <w:rsid w:val="00FA1C7E"/>
    <w:rsid w:val="00FA4B77"/>
    <w:rsid w:val="00FA56BC"/>
    <w:rsid w:val="00FA5D89"/>
    <w:rsid w:val="00FA6AE6"/>
    <w:rsid w:val="00FB0EE1"/>
    <w:rsid w:val="00FB14B0"/>
    <w:rsid w:val="00FB15FF"/>
    <w:rsid w:val="00FB1AA2"/>
    <w:rsid w:val="00FB25A8"/>
    <w:rsid w:val="00FB2BC1"/>
    <w:rsid w:val="00FB2F3A"/>
    <w:rsid w:val="00FB2F86"/>
    <w:rsid w:val="00FB3428"/>
    <w:rsid w:val="00FB3A06"/>
    <w:rsid w:val="00FB4D12"/>
    <w:rsid w:val="00FB5BD4"/>
    <w:rsid w:val="00FB6937"/>
    <w:rsid w:val="00FB7884"/>
    <w:rsid w:val="00FB7C0A"/>
    <w:rsid w:val="00FC04A1"/>
    <w:rsid w:val="00FC0FE5"/>
    <w:rsid w:val="00FC12AD"/>
    <w:rsid w:val="00FC283F"/>
    <w:rsid w:val="00FC2848"/>
    <w:rsid w:val="00FC321C"/>
    <w:rsid w:val="00FC3FC0"/>
    <w:rsid w:val="00FC3FE7"/>
    <w:rsid w:val="00FC4133"/>
    <w:rsid w:val="00FC5EDB"/>
    <w:rsid w:val="00FC6BF4"/>
    <w:rsid w:val="00FC74D5"/>
    <w:rsid w:val="00FC7CCC"/>
    <w:rsid w:val="00FD00F8"/>
    <w:rsid w:val="00FD0BB3"/>
    <w:rsid w:val="00FD19A1"/>
    <w:rsid w:val="00FD274A"/>
    <w:rsid w:val="00FD28D1"/>
    <w:rsid w:val="00FD2BEA"/>
    <w:rsid w:val="00FD3A54"/>
    <w:rsid w:val="00FD3C5E"/>
    <w:rsid w:val="00FD3D15"/>
    <w:rsid w:val="00FE1241"/>
    <w:rsid w:val="00FE1A6E"/>
    <w:rsid w:val="00FE208D"/>
    <w:rsid w:val="00FE27B6"/>
    <w:rsid w:val="00FE339D"/>
    <w:rsid w:val="00FE4C50"/>
    <w:rsid w:val="00FE5180"/>
    <w:rsid w:val="00FE5731"/>
    <w:rsid w:val="00FF2553"/>
    <w:rsid w:val="00FF268C"/>
    <w:rsid w:val="00FF2AC0"/>
    <w:rsid w:val="00FF2FFA"/>
    <w:rsid w:val="00FF3EF9"/>
    <w:rsid w:val="00FF4CA2"/>
    <w:rsid w:val="00FF5874"/>
    <w:rsid w:val="00FF60F5"/>
    <w:rsid w:val="00FF7687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FE6609"/>
  <w15:chartTrackingRefBased/>
  <w15:docId w15:val="{76C55C89-5030-443F-BB4F-D6700034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Acronym" w:uiPriority="99"/>
    <w:lsdException w:name="HTML Code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383C"/>
    <w:rPr>
      <w:rFonts w:asciiTheme="minorHAnsi" w:hAnsiTheme="minorHAnsi"/>
      <w:sz w:val="22"/>
    </w:rPr>
  </w:style>
  <w:style w:type="paragraph" w:styleId="Titre1">
    <w:name w:val="heading 1"/>
    <w:basedOn w:val="Normal"/>
    <w:next w:val="Normal"/>
    <w:link w:val="Titre1Car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050884"/>
    <w:pPr>
      <w:keepNext/>
      <w:numPr>
        <w:ilvl w:val="1"/>
        <w:numId w:val="1"/>
      </w:numPr>
      <w:tabs>
        <w:tab w:val="left" w:pos="0"/>
        <w:tab w:val="left" w:pos="144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0"/>
        <w:tab w:val="left" w:pos="144"/>
        <w:tab w:val="left" w:pos="720"/>
        <w:tab w:val="left" w:pos="1440"/>
      </w:tabs>
      <w:spacing w:line="240" w:lineRule="atLeast"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440"/>
      </w:tabs>
      <w:jc w:val="both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line="240" w:lineRule="atLeast"/>
      <w:jc w:val="both"/>
      <w:outlineLvl w:val="3"/>
    </w:p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styleId="Lienhypertexte">
    <w:name w:val="Hyperlink"/>
    <w:uiPriority w:val="99"/>
    <w:rPr>
      <w:color w:val="0000FF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i/>
      <w:noProof/>
      <w:sz w:val="20"/>
    </w:rPr>
  </w:style>
  <w:style w:type="character" w:styleId="Numrodepage">
    <w:name w:val="page number"/>
    <w:basedOn w:val="Policepardfaut"/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  <w:rPr>
      <w:i/>
      <w:noProof/>
      <w:sz w:val="20"/>
    </w:rPr>
  </w:style>
  <w:style w:type="paragraph" w:styleId="Lgende">
    <w:name w:val="caption"/>
    <w:basedOn w:val="Normal"/>
    <w:next w:val="Normal"/>
    <w:qFormat/>
    <w:rPr>
      <w:b/>
      <w:sz w:val="28"/>
      <w:u w:val="single"/>
    </w:rPr>
  </w:style>
  <w:style w:type="paragraph" w:styleId="Corpsdetexte">
    <w:name w:val="Body Text"/>
    <w:basedOn w:val="Normal"/>
    <w:pPr>
      <w:jc w:val="both"/>
    </w:pPr>
  </w:style>
  <w:style w:type="paragraph" w:styleId="TM1">
    <w:name w:val="toc 1"/>
    <w:basedOn w:val="Normal"/>
    <w:next w:val="Normal"/>
    <w:autoRedefine/>
    <w:uiPriority w:val="39"/>
    <w:rsid w:val="009E401C"/>
    <w:pPr>
      <w:spacing w:before="120"/>
    </w:pPr>
    <w:rPr>
      <w:rFonts w:cstheme="minorHAnsi"/>
      <w:b/>
      <w:bCs/>
      <w:i/>
      <w:iCs/>
      <w:sz w:val="24"/>
      <w:szCs w:val="24"/>
    </w:rPr>
  </w:style>
  <w:style w:type="paragraph" w:styleId="Retraitcorpsdetexte">
    <w:name w:val="Body Text Indent"/>
    <w:basedOn w:val="Normal"/>
    <w:pPr>
      <w:ind w:firstLine="360"/>
      <w:jc w:val="both"/>
    </w:pPr>
  </w:style>
  <w:style w:type="paragraph" w:styleId="Retraitcorpsdetexte2">
    <w:name w:val="Body Text Indent 2"/>
    <w:basedOn w:val="Normal"/>
    <w:pPr>
      <w:ind w:left="144" w:firstLine="576"/>
    </w:pPr>
  </w:style>
  <w:style w:type="paragraph" w:customStyle="1" w:styleId="Corpsdetexte21">
    <w:name w:val="Corps de texte 21"/>
    <w:basedOn w:val="Normal"/>
    <w:pPr>
      <w:suppressAutoHyphens/>
      <w:overflowPunct w:val="0"/>
      <w:autoSpaceDE w:val="0"/>
      <w:ind w:firstLine="708"/>
      <w:textAlignment w:val="baseline"/>
    </w:pPr>
    <w:rPr>
      <w:i/>
    </w:rPr>
  </w:style>
  <w:style w:type="paragraph" w:styleId="TM2">
    <w:name w:val="toc 2"/>
    <w:basedOn w:val="Normal"/>
    <w:next w:val="Normal"/>
    <w:autoRedefine/>
    <w:uiPriority w:val="39"/>
    <w:pPr>
      <w:spacing w:before="120"/>
      <w:ind w:left="220"/>
    </w:pPr>
    <w:rPr>
      <w:rFonts w:cstheme="minorHAnsi"/>
      <w:b/>
      <w:bCs/>
      <w:szCs w:val="22"/>
    </w:rPr>
  </w:style>
  <w:style w:type="paragraph" w:styleId="TM3">
    <w:name w:val="toc 3"/>
    <w:basedOn w:val="Normal"/>
    <w:next w:val="Normal"/>
    <w:autoRedefine/>
    <w:uiPriority w:val="39"/>
    <w:pPr>
      <w:ind w:left="440"/>
    </w:pPr>
    <w:rPr>
      <w:rFonts w:cstheme="minorHAnsi"/>
      <w:sz w:val="20"/>
    </w:rPr>
  </w:style>
  <w:style w:type="paragraph" w:styleId="TM4">
    <w:name w:val="toc 4"/>
    <w:basedOn w:val="Normal"/>
    <w:next w:val="Normal"/>
    <w:autoRedefine/>
    <w:semiHidden/>
    <w:pPr>
      <w:ind w:left="660"/>
    </w:pPr>
    <w:rPr>
      <w:rFonts w:cstheme="minorHAnsi"/>
      <w:sz w:val="20"/>
    </w:rPr>
  </w:style>
  <w:style w:type="paragraph" w:styleId="TM5">
    <w:name w:val="toc 5"/>
    <w:basedOn w:val="Normal"/>
    <w:next w:val="Normal"/>
    <w:autoRedefine/>
    <w:semiHidden/>
    <w:pPr>
      <w:ind w:left="880"/>
    </w:pPr>
    <w:rPr>
      <w:rFonts w:cstheme="minorHAnsi"/>
      <w:sz w:val="20"/>
    </w:rPr>
  </w:style>
  <w:style w:type="paragraph" w:styleId="TM6">
    <w:name w:val="toc 6"/>
    <w:basedOn w:val="Normal"/>
    <w:next w:val="Normal"/>
    <w:autoRedefine/>
    <w:semiHidden/>
    <w:pPr>
      <w:ind w:left="1100"/>
    </w:pPr>
    <w:rPr>
      <w:rFonts w:cstheme="minorHAnsi"/>
      <w:sz w:val="20"/>
    </w:rPr>
  </w:style>
  <w:style w:type="paragraph" w:styleId="TM7">
    <w:name w:val="toc 7"/>
    <w:basedOn w:val="Normal"/>
    <w:next w:val="Normal"/>
    <w:autoRedefine/>
    <w:semiHidden/>
    <w:pPr>
      <w:ind w:left="1320"/>
    </w:pPr>
    <w:rPr>
      <w:rFonts w:cstheme="minorHAnsi"/>
      <w:sz w:val="20"/>
    </w:rPr>
  </w:style>
  <w:style w:type="paragraph" w:styleId="TM8">
    <w:name w:val="toc 8"/>
    <w:basedOn w:val="Normal"/>
    <w:next w:val="Normal"/>
    <w:autoRedefine/>
    <w:semiHidden/>
    <w:pPr>
      <w:ind w:left="1540"/>
    </w:pPr>
    <w:rPr>
      <w:rFonts w:cstheme="minorHAnsi"/>
      <w:sz w:val="20"/>
    </w:rPr>
  </w:style>
  <w:style w:type="paragraph" w:styleId="TM9">
    <w:name w:val="toc 9"/>
    <w:basedOn w:val="Normal"/>
    <w:next w:val="Normal"/>
    <w:autoRedefine/>
    <w:semiHidden/>
    <w:pPr>
      <w:ind w:left="1760"/>
    </w:pPr>
    <w:rPr>
      <w:rFonts w:cstheme="minorHAnsi"/>
      <w:sz w:val="20"/>
    </w:rPr>
  </w:style>
  <w:style w:type="paragraph" w:styleId="Retraitcorpsdetexte3">
    <w:name w:val="Body Text Indent 3"/>
    <w:basedOn w:val="Normal"/>
    <w:pPr>
      <w:ind w:firstLine="709"/>
    </w:pPr>
  </w:style>
  <w:style w:type="paragraph" w:customStyle="1" w:styleId="clear">
    <w:name w:val="clear"/>
    <w:basedOn w:val="Normal"/>
    <w:rsid w:val="00E07EA1"/>
    <w:pPr>
      <w:spacing w:before="120" w:after="120"/>
    </w:pPr>
    <w:rPr>
      <w:i/>
      <w:szCs w:val="24"/>
    </w:rPr>
  </w:style>
  <w:style w:type="character" w:customStyle="1" w:styleId="instexttitle">
    <w:name w:val="instexttitle"/>
    <w:basedOn w:val="Policepardfaut"/>
    <w:rsid w:val="00E07EA1"/>
  </w:style>
  <w:style w:type="paragraph" w:styleId="NormalWeb">
    <w:name w:val="Normal (Web)"/>
    <w:basedOn w:val="Normal"/>
    <w:uiPriority w:val="99"/>
    <w:unhideWhenUsed/>
    <w:rsid w:val="00650F1C"/>
    <w:pPr>
      <w:spacing w:before="100" w:beforeAutospacing="1" w:after="100" w:afterAutospacing="1"/>
    </w:pPr>
    <w:rPr>
      <w:i/>
      <w:szCs w:val="24"/>
    </w:rPr>
  </w:style>
  <w:style w:type="character" w:styleId="MachinecrireHTML">
    <w:name w:val="HTML Typewriter"/>
    <w:uiPriority w:val="99"/>
    <w:unhideWhenUsed/>
    <w:rsid w:val="00650F1C"/>
    <w:rPr>
      <w:rFonts w:ascii="Courier New" w:eastAsia="Times New Roman" w:hAnsi="Courier New" w:cs="Courier New"/>
      <w:sz w:val="20"/>
      <w:szCs w:val="20"/>
    </w:rPr>
  </w:style>
  <w:style w:type="paragraph" w:customStyle="1" w:styleId="pj2">
    <w:name w:val="pj2"/>
    <w:basedOn w:val="Normal"/>
    <w:rsid w:val="00650F1C"/>
    <w:pPr>
      <w:jc w:val="both"/>
    </w:pPr>
    <w:rPr>
      <w:i/>
      <w:szCs w:val="24"/>
    </w:rPr>
  </w:style>
  <w:style w:type="character" w:customStyle="1" w:styleId="nw1">
    <w:name w:val="nw1"/>
    <w:basedOn w:val="Policepardfaut"/>
    <w:rsid w:val="00650F1C"/>
  </w:style>
  <w:style w:type="character" w:customStyle="1" w:styleId="ff11">
    <w:name w:val="ff11"/>
    <w:rsid w:val="00650F1C"/>
    <w:rPr>
      <w:rFonts w:ascii="ff1" w:hAnsi="ff1" w:hint="default"/>
    </w:rPr>
  </w:style>
  <w:style w:type="character" w:customStyle="1" w:styleId="ff01">
    <w:name w:val="ff01"/>
    <w:rsid w:val="00650F1C"/>
    <w:rPr>
      <w:rFonts w:ascii="ff0" w:hAnsi="ff0" w:hint="default"/>
    </w:rPr>
  </w:style>
  <w:style w:type="paragraph" w:customStyle="1" w:styleId="pl2">
    <w:name w:val="pl2"/>
    <w:basedOn w:val="Normal"/>
    <w:rsid w:val="00650F1C"/>
    <w:rPr>
      <w:i/>
      <w:szCs w:val="24"/>
    </w:rPr>
  </w:style>
  <w:style w:type="character" w:customStyle="1" w:styleId="ib1">
    <w:name w:val="ib1"/>
    <w:rsid w:val="00650F1C"/>
    <w:rPr>
      <w:spacing w:val="0"/>
    </w:rPr>
  </w:style>
  <w:style w:type="paragraph" w:customStyle="1" w:styleId="pj1">
    <w:name w:val="pj1"/>
    <w:basedOn w:val="Normal"/>
    <w:rsid w:val="00650F1C"/>
    <w:pPr>
      <w:jc w:val="both"/>
    </w:pPr>
    <w:rPr>
      <w:i/>
      <w:szCs w:val="24"/>
    </w:rPr>
  </w:style>
  <w:style w:type="paragraph" w:customStyle="1" w:styleId="pl1">
    <w:name w:val="pl1"/>
    <w:basedOn w:val="Normal"/>
    <w:rsid w:val="00650F1C"/>
    <w:rPr>
      <w:i/>
      <w:szCs w:val="24"/>
    </w:rPr>
  </w:style>
  <w:style w:type="character" w:customStyle="1" w:styleId="legende1">
    <w:name w:val="legende1"/>
    <w:rsid w:val="00C452D3"/>
    <w:rPr>
      <w:rFonts w:ascii="Verdana" w:hAnsi="Verdana" w:hint="default"/>
      <w:b/>
      <w:bCs/>
      <w:sz w:val="15"/>
      <w:szCs w:val="15"/>
    </w:rPr>
  </w:style>
  <w:style w:type="character" w:customStyle="1" w:styleId="bold1">
    <w:name w:val="bold1"/>
    <w:rsid w:val="00B32DFA"/>
    <w:rPr>
      <w:b/>
      <w:bCs/>
    </w:rPr>
  </w:style>
  <w:style w:type="character" w:styleId="Accentuation">
    <w:name w:val="Emphasis"/>
    <w:uiPriority w:val="20"/>
    <w:qFormat/>
    <w:rsid w:val="001E322C"/>
    <w:rPr>
      <w:i/>
      <w:iCs/>
    </w:rPr>
  </w:style>
  <w:style w:type="paragraph" w:styleId="Paragraphedeliste">
    <w:name w:val="List Paragraph"/>
    <w:basedOn w:val="Normal"/>
    <w:uiPriority w:val="34"/>
    <w:qFormat/>
    <w:rsid w:val="009E6B6E"/>
    <w:pPr>
      <w:ind w:left="708"/>
    </w:pPr>
  </w:style>
  <w:style w:type="paragraph" w:styleId="PrformatHTML">
    <w:name w:val="HTML Preformatted"/>
    <w:basedOn w:val="Normal"/>
    <w:link w:val="PrformatHTMLCar"/>
    <w:uiPriority w:val="99"/>
    <w:unhideWhenUsed/>
    <w:rsid w:val="00B37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40"/>
    </w:pPr>
    <w:rPr>
      <w:rFonts w:ascii="Courier New" w:hAnsi="Courier New" w:cs="Courier New"/>
      <w:i/>
      <w:color w:val="800000"/>
      <w:sz w:val="20"/>
    </w:rPr>
  </w:style>
  <w:style w:type="character" w:customStyle="1" w:styleId="PrformatHTMLCar">
    <w:name w:val="Préformaté HTML Car"/>
    <w:link w:val="PrformatHTML"/>
    <w:uiPriority w:val="99"/>
    <w:rsid w:val="00B370E2"/>
    <w:rPr>
      <w:rFonts w:ascii="Courier New" w:hAnsi="Courier New" w:cs="Courier New"/>
      <w:color w:val="800000"/>
    </w:rPr>
  </w:style>
  <w:style w:type="table" w:styleId="Grilledutableau">
    <w:name w:val="Table Grid"/>
    <w:basedOn w:val="TableauNormal"/>
    <w:uiPriority w:val="39"/>
    <w:rsid w:val="00E57F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cours">
    <w:name w:val="Normal cours"/>
    <w:basedOn w:val="Normal"/>
    <w:rsid w:val="00521CAF"/>
    <w:rPr>
      <w:rFonts w:ascii="Arial" w:hAnsi="Arial" w:cs="Arial"/>
      <w:i/>
      <w:szCs w:val="24"/>
    </w:rPr>
  </w:style>
  <w:style w:type="character" w:styleId="Mentionnonrsolue">
    <w:name w:val="Unresolved Mention"/>
    <w:uiPriority w:val="99"/>
    <w:semiHidden/>
    <w:unhideWhenUsed/>
    <w:rsid w:val="00F0310A"/>
    <w:rPr>
      <w:color w:val="605E5C"/>
      <w:shd w:val="clear" w:color="auto" w:fill="E1DFDD"/>
    </w:rPr>
  </w:style>
  <w:style w:type="character" w:customStyle="1" w:styleId="PieddepageCar">
    <w:name w:val="Pied de page Car"/>
    <w:link w:val="Pieddepage"/>
    <w:uiPriority w:val="99"/>
    <w:rsid w:val="00781901"/>
    <w:rPr>
      <w:noProof/>
    </w:rPr>
  </w:style>
  <w:style w:type="character" w:styleId="Marquedecommentaire">
    <w:name w:val="annotation reference"/>
    <w:rsid w:val="00716B2E"/>
    <w:rPr>
      <w:sz w:val="16"/>
      <w:szCs w:val="16"/>
    </w:rPr>
  </w:style>
  <w:style w:type="paragraph" w:styleId="Commentaire">
    <w:name w:val="annotation text"/>
    <w:basedOn w:val="Normal"/>
    <w:link w:val="CommentaireCar"/>
    <w:rsid w:val="00716B2E"/>
    <w:rPr>
      <w:sz w:val="20"/>
    </w:rPr>
  </w:style>
  <w:style w:type="character" w:customStyle="1" w:styleId="CommentaireCar">
    <w:name w:val="Commentaire Car"/>
    <w:link w:val="Commentaire"/>
    <w:rsid w:val="00716B2E"/>
    <w:rPr>
      <w:i/>
    </w:rPr>
  </w:style>
  <w:style w:type="paragraph" w:styleId="Objetducommentaire">
    <w:name w:val="annotation subject"/>
    <w:basedOn w:val="Commentaire"/>
    <w:next w:val="Commentaire"/>
    <w:link w:val="ObjetducommentaireCar"/>
    <w:rsid w:val="00716B2E"/>
    <w:rPr>
      <w:b/>
      <w:bCs/>
    </w:rPr>
  </w:style>
  <w:style w:type="character" w:customStyle="1" w:styleId="ObjetducommentaireCar">
    <w:name w:val="Objet du commentaire Car"/>
    <w:link w:val="Objetducommentaire"/>
    <w:rsid w:val="00716B2E"/>
    <w:rPr>
      <w:b/>
      <w:bCs/>
      <w:i/>
    </w:rPr>
  </w:style>
  <w:style w:type="paragraph" w:styleId="Textedebulles">
    <w:name w:val="Balloon Text"/>
    <w:basedOn w:val="Normal"/>
    <w:link w:val="TextedebullesCar"/>
    <w:rsid w:val="00716B2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716B2E"/>
    <w:rPr>
      <w:rFonts w:ascii="Segoe UI" w:hAnsi="Segoe UI" w:cs="Segoe UI"/>
      <w:i/>
      <w:sz w:val="18"/>
      <w:szCs w:val="18"/>
    </w:rPr>
  </w:style>
  <w:style w:type="character" w:customStyle="1" w:styleId="t2">
    <w:name w:val="t2"/>
    <w:basedOn w:val="Policepardfaut"/>
    <w:rsid w:val="002C0DFC"/>
  </w:style>
  <w:style w:type="paragraph" w:customStyle="1" w:styleId="Default">
    <w:name w:val="Default"/>
    <w:rsid w:val="00A10B81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styleId="Lienhypertextesuivivisit">
    <w:name w:val="FollowedHyperlink"/>
    <w:basedOn w:val="Policepardfaut"/>
    <w:rsid w:val="00F11581"/>
    <w:rPr>
      <w:color w:val="954F72" w:themeColor="followedHyperlink"/>
      <w:u w:val="single"/>
    </w:rPr>
  </w:style>
  <w:style w:type="character" w:customStyle="1" w:styleId="pageh">
    <w:name w:val="page_h"/>
    <w:basedOn w:val="Policepardfaut"/>
    <w:rsid w:val="001A03C4"/>
  </w:style>
  <w:style w:type="character" w:customStyle="1" w:styleId="ff59">
    <w:name w:val="ff59"/>
    <w:basedOn w:val="Policepardfaut"/>
    <w:rsid w:val="00394ECC"/>
  </w:style>
  <w:style w:type="character" w:customStyle="1" w:styleId="ff4a">
    <w:name w:val="ff4a"/>
    <w:basedOn w:val="Policepardfaut"/>
    <w:rsid w:val="00394ECC"/>
  </w:style>
  <w:style w:type="character" w:customStyle="1" w:styleId="ff66">
    <w:name w:val="ff66"/>
    <w:basedOn w:val="Policepardfaut"/>
    <w:rsid w:val="00394ECC"/>
  </w:style>
  <w:style w:type="character" w:customStyle="1" w:styleId="fs76">
    <w:name w:val="fs76"/>
    <w:basedOn w:val="Policepardfaut"/>
    <w:rsid w:val="00394ECC"/>
  </w:style>
  <w:style w:type="character" w:customStyle="1" w:styleId="fs12">
    <w:name w:val="fs12"/>
    <w:basedOn w:val="Policepardfaut"/>
    <w:rsid w:val="00394ECC"/>
  </w:style>
  <w:style w:type="character" w:styleId="CodeHTML">
    <w:name w:val="HTML Code"/>
    <w:basedOn w:val="Policepardfaut"/>
    <w:uiPriority w:val="99"/>
    <w:unhideWhenUsed/>
    <w:rsid w:val="00773DC1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Policepardfaut"/>
    <w:rsid w:val="005210E5"/>
  </w:style>
  <w:style w:type="paragraph" w:styleId="Sous-titre">
    <w:name w:val="Subtitle"/>
    <w:basedOn w:val="Normal"/>
    <w:next w:val="Normal"/>
    <w:link w:val="Sous-titreCar"/>
    <w:qFormat/>
    <w:rsid w:val="004657C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rsid w:val="004657C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metavalue">
    <w:name w:val="metavalue"/>
    <w:basedOn w:val="Policepardfaut"/>
    <w:rsid w:val="004A7ECD"/>
  </w:style>
  <w:style w:type="character" w:customStyle="1" w:styleId="h5p-alternative-inner">
    <w:name w:val="h5p-alternative-inner"/>
    <w:basedOn w:val="Policepardfaut"/>
    <w:rsid w:val="00AA6641"/>
  </w:style>
  <w:style w:type="character" w:customStyle="1" w:styleId="linkify">
    <w:name w:val="linkify"/>
    <w:basedOn w:val="Policepardfaut"/>
    <w:rsid w:val="009A4217"/>
  </w:style>
  <w:style w:type="character" w:customStyle="1" w:styleId="h5p-solution-icon">
    <w:name w:val="h5p-solution-icon"/>
    <w:basedOn w:val="Policepardfaut"/>
    <w:rsid w:val="00F54F6A"/>
  </w:style>
  <w:style w:type="character" w:customStyle="1" w:styleId="h5p-answer-icon">
    <w:name w:val="h5p-answer-icon"/>
    <w:basedOn w:val="Policepardfaut"/>
    <w:rsid w:val="00F54F6A"/>
  </w:style>
  <w:style w:type="character" w:customStyle="1" w:styleId="value">
    <w:name w:val="value"/>
    <w:basedOn w:val="Policepardfaut"/>
    <w:rsid w:val="00E604B2"/>
  </w:style>
  <w:style w:type="character" w:styleId="Textedelespacerserv">
    <w:name w:val="Placeholder Text"/>
    <w:basedOn w:val="Policepardfaut"/>
    <w:uiPriority w:val="99"/>
    <w:semiHidden/>
    <w:rsid w:val="001D5E43"/>
    <w:rPr>
      <w:color w:val="808080"/>
    </w:rPr>
  </w:style>
  <w:style w:type="table" w:styleId="TableauGrille4">
    <w:name w:val="Grid Table 4"/>
    <w:basedOn w:val="TableauNormal"/>
    <w:uiPriority w:val="49"/>
    <w:rsid w:val="001262D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lev">
    <w:name w:val="Strong"/>
    <w:basedOn w:val="Policepardfaut"/>
    <w:uiPriority w:val="22"/>
    <w:qFormat/>
    <w:rsid w:val="00684462"/>
    <w:rPr>
      <w:b/>
      <w:bCs/>
    </w:rPr>
  </w:style>
  <w:style w:type="character" w:styleId="AcronymeHTML">
    <w:name w:val="HTML Acronym"/>
    <w:basedOn w:val="Policepardfaut"/>
    <w:uiPriority w:val="99"/>
    <w:unhideWhenUsed/>
    <w:rsid w:val="00684462"/>
  </w:style>
  <w:style w:type="character" w:customStyle="1" w:styleId="o">
    <w:name w:val="o"/>
    <w:basedOn w:val="Policepardfaut"/>
    <w:rsid w:val="00F11211"/>
  </w:style>
  <w:style w:type="character" w:customStyle="1" w:styleId="nb">
    <w:name w:val="nb"/>
    <w:basedOn w:val="Policepardfaut"/>
    <w:rsid w:val="008A4FA9"/>
  </w:style>
  <w:style w:type="character" w:customStyle="1" w:styleId="c">
    <w:name w:val="c"/>
    <w:basedOn w:val="Policepardfaut"/>
    <w:rsid w:val="00CB019A"/>
  </w:style>
  <w:style w:type="character" w:customStyle="1" w:styleId="s2">
    <w:name w:val="s2"/>
    <w:basedOn w:val="Policepardfaut"/>
    <w:rsid w:val="00432F06"/>
  </w:style>
  <w:style w:type="character" w:customStyle="1" w:styleId="nt">
    <w:name w:val="nt"/>
    <w:basedOn w:val="Policepardfaut"/>
    <w:rsid w:val="00432F06"/>
  </w:style>
  <w:style w:type="character" w:customStyle="1" w:styleId="bridgeheadniv4">
    <w:name w:val="bridgehead_niv4"/>
    <w:basedOn w:val="Policepardfaut"/>
    <w:rsid w:val="005917C4"/>
  </w:style>
  <w:style w:type="paragraph" w:customStyle="1" w:styleId="defaut">
    <w:name w:val="defaut"/>
    <w:basedOn w:val="Normal"/>
    <w:rsid w:val="005917C4"/>
    <w:pPr>
      <w:spacing w:before="100" w:beforeAutospacing="1" w:after="100" w:afterAutospacing="1"/>
    </w:pPr>
    <w:rPr>
      <w:szCs w:val="24"/>
    </w:rPr>
  </w:style>
  <w:style w:type="character" w:customStyle="1" w:styleId="red">
    <w:name w:val="red"/>
    <w:basedOn w:val="Policepardfaut"/>
    <w:rsid w:val="009B227A"/>
  </w:style>
  <w:style w:type="character" w:customStyle="1" w:styleId="p">
    <w:name w:val="p"/>
    <w:basedOn w:val="Policepardfaut"/>
    <w:rsid w:val="00B8313E"/>
  </w:style>
  <w:style w:type="character" w:customStyle="1" w:styleId="na">
    <w:name w:val="na"/>
    <w:basedOn w:val="Policepardfaut"/>
    <w:rsid w:val="00B8313E"/>
  </w:style>
  <w:style w:type="character" w:customStyle="1" w:styleId="s">
    <w:name w:val="s"/>
    <w:basedOn w:val="Policepardfaut"/>
    <w:rsid w:val="00B8313E"/>
  </w:style>
  <w:style w:type="character" w:customStyle="1" w:styleId="cp">
    <w:name w:val="cp"/>
    <w:basedOn w:val="Policepardfaut"/>
    <w:rsid w:val="00B8313E"/>
  </w:style>
  <w:style w:type="paragraph" w:customStyle="1" w:styleId="hoveredcourseelement">
    <w:name w:val="hoveredcourseelement"/>
    <w:basedOn w:val="Normal"/>
    <w:rsid w:val="00A41B3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leauGrille4-Accentuation3">
    <w:name w:val="Grid Table 4 Accent 3"/>
    <w:basedOn w:val="TableauNormal"/>
    <w:uiPriority w:val="49"/>
    <w:rsid w:val="00F140A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5">
    <w:name w:val="Grid Table 4 Accent 5"/>
    <w:basedOn w:val="TableauNormal"/>
    <w:uiPriority w:val="49"/>
    <w:rsid w:val="00F140A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40A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r">
    <w:name w:val="hr"/>
    <w:basedOn w:val="Policepardfaut"/>
    <w:rsid w:val="004B1092"/>
  </w:style>
  <w:style w:type="paragraph" w:customStyle="1" w:styleId="im">
    <w:name w:val="im"/>
    <w:basedOn w:val="Normal"/>
    <w:rsid w:val="006A04E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oken">
    <w:name w:val="token"/>
    <w:basedOn w:val="Policepardfaut"/>
    <w:rsid w:val="00481503"/>
  </w:style>
  <w:style w:type="paragraph" w:customStyle="1" w:styleId="vspace">
    <w:name w:val="vspace"/>
    <w:basedOn w:val="Normal"/>
    <w:rsid w:val="004B4E7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cemeta">
    <w:name w:val="ace_meta"/>
    <w:basedOn w:val="Policepardfaut"/>
    <w:rsid w:val="00D34727"/>
  </w:style>
  <w:style w:type="character" w:customStyle="1" w:styleId="acetext">
    <w:name w:val="ace_text"/>
    <w:basedOn w:val="Policepardfaut"/>
    <w:rsid w:val="00D34727"/>
  </w:style>
  <w:style w:type="character" w:customStyle="1" w:styleId="aceentity">
    <w:name w:val="ace_entity"/>
    <w:basedOn w:val="Policepardfaut"/>
    <w:rsid w:val="00D34727"/>
  </w:style>
  <w:style w:type="character" w:customStyle="1" w:styleId="acekeyword">
    <w:name w:val="ace_keyword"/>
    <w:basedOn w:val="Policepardfaut"/>
    <w:rsid w:val="00D34727"/>
  </w:style>
  <w:style w:type="character" w:customStyle="1" w:styleId="acestring">
    <w:name w:val="ace_string"/>
    <w:basedOn w:val="Policepardfaut"/>
    <w:rsid w:val="00D34727"/>
  </w:style>
  <w:style w:type="character" w:customStyle="1" w:styleId="acestorage">
    <w:name w:val="ace_storage"/>
    <w:basedOn w:val="Policepardfaut"/>
    <w:rsid w:val="00D34727"/>
  </w:style>
  <w:style w:type="character" w:customStyle="1" w:styleId="aceidentifier">
    <w:name w:val="ace_identifier"/>
    <w:basedOn w:val="Policepardfaut"/>
    <w:rsid w:val="00D34727"/>
  </w:style>
  <w:style w:type="character" w:customStyle="1" w:styleId="acevariable">
    <w:name w:val="ace_variable"/>
    <w:basedOn w:val="Policepardfaut"/>
    <w:rsid w:val="00D34727"/>
  </w:style>
  <w:style w:type="character" w:customStyle="1" w:styleId="acepunctuation">
    <w:name w:val="ace_punctuation"/>
    <w:basedOn w:val="Policepardfaut"/>
    <w:rsid w:val="00D34727"/>
  </w:style>
  <w:style w:type="character" w:customStyle="1" w:styleId="acesupport">
    <w:name w:val="ace_support"/>
    <w:basedOn w:val="Policepardfaut"/>
    <w:rsid w:val="00D34727"/>
  </w:style>
  <w:style w:type="character" w:customStyle="1" w:styleId="aceparen">
    <w:name w:val="ace_paren"/>
    <w:basedOn w:val="Policepardfaut"/>
    <w:rsid w:val="00D34727"/>
  </w:style>
  <w:style w:type="character" w:customStyle="1" w:styleId="aceconstant">
    <w:name w:val="ace_constant"/>
    <w:basedOn w:val="Policepardfaut"/>
    <w:rsid w:val="00D34727"/>
  </w:style>
  <w:style w:type="character" w:customStyle="1" w:styleId="aceindent-guide">
    <w:name w:val="ace_indent-guide"/>
    <w:basedOn w:val="Policepardfaut"/>
    <w:rsid w:val="00421792"/>
  </w:style>
  <w:style w:type="character" w:customStyle="1" w:styleId="objectbox">
    <w:name w:val="objectbox"/>
    <w:basedOn w:val="Policepardfaut"/>
    <w:rsid w:val="00E01080"/>
  </w:style>
  <w:style w:type="character" w:styleId="VariableHTML">
    <w:name w:val="HTML Variable"/>
    <w:basedOn w:val="Policepardfaut"/>
    <w:uiPriority w:val="99"/>
    <w:unhideWhenUsed/>
    <w:rsid w:val="001B2DC2"/>
    <w:rPr>
      <w:i/>
      <w:iCs/>
    </w:rPr>
  </w:style>
  <w:style w:type="character" w:customStyle="1" w:styleId="icon-only-inline">
    <w:name w:val="icon-only-inline"/>
    <w:basedOn w:val="Policepardfaut"/>
    <w:rsid w:val="00BB65E4"/>
  </w:style>
  <w:style w:type="character" w:customStyle="1" w:styleId="se">
    <w:name w:val="se"/>
    <w:basedOn w:val="Policepardfaut"/>
    <w:rsid w:val="003B4E3E"/>
  </w:style>
  <w:style w:type="character" w:customStyle="1" w:styleId="nv">
    <w:name w:val="nv"/>
    <w:basedOn w:val="Policepardfaut"/>
    <w:rsid w:val="003132BB"/>
  </w:style>
  <w:style w:type="character" w:customStyle="1" w:styleId="kw2">
    <w:name w:val="kw2"/>
    <w:basedOn w:val="Policepardfaut"/>
    <w:rsid w:val="00742C4A"/>
  </w:style>
  <w:style w:type="character" w:customStyle="1" w:styleId="Titre1Car">
    <w:name w:val="Titre 1 Car"/>
    <w:basedOn w:val="Policepardfaut"/>
    <w:link w:val="Titre1"/>
    <w:rsid w:val="0013241A"/>
    <w:rPr>
      <w:rFonts w:ascii="Arial" w:hAnsi="Arial"/>
      <w:b/>
      <w:kern w:val="28"/>
      <w:sz w:val="28"/>
    </w:rPr>
  </w:style>
  <w:style w:type="character" w:customStyle="1" w:styleId="Titre2Car">
    <w:name w:val="Titre 2 Car"/>
    <w:basedOn w:val="Policepardfaut"/>
    <w:link w:val="Titre2"/>
    <w:rsid w:val="00227FAD"/>
    <w:rPr>
      <w:rFonts w:asciiTheme="minorHAnsi" w:hAnsiTheme="minorHAnsi"/>
      <w:b/>
      <w:sz w:val="28"/>
    </w:rPr>
  </w:style>
  <w:style w:type="character" w:styleId="ExempleHTML">
    <w:name w:val="HTML Sample"/>
    <w:basedOn w:val="Policepardfaut"/>
    <w:uiPriority w:val="99"/>
    <w:unhideWhenUsed/>
    <w:rsid w:val="0080373E"/>
    <w:rPr>
      <w:rFonts w:ascii="Courier New" w:eastAsia="Times New Roman" w:hAnsi="Courier New" w:cs="Courier New"/>
    </w:rPr>
  </w:style>
  <w:style w:type="character" w:customStyle="1" w:styleId="markedcontent">
    <w:name w:val="markedcontent"/>
    <w:basedOn w:val="Policepardfaut"/>
    <w:rsid w:val="00A013AF"/>
  </w:style>
  <w:style w:type="character" w:customStyle="1" w:styleId="italique">
    <w:name w:val="italique"/>
    <w:basedOn w:val="Policepardfaut"/>
    <w:rsid w:val="007404B9"/>
  </w:style>
  <w:style w:type="paragraph" w:customStyle="1" w:styleId="Standard">
    <w:name w:val="Standard"/>
    <w:rsid w:val="00BF79EE"/>
    <w:pPr>
      <w:suppressAutoHyphens/>
      <w:autoSpaceDN w:val="0"/>
      <w:jc w:val="both"/>
      <w:textAlignment w:val="baseline"/>
    </w:pPr>
    <w:rPr>
      <w:rFonts w:ascii="Arial" w:hAnsi="Arial" w:cs="Arial"/>
      <w:color w:val="000080"/>
      <w:kern w:val="3"/>
      <w:lang w:eastAsia="zh-CN"/>
    </w:rPr>
  </w:style>
  <w:style w:type="numbering" w:customStyle="1" w:styleId="PucecertaTAF">
    <w:name w:val="Puce certa TAF"/>
    <w:basedOn w:val="Aucuneliste"/>
    <w:rsid w:val="00BF79EE"/>
    <w:pPr>
      <w:numPr>
        <w:numId w:val="8"/>
      </w:numPr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725D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7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1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60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55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84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20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9879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1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6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486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942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90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23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29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823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699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4795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2935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529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8678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910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9232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071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0462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271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788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1913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595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5784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696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0178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638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696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7171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378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85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0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17712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8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48087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1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0305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8924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89340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084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63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0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9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5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3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13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2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4902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5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11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6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934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99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727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3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39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3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196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759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6059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74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5836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15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390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298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5432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9131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0771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162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23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246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5083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2474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6408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1407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999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5791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772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4932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468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6289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8902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400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7330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2527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6018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070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872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9871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711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43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5167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007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988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0149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827778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53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62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099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904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8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083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03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27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78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0858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069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5498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5051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839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301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9428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616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39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394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9699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165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3442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01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8895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1232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0818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486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7122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713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73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73557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37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47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03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763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226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2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7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626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518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926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73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643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797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77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9364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623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9651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5870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2003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224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7922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512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72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8756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84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62388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06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188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3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243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7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84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8747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78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3304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575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0129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593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418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6576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3457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485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509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681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400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0896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596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0572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275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684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350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447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0652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880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173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886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47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641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4530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3884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3991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534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79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2057">
              <w:marLeft w:val="0"/>
              <w:marRight w:val="-5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6454">
                  <w:marLeft w:val="0"/>
                  <w:marRight w:val="5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0" w:color="D5DADD"/>
                  </w:divBdr>
                  <w:divsChild>
                    <w:div w:id="180843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39094">
                          <w:marLeft w:val="0"/>
                          <w:marRight w:val="0"/>
                          <w:marTop w:val="22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6177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3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0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79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02389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38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437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127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840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162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83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6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20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174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865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9336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630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9049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2988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10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7189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0540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216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67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5564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582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1472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001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071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8216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6043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1291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8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1036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4719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34287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99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19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42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910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3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118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5260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7653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842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295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895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074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6977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3746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7015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3171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569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3365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35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8184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1533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122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3840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636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33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71660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52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09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416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08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37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99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699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5900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872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69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355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1399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9307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727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032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187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929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4594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129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6086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0597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8916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930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4222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7713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8345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534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6395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0929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8262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9485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846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936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0962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578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423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3233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9814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3690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282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6251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5470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988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4497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414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8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48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8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24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97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9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1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2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64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98067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60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29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589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212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835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81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43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7906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554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61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6418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871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1549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847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4231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1886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0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156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81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982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33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34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961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6494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2130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785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178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6238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305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05445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5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1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42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588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41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44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4721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8433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297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6701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870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7095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4054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20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4106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8047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7866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7337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1025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0212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501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2567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467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763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047">
      <w:bodyDiv w:val="1"/>
      <w:marLeft w:val="180"/>
      <w:marRight w:val="1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75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4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0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42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9909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18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33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663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772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99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72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06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026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249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283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70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02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0093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7106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46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610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060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892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453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1653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1820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3908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5288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805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7735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8678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75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6970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8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2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66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0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9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98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4148">
          <w:marLeft w:val="0"/>
          <w:marRight w:val="3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30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1B087-76C4-450F-BF7E-3157C22A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S3</vt:lpstr>
    </vt:vector>
  </TitlesOfParts>
  <Company>Alexandre MARTIN</Company>
  <LinksUpToDate>false</LinksUpToDate>
  <CharactersWithSpaces>1789</CharactersWithSpaces>
  <SharedDoc>false</SharedDoc>
  <HLinks>
    <vt:vector size="24" baseType="variant">
      <vt:variant>
        <vt:i4>5963803</vt:i4>
      </vt:variant>
      <vt:variant>
        <vt:i4>9</vt:i4>
      </vt:variant>
      <vt:variant>
        <vt:i4>0</vt:i4>
      </vt:variant>
      <vt:variant>
        <vt:i4>5</vt:i4>
      </vt:variant>
      <vt:variant>
        <vt:lpwstr>https://ping.eu/ping/</vt:lpwstr>
      </vt:variant>
      <vt:variant>
        <vt:lpwstr/>
      </vt:variant>
      <vt:variant>
        <vt:i4>1966159</vt:i4>
      </vt:variant>
      <vt:variant>
        <vt:i4>6</vt:i4>
      </vt:variant>
      <vt:variant>
        <vt:i4>0</vt:i4>
      </vt:variant>
      <vt:variant>
        <vt:i4>5</vt:i4>
      </vt:variant>
      <vt:variant>
        <vt:lpwstr>http://www.orange.fr/</vt:lpwstr>
      </vt:variant>
      <vt:variant>
        <vt:lpwstr/>
      </vt:variant>
      <vt:variant>
        <vt:i4>1245275</vt:i4>
      </vt:variant>
      <vt:variant>
        <vt:i4>3</vt:i4>
      </vt:variant>
      <vt:variant>
        <vt:i4>0</vt:i4>
      </vt:variant>
      <vt:variant>
        <vt:i4>5</vt:i4>
      </vt:variant>
      <vt:variant>
        <vt:lpwstr>http://www.google.fr/</vt:lpwstr>
      </vt:variant>
      <vt:variant>
        <vt:lpwstr/>
      </vt:variant>
      <vt:variant>
        <vt:i4>2424886</vt:i4>
      </vt:variant>
      <vt:variant>
        <vt:i4>0</vt:i4>
      </vt:variant>
      <vt:variant>
        <vt:i4>0</vt:i4>
      </vt:variant>
      <vt:variant>
        <vt:i4>5</vt:i4>
      </vt:variant>
      <vt:variant>
        <vt:lpwstr>http://www.mon-ip.com/adresse-ip-locale.php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S3</dc:title>
  <dc:subject/>
  <dc:creator>Alexandre MARTIN</dc:creator>
  <cp:keywords/>
  <cp:lastModifiedBy>COTTON Mattéo</cp:lastModifiedBy>
  <cp:revision>5</cp:revision>
  <cp:lastPrinted>2022-02-25T12:24:00Z</cp:lastPrinted>
  <dcterms:created xsi:type="dcterms:W3CDTF">2025-03-06T15:15:00Z</dcterms:created>
  <dcterms:modified xsi:type="dcterms:W3CDTF">2025-03-11T11:27:00Z</dcterms:modified>
</cp:coreProperties>
</file>