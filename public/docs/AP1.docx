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63B90" w14:textId="351AB8B5" w:rsidR="001541CD" w:rsidRDefault="00770F7E" w:rsidP="00823760">
      <w:pPr>
        <w:autoSpaceDE w:val="0"/>
        <w:autoSpaceDN w:val="0"/>
        <w:adjustRightInd w:val="0"/>
        <w:rPr>
          <w:i/>
        </w:rPr>
      </w:pPr>
      <w:bookmarkStart w:id="0" w:name="_Toc171154529"/>
      <w:bookmarkStart w:id="1" w:name="_Toc202065814"/>
      <w:bookmarkStart w:id="2" w:name="_Toc263324766"/>
      <w:bookmarkStart w:id="3" w:name="_Toc263324869"/>
      <w:r>
        <w:rPr>
          <w:i/>
        </w:rPr>
        <w:t>BTS SIO 2 SISR</w:t>
      </w:r>
    </w:p>
    <w:bookmarkEnd w:id="0"/>
    <w:bookmarkEnd w:id="1"/>
    <w:bookmarkEnd w:id="2"/>
    <w:bookmarkEnd w:id="3"/>
    <w:p w14:paraId="74021CD4" w14:textId="4744B4E3" w:rsidR="00A91323" w:rsidRPr="00E725DD" w:rsidRDefault="00A91323" w:rsidP="001E1714">
      <w:pPr>
        <w:autoSpaceDE w:val="0"/>
        <w:autoSpaceDN w:val="0"/>
        <w:adjustRightInd w:val="0"/>
        <w:rPr>
          <w:b/>
          <w:bCs/>
          <w:noProof/>
        </w:rPr>
      </w:pPr>
    </w:p>
    <w:p w14:paraId="24B9B4F7" w14:textId="1B6EBF17" w:rsidR="00CF7FB2" w:rsidRDefault="00196627" w:rsidP="00CF7FB2">
      <w:pPr>
        <w:shd w:val="clear" w:color="auto" w:fill="E6E6E6"/>
        <w:jc w:val="center"/>
        <w:rPr>
          <w:i/>
          <w:sz w:val="56"/>
          <w:szCs w:val="56"/>
        </w:rPr>
      </w:pPr>
      <w:r>
        <w:rPr>
          <w:i/>
          <w:sz w:val="56"/>
          <w:szCs w:val="56"/>
        </w:rPr>
        <w:t>AP</w:t>
      </w:r>
      <w:r w:rsidR="00CF7FB2">
        <w:rPr>
          <w:i/>
          <w:sz w:val="56"/>
          <w:szCs w:val="56"/>
        </w:rPr>
        <w:t xml:space="preserve"> : </w:t>
      </w:r>
      <w:r w:rsidR="000B7F79">
        <w:rPr>
          <w:i/>
          <w:sz w:val="56"/>
          <w:szCs w:val="56"/>
        </w:rPr>
        <w:t>Configuration de services avec Windows Server</w:t>
      </w:r>
    </w:p>
    <w:p w14:paraId="4BB5227F" w14:textId="77777777" w:rsidR="00E725DD" w:rsidRPr="00E725DD" w:rsidRDefault="00E725DD" w:rsidP="00A85EEC">
      <w:pPr>
        <w:rPr>
          <w:b/>
          <w:bCs/>
          <w:noProof/>
        </w:rPr>
      </w:pPr>
    </w:p>
    <w:p w14:paraId="53EAE7B1" w14:textId="77777777" w:rsidR="00CF7FB2" w:rsidRPr="00CF7FB2" w:rsidRDefault="00CF7FB2" w:rsidP="00A85EEC">
      <w:pPr>
        <w:rPr>
          <w:b/>
          <w:bCs/>
          <w:noProof/>
        </w:rPr>
      </w:pPr>
    </w:p>
    <w:p w14:paraId="79E53262" w14:textId="025AC8E5" w:rsidR="00CF7FB2" w:rsidRDefault="00CF7FB2" w:rsidP="00A85EEC">
      <w:pPr>
        <w:rPr>
          <w:b/>
          <w:bCs/>
          <w:noProof/>
        </w:rPr>
      </w:pPr>
      <w:r>
        <w:rPr>
          <w:b/>
          <w:bCs/>
          <w:noProof/>
        </w:rPr>
        <w:t>Enseignant : Alexandre MARTIN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  <w:t>Année : 20</w:t>
      </w:r>
      <w:r w:rsidR="000B7F79">
        <w:rPr>
          <w:b/>
          <w:bCs/>
          <w:noProof/>
        </w:rPr>
        <w:t>24</w:t>
      </w:r>
      <w:r>
        <w:rPr>
          <w:b/>
          <w:bCs/>
          <w:noProof/>
        </w:rPr>
        <w:t>/2</w:t>
      </w:r>
      <w:r w:rsidR="000B7F79">
        <w:rPr>
          <w:b/>
          <w:bCs/>
          <w:noProof/>
        </w:rPr>
        <w:t>025</w:t>
      </w:r>
    </w:p>
    <w:p w14:paraId="7BC292D1" w14:textId="77777777" w:rsidR="00CF7FB2" w:rsidRDefault="00CF7FB2" w:rsidP="00A85EEC">
      <w:pPr>
        <w:rPr>
          <w:b/>
          <w:bCs/>
          <w:noProof/>
        </w:rPr>
      </w:pPr>
    </w:p>
    <w:p w14:paraId="4A6837E1" w14:textId="6D5CB20B" w:rsidR="00CF7FB2" w:rsidRPr="00CF7FB2" w:rsidRDefault="00CF7FB2" w:rsidP="00A85EEC">
      <w:pPr>
        <w:rPr>
          <w:b/>
          <w:bCs/>
          <w:noProof/>
        </w:rPr>
      </w:pPr>
      <w:r>
        <w:rPr>
          <w:b/>
          <w:bCs/>
          <w:noProof/>
        </w:rPr>
        <w:t>Auteur(s) :</w:t>
      </w:r>
      <w:r w:rsidR="000B7F79">
        <w:rPr>
          <w:b/>
          <w:bCs/>
          <w:noProof/>
        </w:rPr>
        <w:t xml:space="preserve"> KURTZ, COTTON</w:t>
      </w:r>
    </w:p>
    <w:p w14:paraId="4A31F8A6" w14:textId="77777777" w:rsidR="00CF7FB2" w:rsidRPr="00CF7FB2" w:rsidRDefault="00CF7FB2" w:rsidP="00A85EEC">
      <w:pPr>
        <w:rPr>
          <w:b/>
          <w:bCs/>
          <w:noProof/>
        </w:rPr>
      </w:pPr>
    </w:p>
    <w:p w14:paraId="7FB4BA99" w14:textId="77777777" w:rsidR="00CF7FB2" w:rsidRPr="00CF7FB2" w:rsidRDefault="00CF7FB2" w:rsidP="00A85EEC">
      <w:pPr>
        <w:rPr>
          <w:b/>
          <w:bCs/>
          <w:noProof/>
        </w:rPr>
      </w:pPr>
    </w:p>
    <w:p w14:paraId="291918E4" w14:textId="55F66BA9" w:rsidR="00CF7FB2" w:rsidRDefault="00CF7FB2" w:rsidP="00A85EEC">
      <w:pPr>
        <w:rPr>
          <w:b/>
          <w:bCs/>
          <w:noProof/>
          <w:color w:val="7030A0"/>
        </w:rPr>
        <w:sectPr w:rsidR="00CF7FB2" w:rsidSect="0086404C">
          <w:headerReference w:type="default" r:id="rId11"/>
          <w:footerReference w:type="default" r:id="rId12"/>
          <w:type w:val="continuous"/>
          <w:pgSz w:w="11906" w:h="16838"/>
          <w:pgMar w:top="709" w:right="424" w:bottom="851" w:left="1134" w:header="284" w:footer="427" w:gutter="0"/>
          <w:cols w:space="710"/>
          <w:titlePg/>
          <w:docGrid w:linePitch="299"/>
        </w:sectPr>
      </w:pPr>
    </w:p>
    <w:p w14:paraId="548505FD" w14:textId="77777777" w:rsidR="00CF7FB2" w:rsidRDefault="00CF7FB2" w:rsidP="00CF7FB2">
      <w:pPr>
        <w:shd w:val="clear" w:color="auto" w:fill="B3B3B3"/>
        <w:jc w:val="center"/>
        <w:rPr>
          <w:sz w:val="28"/>
          <w:szCs w:val="28"/>
          <w:shd w:val="clear" w:color="auto" w:fill="C0C0C0"/>
        </w:rPr>
      </w:pPr>
      <w:r>
        <w:rPr>
          <w:sz w:val="28"/>
          <w:szCs w:val="28"/>
          <w:shd w:val="clear" w:color="auto" w:fill="C0C0C0"/>
        </w:rPr>
        <w:lastRenderedPageBreak/>
        <w:t>Sommaire</w:t>
      </w:r>
    </w:p>
    <w:p w14:paraId="5843A293" w14:textId="4EFA2BC5" w:rsidR="006A1A36" w:rsidRDefault="00CF7FB2" w:rsidP="000B7F79">
      <w:pPr>
        <w:pStyle w:val="TM1"/>
        <w:tabs>
          <w:tab w:val="left" w:pos="440"/>
          <w:tab w:val="right" w:leader="dot" w:pos="10905"/>
        </w:tabs>
        <w:rPr>
          <w:rFonts w:eastAsiaTheme="minorEastAsia" w:cstheme="minorBidi"/>
          <w:b w:val="0"/>
          <w:bCs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\o "1-9" \t "Titre 3;3;Titre 2;2;Titre 1;1" \h</w:instrText>
      </w:r>
      <w:r>
        <w:fldChar w:fldCharType="separate"/>
      </w:r>
    </w:p>
    <w:p w14:paraId="35C0D53E" w14:textId="60F97288" w:rsidR="006A1A36" w:rsidRDefault="000B7F79">
      <w:pPr>
        <w:pStyle w:val="TM1"/>
        <w:tabs>
          <w:tab w:val="left" w:pos="440"/>
          <w:tab w:val="right" w:leader="dot" w:pos="10905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45428978" w:history="1">
        <w:r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1 . </w:t>
        </w:r>
        <w:r w:rsidR="006A1A36" w:rsidRPr="00D70C89">
          <w:rPr>
            <w:rStyle w:val="Lienhypertexte"/>
            <w:noProof/>
          </w:rPr>
          <w:t>Schéma réseau et plan d’adressage</w:t>
        </w:r>
        <w:r w:rsidR="006A1A36">
          <w:rPr>
            <w:noProof/>
          </w:rPr>
          <w:tab/>
        </w:r>
        <w:r w:rsidR="006A1A36">
          <w:rPr>
            <w:noProof/>
          </w:rPr>
          <w:fldChar w:fldCharType="begin"/>
        </w:r>
        <w:r w:rsidR="006A1A36">
          <w:rPr>
            <w:noProof/>
          </w:rPr>
          <w:instrText xml:space="preserve"> PAGEREF _Toc145428978 \h </w:instrText>
        </w:r>
        <w:r w:rsidR="006A1A36">
          <w:rPr>
            <w:noProof/>
          </w:rPr>
        </w:r>
        <w:r w:rsidR="006A1A36">
          <w:rPr>
            <w:noProof/>
          </w:rPr>
          <w:fldChar w:fldCharType="separate"/>
        </w:r>
        <w:r w:rsidR="006A1A36">
          <w:rPr>
            <w:noProof/>
          </w:rPr>
          <w:t>3</w:t>
        </w:r>
        <w:r w:rsidR="006A1A36">
          <w:rPr>
            <w:noProof/>
          </w:rPr>
          <w:fldChar w:fldCharType="end"/>
        </w:r>
      </w:hyperlink>
    </w:p>
    <w:p w14:paraId="41C17E52" w14:textId="3FC5C7A5" w:rsidR="006A1A36" w:rsidRDefault="000B7F79">
      <w:pPr>
        <w:pStyle w:val="TM1"/>
        <w:tabs>
          <w:tab w:val="left" w:pos="440"/>
          <w:tab w:val="right" w:leader="dot" w:pos="10905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45428979" w:history="1">
        <w:r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6A1A36"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A1A36" w:rsidRPr="00D70C89">
          <w:rPr>
            <w:rStyle w:val="Lienhypertexte"/>
            <w:noProof/>
          </w:rPr>
          <w:t>Objectifs</w:t>
        </w:r>
        <w:r w:rsidR="006A1A36">
          <w:rPr>
            <w:noProof/>
          </w:rPr>
          <w:tab/>
        </w:r>
        <w:r w:rsidR="006A1A36">
          <w:rPr>
            <w:noProof/>
          </w:rPr>
          <w:fldChar w:fldCharType="begin"/>
        </w:r>
        <w:r w:rsidR="006A1A36">
          <w:rPr>
            <w:noProof/>
          </w:rPr>
          <w:instrText xml:space="preserve"> PAGEREF _Toc145428979 \h </w:instrText>
        </w:r>
        <w:r w:rsidR="006A1A36">
          <w:rPr>
            <w:noProof/>
          </w:rPr>
        </w:r>
        <w:r w:rsidR="006A1A36">
          <w:rPr>
            <w:noProof/>
          </w:rPr>
          <w:fldChar w:fldCharType="separate"/>
        </w:r>
        <w:r w:rsidR="006A1A36">
          <w:rPr>
            <w:noProof/>
          </w:rPr>
          <w:t>3</w:t>
        </w:r>
        <w:r w:rsidR="006A1A36">
          <w:rPr>
            <w:noProof/>
          </w:rPr>
          <w:fldChar w:fldCharType="end"/>
        </w:r>
      </w:hyperlink>
    </w:p>
    <w:p w14:paraId="3717DE9D" w14:textId="6B48C3BE" w:rsidR="006A1A36" w:rsidRDefault="000B7F79">
      <w:pPr>
        <w:pStyle w:val="TM1"/>
        <w:tabs>
          <w:tab w:val="left" w:pos="440"/>
          <w:tab w:val="right" w:leader="dot" w:pos="10905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45428980" w:history="1">
        <w:r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6A1A36"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A1A36" w:rsidRPr="00D70C89">
          <w:rPr>
            <w:rStyle w:val="Lienhypertexte"/>
            <w:noProof/>
          </w:rPr>
          <w:t>Procédure</w:t>
        </w:r>
        <w:r w:rsidR="006A1A36">
          <w:rPr>
            <w:noProof/>
          </w:rPr>
          <w:tab/>
        </w:r>
        <w:r w:rsidR="006A1A36">
          <w:rPr>
            <w:noProof/>
          </w:rPr>
          <w:fldChar w:fldCharType="begin"/>
        </w:r>
        <w:r w:rsidR="006A1A36">
          <w:rPr>
            <w:noProof/>
          </w:rPr>
          <w:instrText xml:space="preserve"> PAGEREF _Toc145428980 \h </w:instrText>
        </w:r>
        <w:r w:rsidR="006A1A36">
          <w:rPr>
            <w:noProof/>
          </w:rPr>
        </w:r>
        <w:r w:rsidR="006A1A36">
          <w:rPr>
            <w:noProof/>
          </w:rPr>
          <w:fldChar w:fldCharType="separate"/>
        </w:r>
        <w:r w:rsidR="006A1A36">
          <w:rPr>
            <w:noProof/>
          </w:rPr>
          <w:t>3</w:t>
        </w:r>
        <w:r w:rsidR="006A1A36">
          <w:rPr>
            <w:noProof/>
          </w:rPr>
          <w:fldChar w:fldCharType="end"/>
        </w:r>
      </w:hyperlink>
    </w:p>
    <w:p w14:paraId="29C40A2C" w14:textId="0C738C31" w:rsidR="006A1A36" w:rsidRDefault="000B7F79">
      <w:pPr>
        <w:pStyle w:val="TM1"/>
        <w:tabs>
          <w:tab w:val="left" w:pos="440"/>
          <w:tab w:val="right" w:leader="dot" w:pos="10905"/>
        </w:tabs>
        <w:rPr>
          <w:noProof/>
        </w:rPr>
      </w:pPr>
      <w:hyperlink w:anchor="_Toc145428981" w:history="1">
        <w:r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4. </w:t>
        </w:r>
        <w:r w:rsidR="006A1A36" w:rsidRPr="00D70C89">
          <w:rPr>
            <w:rStyle w:val="Lienhypertexte"/>
            <w:noProof/>
          </w:rPr>
          <w:t>Tests</w:t>
        </w:r>
        <w:r w:rsidR="006A1A36">
          <w:rPr>
            <w:noProof/>
          </w:rPr>
          <w:tab/>
        </w:r>
        <w:r w:rsidR="006A1A36">
          <w:rPr>
            <w:noProof/>
          </w:rPr>
          <w:fldChar w:fldCharType="begin"/>
        </w:r>
        <w:r w:rsidR="006A1A36">
          <w:rPr>
            <w:noProof/>
          </w:rPr>
          <w:instrText xml:space="preserve"> PAGEREF _Toc145428981 \h </w:instrText>
        </w:r>
        <w:r w:rsidR="006A1A36">
          <w:rPr>
            <w:noProof/>
          </w:rPr>
        </w:r>
        <w:r w:rsidR="006A1A36">
          <w:rPr>
            <w:noProof/>
          </w:rPr>
          <w:fldChar w:fldCharType="separate"/>
        </w:r>
        <w:r w:rsidR="006A1A36">
          <w:rPr>
            <w:noProof/>
          </w:rPr>
          <w:t>3</w:t>
        </w:r>
        <w:r w:rsidR="006A1A36">
          <w:rPr>
            <w:noProof/>
          </w:rPr>
          <w:fldChar w:fldCharType="end"/>
        </w:r>
      </w:hyperlink>
    </w:p>
    <w:p w14:paraId="58563154" w14:textId="1CF90FEA" w:rsidR="000B7F79" w:rsidRDefault="000B7F79" w:rsidP="000B7F79">
      <w:pPr>
        <w:pStyle w:val="TM1"/>
        <w:tabs>
          <w:tab w:val="left" w:pos="440"/>
          <w:tab w:val="right" w:leader="dot" w:pos="10905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45428981" w:history="1">
        <w:r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5. Les tâches de chaque membre de l’équipe 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_Toc145428981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F6BDEFC" w14:textId="77777777" w:rsidR="000B7F79" w:rsidRPr="000B7F79" w:rsidRDefault="000B7F79" w:rsidP="000B7F79">
      <w:pPr>
        <w:rPr>
          <w:rFonts w:eastAsiaTheme="minorEastAsia"/>
        </w:rPr>
      </w:pPr>
    </w:p>
    <w:p w14:paraId="32E562BD" w14:textId="7E246715" w:rsidR="00E725DD" w:rsidRDefault="00CF7FB2" w:rsidP="00E725DD">
      <w:r>
        <w:fldChar w:fldCharType="end"/>
      </w:r>
    </w:p>
    <w:p w14:paraId="043BE0BA" w14:textId="77777777" w:rsidR="00E725DD" w:rsidRDefault="00E725DD" w:rsidP="00E725DD"/>
    <w:p w14:paraId="60E9F5E6" w14:textId="77777777" w:rsidR="00E725DD" w:rsidRDefault="00E725DD" w:rsidP="00E725DD">
      <w:pPr>
        <w:sectPr w:rsidR="00E725DD" w:rsidSect="008D047B">
          <w:pgSz w:w="11906" w:h="16838"/>
          <w:pgMar w:top="993" w:right="424" w:bottom="851" w:left="567" w:header="284" w:footer="427" w:gutter="0"/>
          <w:cols w:space="710"/>
        </w:sectPr>
      </w:pPr>
    </w:p>
    <w:p w14:paraId="3F5BC385" w14:textId="572447A3" w:rsidR="00196627" w:rsidRDefault="00196627" w:rsidP="00196627">
      <w:pPr>
        <w:pStyle w:val="Titre1"/>
        <w:rPr>
          <w:color w:val="FF0000"/>
        </w:rPr>
      </w:pPr>
      <w:bookmarkStart w:id="4" w:name="_Toc145428978"/>
      <w:r w:rsidRPr="00196627">
        <w:rPr>
          <w:color w:val="FF0000"/>
        </w:rPr>
        <w:lastRenderedPageBreak/>
        <w:t>Schéma réseau</w:t>
      </w:r>
      <w:r>
        <w:rPr>
          <w:color w:val="FF0000"/>
        </w:rPr>
        <w:t xml:space="preserve"> et plan d’adressage</w:t>
      </w:r>
      <w:bookmarkEnd w:id="4"/>
    </w:p>
    <w:p w14:paraId="1AA80699" w14:textId="77777777" w:rsidR="00E70A10" w:rsidRDefault="00E70A10" w:rsidP="00E70A10">
      <w:pPr>
        <w:pStyle w:val="Titre1"/>
        <w:numPr>
          <w:ilvl w:val="0"/>
          <w:numId w:val="0"/>
        </w:numPr>
        <w:rPr>
          <w:color w:val="FF0000"/>
        </w:rPr>
      </w:pPr>
      <w:bookmarkStart w:id="5" w:name="_Toc145428979"/>
    </w:p>
    <w:p w14:paraId="333D9B00" w14:textId="69F10EA1" w:rsidR="00196627" w:rsidRPr="00E70A10" w:rsidRDefault="00E70A10" w:rsidP="00E70A10">
      <w:pPr>
        <w:pStyle w:val="Titre1"/>
        <w:numPr>
          <w:ilvl w:val="0"/>
          <w:numId w:val="0"/>
        </w:numPr>
        <w:rPr>
          <w:color w:val="FF0000"/>
        </w:rPr>
      </w:pPr>
      <w:r w:rsidRPr="00E70A10">
        <w:rPr>
          <w:noProof/>
          <w:color w:val="FF0000"/>
        </w:rPr>
        <w:drawing>
          <wp:inline distT="0" distB="0" distL="0" distR="0" wp14:anchorId="3EA298A9" wp14:editId="325F5D63">
            <wp:extent cx="6931025" cy="4000500"/>
            <wp:effectExtent l="0" t="0" r="3175" b="0"/>
            <wp:docPr id="440280915" name="Image 1" descr="Une image contenant texte, diagramme, capture d’écran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80915" name="Image 1" descr="Une image contenant texte, diagramme, capture d’écran, Pl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2    </w:t>
      </w:r>
      <w:r w:rsidR="00196627" w:rsidRPr="00E70A10">
        <w:rPr>
          <w:color w:val="FF0000"/>
        </w:rPr>
        <w:t>Objectifs</w:t>
      </w:r>
      <w:bookmarkEnd w:id="5"/>
    </w:p>
    <w:p w14:paraId="44F02617" w14:textId="77777777" w:rsidR="00FE78B7" w:rsidRPr="00FE78B7" w:rsidRDefault="00FE78B7" w:rsidP="00FE78B7">
      <w:pPr>
        <w:numPr>
          <w:ilvl w:val="0"/>
          <w:numId w:val="16"/>
        </w:numPr>
      </w:pPr>
      <w:r w:rsidRPr="00FE78B7">
        <w:rPr>
          <w:rFonts w:hint="eastAsia"/>
        </w:rPr>
        <w:t>Mettre en place un domaine Active Directory.</w:t>
      </w:r>
    </w:p>
    <w:p w14:paraId="4BF220F0" w14:textId="77777777" w:rsidR="00FE78B7" w:rsidRPr="00FE78B7" w:rsidRDefault="00FE78B7" w:rsidP="00FE78B7">
      <w:pPr>
        <w:numPr>
          <w:ilvl w:val="0"/>
          <w:numId w:val="16"/>
        </w:numPr>
      </w:pPr>
      <w:r w:rsidRPr="00FE78B7">
        <w:rPr>
          <w:rFonts w:hint="eastAsia"/>
        </w:rPr>
        <w:t>Mettre en place un serveur DHCP.</w:t>
      </w:r>
    </w:p>
    <w:p w14:paraId="484D3904" w14:textId="30A001E0" w:rsidR="00196627" w:rsidRDefault="00196627" w:rsidP="00196627"/>
    <w:p w14:paraId="3B6D864F" w14:textId="5B558163" w:rsidR="00196627" w:rsidRPr="00E70A10" w:rsidRDefault="00196627" w:rsidP="00E70A10">
      <w:pPr>
        <w:pStyle w:val="Titre1"/>
        <w:numPr>
          <w:ilvl w:val="0"/>
          <w:numId w:val="15"/>
        </w:numPr>
        <w:rPr>
          <w:color w:val="FF0000"/>
        </w:rPr>
      </w:pPr>
      <w:bookmarkStart w:id="6" w:name="_Toc145428980"/>
      <w:r w:rsidRPr="00E70A10">
        <w:rPr>
          <w:color w:val="FF0000"/>
        </w:rPr>
        <w:t>Procédure</w:t>
      </w:r>
      <w:bookmarkEnd w:id="6"/>
    </w:p>
    <w:p w14:paraId="5B63B199" w14:textId="2842BC97" w:rsidR="00196627" w:rsidRDefault="00BE49E7" w:rsidP="00BE49E7">
      <w:pPr>
        <w:pStyle w:val="Paragraphedeliste"/>
        <w:numPr>
          <w:ilvl w:val="0"/>
          <w:numId w:val="14"/>
        </w:numPr>
      </w:pPr>
      <w:r>
        <w:t xml:space="preserve">Tout d’abord, il faut créer un compte sur </w:t>
      </w:r>
      <w:proofErr w:type="spellStart"/>
      <w:r>
        <w:t>Tuleap</w:t>
      </w:r>
      <w:proofErr w:type="spellEnd"/>
      <w:r>
        <w:t xml:space="preserve"> puis créer un projet avec la méthode Kanban au nom de « AP1 cotton et </w:t>
      </w:r>
      <w:proofErr w:type="spellStart"/>
      <w:r>
        <w:t>kurtz</w:t>
      </w:r>
      <w:proofErr w:type="spellEnd"/>
      <w:r>
        <w:t> »</w:t>
      </w:r>
      <w:r w:rsidR="00807D7F">
        <w:t xml:space="preserve"> afin de suivre le projet dans son intégralité.</w:t>
      </w:r>
    </w:p>
    <w:p w14:paraId="699C00A1" w14:textId="4A7B1FAC" w:rsidR="00337A7E" w:rsidRDefault="00BE49E7" w:rsidP="00807D7F">
      <w:pPr>
        <w:pStyle w:val="Paragraphedeliste"/>
        <w:ind w:left="720"/>
      </w:pPr>
      <w:r>
        <w:rPr>
          <w:noProof/>
        </w:rPr>
        <w:drawing>
          <wp:inline distT="0" distB="0" distL="0" distR="0" wp14:anchorId="79FF99DC" wp14:editId="38E899FD">
            <wp:extent cx="5760720" cy="2827655"/>
            <wp:effectExtent l="0" t="0" r="0" b="0"/>
            <wp:docPr id="1342036606" name="Image 1" descr="Une image contenant texte, capture d’écran, logiciel, Icône d’ordinateur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0031AA3E-083D-43CC-9BD2-8B99C0062F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36606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B515" w14:textId="77777777" w:rsidR="00807D7F" w:rsidRDefault="00807D7F" w:rsidP="00807D7F">
      <w:pPr>
        <w:pStyle w:val="Paragraphedeliste"/>
        <w:ind w:left="720"/>
      </w:pPr>
    </w:p>
    <w:p w14:paraId="2C62F719" w14:textId="6BD2751F" w:rsidR="00807D7F" w:rsidRDefault="00807D7F" w:rsidP="00807D7F">
      <w:pPr>
        <w:pStyle w:val="Paragraphedeliste"/>
        <w:numPr>
          <w:ilvl w:val="0"/>
          <w:numId w:val="14"/>
        </w:numPr>
      </w:pPr>
      <w:r>
        <w:lastRenderedPageBreak/>
        <w:t xml:space="preserve">Ensuite, sur </w:t>
      </w:r>
      <w:proofErr w:type="gramStart"/>
      <w:r>
        <w:t>le prox</w:t>
      </w:r>
      <w:proofErr w:type="gramEnd"/>
      <w:r>
        <w:t xml:space="preserve">, nous installons une VM </w:t>
      </w:r>
      <w:proofErr w:type="spellStart"/>
      <w:r>
        <w:t>windows</w:t>
      </w:r>
      <w:proofErr w:type="spellEnd"/>
      <w:r>
        <w:t xml:space="preserve"> server</w:t>
      </w:r>
    </w:p>
    <w:p w14:paraId="703A80CF" w14:textId="318C5CD5" w:rsidR="00BE49E7" w:rsidRDefault="00807D7F" w:rsidP="00196627">
      <w:r w:rsidRPr="0035399D">
        <w:rPr>
          <w:noProof/>
        </w:rPr>
        <w:drawing>
          <wp:inline distT="0" distB="0" distL="0" distR="0" wp14:anchorId="70D22108" wp14:editId="484A1EF3">
            <wp:extent cx="5410200" cy="3905250"/>
            <wp:effectExtent l="0" t="0" r="0" b="0"/>
            <wp:docPr id="813299794" name="Image 1" descr="Une image contenant texte, capture d’écran, logiciel, Page web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6A776FA9-F6C8-451F-8945-CC1A11B80D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99794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3E19" w14:textId="77777777" w:rsidR="00807D7F" w:rsidRDefault="00807D7F" w:rsidP="00196627"/>
    <w:p w14:paraId="7998FEB7" w14:textId="71A42F5F" w:rsidR="00807D7F" w:rsidRDefault="00807D7F" w:rsidP="00807D7F">
      <w:pPr>
        <w:pStyle w:val="Paragraphedeliste"/>
        <w:numPr>
          <w:ilvl w:val="0"/>
          <w:numId w:val="14"/>
        </w:numPr>
      </w:pPr>
      <w:r>
        <w:t>Il faut après l’installation de cette VM, y mettre l’adresse noté dans le schéma réseau.</w:t>
      </w:r>
      <w:r w:rsidR="00020F3E">
        <w:t xml:space="preserve"> Puis le DNS associé.</w:t>
      </w:r>
    </w:p>
    <w:p w14:paraId="1B0793BE" w14:textId="3D6531BB" w:rsidR="00807D7F" w:rsidRDefault="00531CD0" w:rsidP="00807D7F">
      <w:r w:rsidRPr="007534F8">
        <w:rPr>
          <w:noProof/>
        </w:rPr>
        <w:drawing>
          <wp:inline distT="0" distB="0" distL="0" distR="0" wp14:anchorId="6E31B5FC" wp14:editId="041F89B3">
            <wp:extent cx="3133725" cy="3552825"/>
            <wp:effectExtent l="0" t="0" r="9525" b="9525"/>
            <wp:docPr id="149221208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1208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8E86" w14:textId="77777777" w:rsidR="00436CF3" w:rsidRDefault="00436CF3" w:rsidP="00807D7F"/>
    <w:p w14:paraId="585FA870" w14:textId="77777777" w:rsidR="00436CF3" w:rsidRDefault="00436CF3" w:rsidP="00807D7F"/>
    <w:p w14:paraId="35DA25CB" w14:textId="77777777" w:rsidR="00436CF3" w:rsidRDefault="00436CF3" w:rsidP="00807D7F"/>
    <w:p w14:paraId="5441A63A" w14:textId="77777777" w:rsidR="00436CF3" w:rsidRDefault="00436CF3" w:rsidP="00807D7F"/>
    <w:p w14:paraId="1F500088" w14:textId="77777777" w:rsidR="00436CF3" w:rsidRDefault="00436CF3" w:rsidP="00807D7F"/>
    <w:p w14:paraId="082B4F0C" w14:textId="77777777" w:rsidR="00436CF3" w:rsidRDefault="00436CF3" w:rsidP="00807D7F"/>
    <w:p w14:paraId="6D622D99" w14:textId="77777777" w:rsidR="00436CF3" w:rsidRDefault="00436CF3" w:rsidP="00807D7F"/>
    <w:p w14:paraId="78104819" w14:textId="77777777" w:rsidR="00436CF3" w:rsidRDefault="00436CF3" w:rsidP="00807D7F"/>
    <w:p w14:paraId="288A4F81" w14:textId="3A308746" w:rsidR="00436CF3" w:rsidRDefault="00436CF3" w:rsidP="00436CF3">
      <w:pPr>
        <w:pStyle w:val="Paragraphedeliste"/>
        <w:numPr>
          <w:ilvl w:val="0"/>
          <w:numId w:val="14"/>
        </w:numPr>
      </w:pPr>
      <w:r>
        <w:lastRenderedPageBreak/>
        <w:t>Nous renommons ensuite la machine au nom de « </w:t>
      </w:r>
      <w:proofErr w:type="spellStart"/>
      <w:r>
        <w:t>dcgalway</w:t>
      </w:r>
      <w:proofErr w:type="spellEnd"/>
      <w:r>
        <w:t> »</w:t>
      </w:r>
    </w:p>
    <w:p w14:paraId="276E9529" w14:textId="1B60CABF" w:rsidR="00436CF3" w:rsidRDefault="00436CF3" w:rsidP="00436CF3">
      <w:r>
        <w:rPr>
          <w:noProof/>
        </w:rPr>
        <w:drawing>
          <wp:inline distT="0" distB="0" distL="0" distR="0" wp14:anchorId="6B4ED335" wp14:editId="4A098B15">
            <wp:extent cx="5438775" cy="2333625"/>
            <wp:effectExtent l="0" t="0" r="9525" b="9525"/>
            <wp:docPr id="928311251" name="Image 1" descr="Une image contenant texte, capture d’écran, Police, logi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11251" name="Image 1" descr="Une image contenant texte, capture d’écran, Police, logiciel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9FF5" w14:textId="77777777" w:rsidR="00436CF3" w:rsidRDefault="00436CF3" w:rsidP="00807D7F"/>
    <w:p w14:paraId="660F2974" w14:textId="77777777" w:rsidR="00436CF3" w:rsidRDefault="00436CF3" w:rsidP="00807D7F"/>
    <w:p w14:paraId="2C2B7B69" w14:textId="77777777" w:rsidR="00436CF3" w:rsidRDefault="00436CF3" w:rsidP="00807D7F"/>
    <w:p w14:paraId="3CF64821" w14:textId="77777777" w:rsidR="00436CF3" w:rsidRDefault="00436CF3" w:rsidP="00807D7F"/>
    <w:p w14:paraId="7B5A940F" w14:textId="77777777" w:rsidR="00436CF3" w:rsidRDefault="00436CF3" w:rsidP="00807D7F"/>
    <w:p w14:paraId="775A9B4B" w14:textId="77777777" w:rsidR="00807D7F" w:rsidRDefault="00807D7F" w:rsidP="00196627"/>
    <w:p w14:paraId="501B9F9D" w14:textId="38174B26" w:rsidR="00BE49E7" w:rsidRDefault="00807D7F" w:rsidP="00807D7F">
      <w:pPr>
        <w:pStyle w:val="Paragraphedeliste"/>
        <w:numPr>
          <w:ilvl w:val="0"/>
          <w:numId w:val="14"/>
        </w:numPr>
      </w:pPr>
      <w:r>
        <w:t xml:space="preserve">Ensuite, dans le gestionnaire de serveur, nous </w:t>
      </w:r>
      <w:r w:rsidR="00436CF3">
        <w:t>créons un AD</w:t>
      </w:r>
    </w:p>
    <w:p w14:paraId="636C363B" w14:textId="4EB51EDB" w:rsidR="00436CF3" w:rsidRDefault="00436CF3" w:rsidP="00436CF3">
      <w:pPr>
        <w:ind w:left="360"/>
      </w:pPr>
      <w:r>
        <w:rPr>
          <w:noProof/>
        </w:rPr>
        <w:drawing>
          <wp:inline distT="0" distB="0" distL="0" distR="0" wp14:anchorId="156D9812" wp14:editId="286F9C38">
            <wp:extent cx="5760720" cy="3590290"/>
            <wp:effectExtent l="0" t="0" r="0" b="0"/>
            <wp:docPr id="344456023" name="Image 1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56023" name="Image 1" descr="Une image contenant texte, logiciel, Icône d’ordinateur, Page web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F227" w14:textId="77777777" w:rsidR="00BE49E7" w:rsidRDefault="00BE49E7" w:rsidP="00196627"/>
    <w:p w14:paraId="0A06008E" w14:textId="77777777" w:rsidR="00531CD0" w:rsidRDefault="00531CD0" w:rsidP="00196627"/>
    <w:p w14:paraId="3EB8D6EC" w14:textId="77777777" w:rsidR="00531CD0" w:rsidRDefault="00531CD0" w:rsidP="00196627"/>
    <w:p w14:paraId="7FB8BF0F" w14:textId="77777777" w:rsidR="00531CD0" w:rsidRDefault="00531CD0" w:rsidP="00196627"/>
    <w:p w14:paraId="5F71458E" w14:textId="77777777" w:rsidR="00531CD0" w:rsidRDefault="00531CD0" w:rsidP="00196627"/>
    <w:p w14:paraId="12B0CC9E" w14:textId="77777777" w:rsidR="00531CD0" w:rsidRDefault="00531CD0" w:rsidP="00196627"/>
    <w:p w14:paraId="45C3A707" w14:textId="77777777" w:rsidR="00531CD0" w:rsidRDefault="00531CD0" w:rsidP="00196627"/>
    <w:p w14:paraId="5318188C" w14:textId="77777777" w:rsidR="00531CD0" w:rsidRDefault="00531CD0" w:rsidP="00196627"/>
    <w:p w14:paraId="6B3C0451" w14:textId="77777777" w:rsidR="00531CD0" w:rsidRDefault="00531CD0" w:rsidP="00196627"/>
    <w:p w14:paraId="2B860D7F" w14:textId="77777777" w:rsidR="00531CD0" w:rsidRDefault="00531CD0" w:rsidP="00196627"/>
    <w:p w14:paraId="047FA31B" w14:textId="77777777" w:rsidR="00531CD0" w:rsidRDefault="00531CD0" w:rsidP="00196627"/>
    <w:p w14:paraId="388B801E" w14:textId="77777777" w:rsidR="00BE49E7" w:rsidRDefault="00BE49E7" w:rsidP="00196627"/>
    <w:p w14:paraId="75321FDE" w14:textId="0B0B7D14" w:rsidR="00BE49E7" w:rsidRDefault="00436CF3" w:rsidP="00436CF3">
      <w:pPr>
        <w:pStyle w:val="Paragraphedeliste"/>
        <w:numPr>
          <w:ilvl w:val="0"/>
          <w:numId w:val="14"/>
        </w:numPr>
      </w:pPr>
      <w:r>
        <w:lastRenderedPageBreak/>
        <w:t>Nous créons le domaine au nom de « </w:t>
      </w:r>
      <w:proofErr w:type="spellStart"/>
      <w:r>
        <w:t>galway.cub.lan</w:t>
      </w:r>
      <w:proofErr w:type="spellEnd"/>
      <w:r>
        <w:t> »</w:t>
      </w:r>
    </w:p>
    <w:p w14:paraId="343809E0" w14:textId="77777777" w:rsidR="00BE49E7" w:rsidRDefault="00BE49E7" w:rsidP="00196627"/>
    <w:p w14:paraId="22A4450A" w14:textId="4516F4B7" w:rsidR="00BE49E7" w:rsidRDefault="00020F3E" w:rsidP="00196627">
      <w:r w:rsidRPr="00AD236C">
        <w:rPr>
          <w:noProof/>
        </w:rPr>
        <w:drawing>
          <wp:inline distT="0" distB="0" distL="0" distR="0" wp14:anchorId="1CB6E441" wp14:editId="2F5F47F0">
            <wp:extent cx="5760720" cy="4131310"/>
            <wp:effectExtent l="0" t="0" r="0" b="0"/>
            <wp:docPr id="574466606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66606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92CB" w14:textId="77777777" w:rsidR="00BE49E7" w:rsidRDefault="00BE49E7" w:rsidP="00196627"/>
    <w:p w14:paraId="5FE31C7F" w14:textId="77777777" w:rsidR="00BE49E7" w:rsidRDefault="00BE49E7" w:rsidP="00196627"/>
    <w:p w14:paraId="73CBA75C" w14:textId="6675B8DB" w:rsidR="00BE49E7" w:rsidRDefault="00983C8F" w:rsidP="00983C8F">
      <w:pPr>
        <w:pStyle w:val="Paragraphedeliste"/>
        <w:numPr>
          <w:ilvl w:val="0"/>
          <w:numId w:val="14"/>
        </w:numPr>
      </w:pPr>
      <w:r>
        <w:t>Nous créerons les utilisateurs suivants à l’aide de « Utilisateurs et ordinateurs Active Directory »</w:t>
      </w:r>
    </w:p>
    <w:p w14:paraId="4592D9FE" w14:textId="77777777" w:rsidR="00BE49E7" w:rsidRDefault="00BE49E7" w:rsidP="00196627"/>
    <w:p w14:paraId="3D2DE47B" w14:textId="77777777" w:rsidR="00BE49E7" w:rsidRDefault="00BE49E7" w:rsidP="00196627"/>
    <w:p w14:paraId="350CC2E9" w14:textId="77777777" w:rsidR="00BE49E7" w:rsidRDefault="00BE49E7" w:rsidP="00196627"/>
    <w:p w14:paraId="164F4963" w14:textId="5A75CDC2" w:rsidR="00BE49E7" w:rsidRDefault="00FF469C" w:rsidP="00196627">
      <w:r>
        <w:t xml:space="preserve">Jean RICHE   </w:t>
      </w:r>
      <w:proofErr w:type="spellStart"/>
      <w:r>
        <w:t>jriche</w:t>
      </w:r>
      <w:proofErr w:type="spellEnd"/>
      <w:r>
        <w:t xml:space="preserve"> </w:t>
      </w:r>
      <w:proofErr w:type="gramStart"/>
      <w:r>
        <w:t>Yebayu!</w:t>
      </w:r>
      <w:proofErr w:type="gramEnd"/>
      <w:r>
        <w:t>2</w:t>
      </w:r>
      <w:r w:rsidR="009177DB">
        <w:t xml:space="preserve"> Direction </w:t>
      </w:r>
    </w:p>
    <w:p w14:paraId="26A312E1" w14:textId="249A076C" w:rsidR="00FF469C" w:rsidRDefault="00FF469C" w:rsidP="00196627">
      <w:r>
        <w:t xml:space="preserve">Patrick </w:t>
      </w:r>
      <w:proofErr w:type="spellStart"/>
      <w:r>
        <w:t>Fiot</w:t>
      </w:r>
      <w:proofErr w:type="spellEnd"/>
      <w:r>
        <w:t xml:space="preserve"> </w:t>
      </w:r>
      <w:proofErr w:type="spellStart"/>
      <w:proofErr w:type="gramStart"/>
      <w:r>
        <w:t>pfiot</w:t>
      </w:r>
      <w:proofErr w:type="spellEnd"/>
      <w:r>
        <w:t xml:space="preserve">  Yebayu</w:t>
      </w:r>
      <w:proofErr w:type="gramEnd"/>
      <w:r>
        <w:t>!2</w:t>
      </w:r>
      <w:r w:rsidR="009177DB">
        <w:t xml:space="preserve"> Comptabilité</w:t>
      </w:r>
    </w:p>
    <w:p w14:paraId="5510F228" w14:textId="42B99D9B" w:rsidR="00BE49E7" w:rsidRDefault="00FF469C" w:rsidP="00196627">
      <w:proofErr w:type="spellStart"/>
      <w:r>
        <w:t>Eric</w:t>
      </w:r>
      <w:proofErr w:type="spellEnd"/>
      <w:r>
        <w:t xml:space="preserve"> Dupont </w:t>
      </w:r>
      <w:proofErr w:type="spellStart"/>
      <w:r>
        <w:t>edupont</w:t>
      </w:r>
      <w:proofErr w:type="spellEnd"/>
      <w:r>
        <w:t xml:space="preserve"> </w:t>
      </w:r>
      <w:proofErr w:type="gramStart"/>
      <w:r>
        <w:t>Yebayu!</w:t>
      </w:r>
      <w:proofErr w:type="gramEnd"/>
      <w:r>
        <w:t>2</w:t>
      </w:r>
      <w:r w:rsidR="009177DB">
        <w:t xml:space="preserve"> Informatique </w:t>
      </w:r>
    </w:p>
    <w:p w14:paraId="23451E15" w14:textId="64B83D60" w:rsidR="00D4315B" w:rsidRDefault="00FF469C" w:rsidP="00196627">
      <w:r>
        <w:t xml:space="preserve">Max Georget </w:t>
      </w:r>
      <w:proofErr w:type="spellStart"/>
      <w:r>
        <w:t>mgeorget</w:t>
      </w:r>
      <w:proofErr w:type="spellEnd"/>
      <w:r>
        <w:t xml:space="preserve"> </w:t>
      </w:r>
      <w:proofErr w:type="gramStart"/>
      <w:r>
        <w:t>Yebayu!</w:t>
      </w:r>
      <w:proofErr w:type="gramEnd"/>
      <w:r>
        <w:t>2</w:t>
      </w:r>
      <w:r w:rsidR="009177DB">
        <w:t xml:space="preserve"> Visiteur </w:t>
      </w:r>
    </w:p>
    <w:p w14:paraId="1E0193FF" w14:textId="77777777" w:rsidR="00D4315B" w:rsidRDefault="00D4315B" w:rsidP="00196627"/>
    <w:p w14:paraId="7387FAC1" w14:textId="77777777" w:rsidR="00D4315B" w:rsidRDefault="00D4315B" w:rsidP="00196627"/>
    <w:p w14:paraId="4DFC65D9" w14:textId="77777777" w:rsidR="00D4315B" w:rsidRDefault="00D4315B" w:rsidP="00196627"/>
    <w:p w14:paraId="26E14229" w14:textId="77777777" w:rsidR="00D4315B" w:rsidRDefault="00D4315B" w:rsidP="00196627"/>
    <w:p w14:paraId="54FB3A3C" w14:textId="77777777" w:rsidR="00D4315B" w:rsidRDefault="00D4315B" w:rsidP="00196627"/>
    <w:p w14:paraId="2C21A095" w14:textId="77777777" w:rsidR="00D4315B" w:rsidRDefault="00D4315B" w:rsidP="00196627"/>
    <w:p w14:paraId="073CAB25" w14:textId="77777777" w:rsidR="00D4315B" w:rsidRDefault="00D4315B" w:rsidP="00196627"/>
    <w:p w14:paraId="31704E5E" w14:textId="77777777" w:rsidR="00D4315B" w:rsidRDefault="00D4315B" w:rsidP="00196627"/>
    <w:p w14:paraId="5D6D0CC8" w14:textId="77777777" w:rsidR="00D4315B" w:rsidRDefault="00D4315B" w:rsidP="00196627"/>
    <w:p w14:paraId="29903F0E" w14:textId="77777777" w:rsidR="00D4315B" w:rsidRDefault="00D4315B" w:rsidP="00196627"/>
    <w:p w14:paraId="46607886" w14:textId="77777777" w:rsidR="00D4315B" w:rsidRDefault="00D4315B" w:rsidP="00196627"/>
    <w:p w14:paraId="5BE6CC4E" w14:textId="77777777" w:rsidR="00D4315B" w:rsidRDefault="00D4315B" w:rsidP="00196627"/>
    <w:p w14:paraId="5BB5B6B4" w14:textId="77777777" w:rsidR="00D4315B" w:rsidRDefault="00D4315B" w:rsidP="00196627"/>
    <w:p w14:paraId="56D1E01E" w14:textId="77777777" w:rsidR="00D4315B" w:rsidRDefault="00D4315B" w:rsidP="00196627"/>
    <w:p w14:paraId="44DC4C39" w14:textId="77777777" w:rsidR="00D4315B" w:rsidRDefault="00D4315B" w:rsidP="00196627"/>
    <w:p w14:paraId="07FB0AB9" w14:textId="77777777" w:rsidR="00D4315B" w:rsidRDefault="00D4315B" w:rsidP="00196627"/>
    <w:p w14:paraId="0C24012D" w14:textId="77777777" w:rsidR="00D4315B" w:rsidRDefault="00D4315B" w:rsidP="00196627"/>
    <w:p w14:paraId="3203EF4E" w14:textId="77777777" w:rsidR="00D4315B" w:rsidRDefault="00D4315B" w:rsidP="00196627"/>
    <w:p w14:paraId="3E5981DA" w14:textId="03EFC3E9" w:rsidR="00983C8F" w:rsidRDefault="00983C8F" w:rsidP="00196627"/>
    <w:p w14:paraId="6A2BDA3E" w14:textId="5971C139" w:rsidR="00983C8F" w:rsidRDefault="00983C8F" w:rsidP="00983C8F">
      <w:pPr>
        <w:pStyle w:val="Paragraphedeliste"/>
        <w:numPr>
          <w:ilvl w:val="0"/>
          <w:numId w:val="14"/>
        </w:numPr>
      </w:pPr>
      <w:r>
        <w:lastRenderedPageBreak/>
        <w:t xml:space="preserve">Nous créons une UO à chaque nom : Direction, Comptabilité, Informatique et Visiteur </w:t>
      </w:r>
    </w:p>
    <w:p w14:paraId="55C8AFCB" w14:textId="10A7B4DE" w:rsidR="00983C8F" w:rsidRDefault="00D4315B" w:rsidP="00983C8F">
      <w:r>
        <w:rPr>
          <w:noProof/>
        </w:rPr>
        <w:drawing>
          <wp:inline distT="0" distB="0" distL="0" distR="0" wp14:anchorId="0CD26378" wp14:editId="7E3EBC9F">
            <wp:extent cx="5760720" cy="4439285"/>
            <wp:effectExtent l="0" t="0" r="0" b="0"/>
            <wp:docPr id="1855155302" name="Image 1" descr="Une image contenant texte, capture d’écran, logiciel, Icône d’ordinateur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3B410326-5B9D-45A2-B6BD-BCCFF0F09D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55302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77AE" w14:textId="77777777" w:rsidR="00983C8F" w:rsidRDefault="00983C8F" w:rsidP="00983C8F"/>
    <w:p w14:paraId="716BA472" w14:textId="6C5FC013" w:rsidR="00983C8F" w:rsidRDefault="00983C8F" w:rsidP="00983C8F">
      <w:pPr>
        <w:pStyle w:val="Paragraphedeliste"/>
        <w:numPr>
          <w:ilvl w:val="0"/>
          <w:numId w:val="14"/>
        </w:numPr>
      </w:pPr>
      <w:r>
        <w:t>Nous créons ensuite un groupe dans chaque UO : Direction etc…</w:t>
      </w:r>
    </w:p>
    <w:p w14:paraId="53CEFF92" w14:textId="548B7E1A" w:rsidR="00D4315B" w:rsidRDefault="00D4315B" w:rsidP="00983C8F">
      <w:r w:rsidRPr="003A15CB">
        <w:rPr>
          <w:noProof/>
        </w:rPr>
        <w:drawing>
          <wp:inline distT="0" distB="0" distL="0" distR="0" wp14:anchorId="06718703" wp14:editId="5EE51ECE">
            <wp:extent cx="5760720" cy="4053205"/>
            <wp:effectExtent l="0" t="0" r="0" b="0"/>
            <wp:docPr id="1898550067" name="Image 1" descr="Une image contenant texte, logiciel, Icône d’ordinateur, Page web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BA161EE8-08B6-442E-81B5-B05F4558F9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50067" name="Image 1" descr="Une image contenant texte, logiciel, Icône d’ordinateur, Page web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C53A" w14:textId="77777777" w:rsidR="00D4315B" w:rsidRDefault="00D4315B" w:rsidP="00983C8F"/>
    <w:p w14:paraId="6DE8CCEF" w14:textId="77777777" w:rsidR="00D4315B" w:rsidRDefault="00D4315B" w:rsidP="00983C8F"/>
    <w:p w14:paraId="64F1DE19" w14:textId="1E232988" w:rsidR="00D4315B" w:rsidRDefault="00D4315B" w:rsidP="00D4315B">
      <w:pPr>
        <w:pStyle w:val="Paragraphedeliste"/>
        <w:numPr>
          <w:ilvl w:val="0"/>
          <w:numId w:val="14"/>
        </w:numPr>
      </w:pPr>
      <w:r>
        <w:lastRenderedPageBreak/>
        <w:t xml:space="preserve">Avec les deux disques crées auparavant, nous créons un disque au nom de Q : </w:t>
      </w:r>
    </w:p>
    <w:p w14:paraId="17624C3E" w14:textId="0CE55516" w:rsidR="00D4315B" w:rsidRDefault="00D4315B" w:rsidP="00D4315B">
      <w:r w:rsidRPr="003A15CB">
        <w:rPr>
          <w:noProof/>
        </w:rPr>
        <w:drawing>
          <wp:inline distT="0" distB="0" distL="0" distR="0" wp14:anchorId="54FDF48C" wp14:editId="2D9B8A9C">
            <wp:extent cx="5760720" cy="1672590"/>
            <wp:effectExtent l="0" t="0" r="0" b="0"/>
            <wp:docPr id="429763303" name="Image 1" descr="Une image contenant texte, ligne, Police, capture d’écran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8D4C124B-1FC7-48E1-B41F-8253FE52DE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63303" name="Image 1" descr="Une image contenant texte, ligne, Police, capture d’écran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FDC7" w14:textId="5024C9BE" w:rsidR="00D4315B" w:rsidRDefault="00D4315B" w:rsidP="00D4315B">
      <w:pPr>
        <w:pStyle w:val="Paragraphedeliste"/>
        <w:numPr>
          <w:ilvl w:val="0"/>
          <w:numId w:val="14"/>
        </w:numPr>
      </w:pPr>
      <w:r>
        <w:t>Nous créons un profil itinérant pour chaque utilisateur</w:t>
      </w:r>
    </w:p>
    <w:p w14:paraId="282D84C0" w14:textId="77777777" w:rsidR="00D4315B" w:rsidRDefault="00D4315B" w:rsidP="00D4315B"/>
    <w:p w14:paraId="0E9DA45A" w14:textId="294464B9" w:rsidR="00D4315B" w:rsidRDefault="00D4315B" w:rsidP="00D4315B">
      <w:pPr>
        <w:pStyle w:val="Paragraphedeliste"/>
        <w:numPr>
          <w:ilvl w:val="0"/>
          <w:numId w:val="14"/>
        </w:numPr>
      </w:pPr>
      <w:r>
        <w:t xml:space="preserve">Nous configurons les plages horaires pour chaque utilisateur </w:t>
      </w:r>
    </w:p>
    <w:p w14:paraId="380FC5EA" w14:textId="26D9D5E7" w:rsidR="00D4315B" w:rsidRDefault="00D4315B" w:rsidP="00D4315B">
      <w:r w:rsidRPr="003A15CB">
        <w:rPr>
          <w:noProof/>
        </w:rPr>
        <w:drawing>
          <wp:inline distT="0" distB="0" distL="0" distR="0" wp14:anchorId="0DEFC1C2" wp14:editId="41E8E3DA">
            <wp:extent cx="3924300" cy="4038600"/>
            <wp:effectExtent l="0" t="0" r="0" b="0"/>
            <wp:docPr id="1944052040" name="Image 1" descr="Une image contenant texte, capture d’écran, affichage, logiciel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A306B74B-A7FF-446D-8524-CBB5B878DE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52040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C648" w14:textId="586ED5D7" w:rsidR="00D4315B" w:rsidRDefault="00D4315B" w:rsidP="00D4315B">
      <w:pPr>
        <w:pStyle w:val="Paragraphedeliste"/>
        <w:numPr>
          <w:ilvl w:val="0"/>
          <w:numId w:val="14"/>
        </w:numPr>
      </w:pPr>
      <w:r>
        <w:t>Il faut ensuite installer le rôle DNS</w:t>
      </w:r>
    </w:p>
    <w:p w14:paraId="4B2F2D8D" w14:textId="55B7EC93" w:rsidR="00D4315B" w:rsidRDefault="00D4315B" w:rsidP="00D4315B">
      <w:r w:rsidRPr="003A15CB">
        <w:rPr>
          <w:noProof/>
        </w:rPr>
        <w:drawing>
          <wp:inline distT="0" distB="0" distL="0" distR="0" wp14:anchorId="0BFB9767" wp14:editId="4DEBEF48">
            <wp:extent cx="2352675" cy="1562100"/>
            <wp:effectExtent l="0" t="0" r="9525" b="0"/>
            <wp:docPr id="819918044" name="Image 1" descr="Une image contenant texte, Police, capture d’écran, algèbr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DD11C92C-BBD1-4D24-8AC2-114F4DA4CA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18044" name="Image 1" descr="Une image contenant texte, Police, capture d’écran, algèbr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E685" w14:textId="77777777" w:rsidR="00633680" w:rsidRDefault="00633680" w:rsidP="00D4315B"/>
    <w:p w14:paraId="316D9272" w14:textId="77777777" w:rsidR="00633680" w:rsidRDefault="00633680" w:rsidP="00D4315B"/>
    <w:p w14:paraId="0764AE3F" w14:textId="77777777" w:rsidR="00633680" w:rsidRDefault="00633680" w:rsidP="00D4315B"/>
    <w:p w14:paraId="317EC242" w14:textId="77777777" w:rsidR="00633680" w:rsidRDefault="00633680" w:rsidP="00D4315B"/>
    <w:p w14:paraId="00855264" w14:textId="77777777" w:rsidR="00633680" w:rsidRDefault="00633680" w:rsidP="00D4315B"/>
    <w:p w14:paraId="111BABAA" w14:textId="77777777" w:rsidR="00633680" w:rsidRDefault="00633680" w:rsidP="00D4315B"/>
    <w:p w14:paraId="13795CF6" w14:textId="77777777" w:rsidR="00633680" w:rsidRDefault="00633680" w:rsidP="00D4315B"/>
    <w:p w14:paraId="5D314E3F" w14:textId="77777777" w:rsidR="00633680" w:rsidRDefault="00633680" w:rsidP="00D4315B"/>
    <w:p w14:paraId="7318FEBA" w14:textId="0E492ABB" w:rsidR="00D4315B" w:rsidRDefault="00D4315B" w:rsidP="00D4315B">
      <w:pPr>
        <w:pStyle w:val="Paragraphedeliste"/>
        <w:numPr>
          <w:ilvl w:val="0"/>
          <w:numId w:val="14"/>
        </w:numPr>
      </w:pPr>
      <w:r>
        <w:lastRenderedPageBreak/>
        <w:t>Il faut ensuite configurer un redirecteur avec l’adresse du résolveur (192.168.7.10)</w:t>
      </w:r>
    </w:p>
    <w:p w14:paraId="7A7EC696" w14:textId="71B06E00" w:rsidR="00633680" w:rsidRDefault="00633680" w:rsidP="00633680">
      <w:r>
        <w:rPr>
          <w:noProof/>
        </w:rPr>
        <w:drawing>
          <wp:inline distT="0" distB="0" distL="0" distR="0" wp14:anchorId="1878E9FE" wp14:editId="71B56FA4">
            <wp:extent cx="3971925" cy="3771900"/>
            <wp:effectExtent l="0" t="0" r="9525" b="0"/>
            <wp:docPr id="8266632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632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1CD2" w14:textId="77777777" w:rsidR="00D4315B" w:rsidRDefault="00D4315B" w:rsidP="00D4315B"/>
    <w:p w14:paraId="53882954" w14:textId="77777777" w:rsidR="00D4315B" w:rsidRDefault="00D4315B" w:rsidP="00D4315B"/>
    <w:p w14:paraId="109C4BF2" w14:textId="26090017" w:rsidR="00BE49E7" w:rsidRDefault="00633680" w:rsidP="00633680">
      <w:pPr>
        <w:pStyle w:val="Paragraphedeliste"/>
        <w:numPr>
          <w:ilvl w:val="0"/>
          <w:numId w:val="14"/>
        </w:numPr>
      </w:pPr>
      <w:r>
        <w:t>Il faut ensuite mettre en place le serveur DHCP pour le VLAN30 Clients.</w:t>
      </w:r>
    </w:p>
    <w:p w14:paraId="58AA41C3" w14:textId="77777777" w:rsidR="00633680" w:rsidRDefault="00633680" w:rsidP="00633680"/>
    <w:p w14:paraId="257DB9C1" w14:textId="77777777" w:rsidR="00BE49E7" w:rsidRDefault="00BE49E7" w:rsidP="00196627"/>
    <w:p w14:paraId="74A1A3FA" w14:textId="77777777" w:rsidR="00BE49E7" w:rsidRDefault="00BE49E7" w:rsidP="00196627"/>
    <w:p w14:paraId="7B66577F" w14:textId="77777777" w:rsidR="00BE49E7" w:rsidRDefault="00BE49E7" w:rsidP="00196627"/>
    <w:p w14:paraId="5CAD7393" w14:textId="77777777" w:rsidR="00BE49E7" w:rsidRDefault="00BE49E7" w:rsidP="00196627"/>
    <w:p w14:paraId="30F3EC94" w14:textId="77777777" w:rsidR="00BE49E7" w:rsidRDefault="00BE49E7" w:rsidP="00196627"/>
    <w:p w14:paraId="3C43895E" w14:textId="77777777" w:rsidR="00BE49E7" w:rsidRDefault="00BE49E7" w:rsidP="00196627"/>
    <w:p w14:paraId="15FC1952" w14:textId="77777777" w:rsidR="00BE49E7" w:rsidRDefault="00BE49E7" w:rsidP="00196627"/>
    <w:p w14:paraId="7083B9D7" w14:textId="77777777" w:rsidR="00BE49E7" w:rsidRDefault="00BE49E7" w:rsidP="00196627"/>
    <w:p w14:paraId="3291483E" w14:textId="77777777" w:rsidR="00BE49E7" w:rsidRDefault="00BE49E7" w:rsidP="00196627"/>
    <w:p w14:paraId="407BDB8C" w14:textId="77777777" w:rsidR="00BE49E7" w:rsidRDefault="00BE49E7" w:rsidP="00196627"/>
    <w:p w14:paraId="2A733DF5" w14:textId="77777777" w:rsidR="00BE49E7" w:rsidRDefault="00BE49E7" w:rsidP="00196627"/>
    <w:p w14:paraId="33C268B4" w14:textId="77777777" w:rsidR="00BE49E7" w:rsidRDefault="00BE49E7" w:rsidP="00196627"/>
    <w:p w14:paraId="4FBD53F7" w14:textId="77777777" w:rsidR="00BE49E7" w:rsidRDefault="00BE49E7" w:rsidP="00196627"/>
    <w:p w14:paraId="08CEEC0C" w14:textId="77777777" w:rsidR="00BE49E7" w:rsidRDefault="00BE49E7" w:rsidP="00196627"/>
    <w:p w14:paraId="5781FC9F" w14:textId="77777777" w:rsidR="00BE49E7" w:rsidRDefault="00BE49E7" w:rsidP="00196627"/>
    <w:p w14:paraId="51470A1E" w14:textId="77777777" w:rsidR="00BE49E7" w:rsidRDefault="00BE49E7" w:rsidP="00196627"/>
    <w:p w14:paraId="3233C9C4" w14:textId="77777777" w:rsidR="00BE49E7" w:rsidRDefault="00BE49E7" w:rsidP="00196627"/>
    <w:p w14:paraId="3A519786" w14:textId="77777777" w:rsidR="00BE49E7" w:rsidRDefault="00BE49E7" w:rsidP="00196627"/>
    <w:p w14:paraId="7CA7266C" w14:textId="77777777" w:rsidR="00BE49E7" w:rsidRDefault="00BE49E7" w:rsidP="00196627"/>
    <w:p w14:paraId="6B283D9A" w14:textId="77777777" w:rsidR="00BE49E7" w:rsidRDefault="00BE49E7" w:rsidP="00196627"/>
    <w:p w14:paraId="3A3E91C7" w14:textId="77777777" w:rsidR="00BE49E7" w:rsidRDefault="00BE49E7" w:rsidP="00196627"/>
    <w:p w14:paraId="1C0FE543" w14:textId="77777777" w:rsidR="00BE49E7" w:rsidRDefault="00BE49E7" w:rsidP="00196627"/>
    <w:p w14:paraId="76D5B6F6" w14:textId="77777777" w:rsidR="00BE49E7" w:rsidRDefault="00BE49E7" w:rsidP="00196627"/>
    <w:p w14:paraId="55F871C7" w14:textId="77777777" w:rsidR="00BE49E7" w:rsidRDefault="00BE49E7" w:rsidP="00196627"/>
    <w:p w14:paraId="375C8AE6" w14:textId="77777777" w:rsidR="00BE49E7" w:rsidRDefault="00BE49E7" w:rsidP="00196627"/>
    <w:p w14:paraId="1AC69515" w14:textId="77777777" w:rsidR="00BE49E7" w:rsidRDefault="00BE49E7" w:rsidP="00196627"/>
    <w:p w14:paraId="20F3C6AB" w14:textId="77777777" w:rsidR="00BE49E7" w:rsidRDefault="00BE49E7" w:rsidP="00196627"/>
    <w:p w14:paraId="7219125D" w14:textId="77777777" w:rsidR="00BE49E7" w:rsidRDefault="00BE49E7" w:rsidP="00196627"/>
    <w:p w14:paraId="26AF878C" w14:textId="77777777" w:rsidR="00BE49E7" w:rsidRDefault="00BE49E7" w:rsidP="00196627"/>
    <w:p w14:paraId="18BA316A" w14:textId="77777777" w:rsidR="00BE49E7" w:rsidRDefault="00BE49E7" w:rsidP="00196627"/>
    <w:p w14:paraId="39952971" w14:textId="77777777" w:rsidR="00BE49E7" w:rsidRDefault="00BE49E7" w:rsidP="00196627"/>
    <w:p w14:paraId="55458EB0" w14:textId="77777777" w:rsidR="00BE49E7" w:rsidRDefault="00BE49E7" w:rsidP="00196627"/>
    <w:p w14:paraId="31540EB0" w14:textId="77777777" w:rsidR="00BE49E7" w:rsidRDefault="00BE49E7" w:rsidP="00196627"/>
    <w:p w14:paraId="710D94DE" w14:textId="77777777" w:rsidR="00BE49E7" w:rsidRDefault="00BE49E7" w:rsidP="00196627"/>
    <w:p w14:paraId="5F70696C" w14:textId="77777777" w:rsidR="00BE49E7" w:rsidRDefault="00BE49E7" w:rsidP="00196627"/>
    <w:p w14:paraId="58C01D3B" w14:textId="77777777" w:rsidR="00BE49E7" w:rsidRDefault="00BE49E7" w:rsidP="00196627"/>
    <w:p w14:paraId="32E6423F" w14:textId="77777777" w:rsidR="00BE49E7" w:rsidRDefault="00BE49E7" w:rsidP="00196627"/>
    <w:p w14:paraId="5A0985EB" w14:textId="77777777" w:rsidR="00BE49E7" w:rsidRDefault="00BE49E7" w:rsidP="00196627"/>
    <w:p w14:paraId="6D93849F" w14:textId="77777777" w:rsidR="00BE49E7" w:rsidRDefault="00BE49E7" w:rsidP="00196627"/>
    <w:p w14:paraId="73E1FB94" w14:textId="77777777" w:rsidR="00BE49E7" w:rsidRDefault="00BE49E7" w:rsidP="00196627"/>
    <w:p w14:paraId="38402CCA" w14:textId="77777777" w:rsidR="00BE49E7" w:rsidRDefault="00BE49E7" w:rsidP="00196627"/>
    <w:p w14:paraId="4B568B6D" w14:textId="77777777" w:rsidR="00BE49E7" w:rsidRDefault="00BE49E7" w:rsidP="00196627"/>
    <w:p w14:paraId="2085E84C" w14:textId="77777777" w:rsidR="00BE49E7" w:rsidRDefault="00BE49E7" w:rsidP="00196627"/>
    <w:p w14:paraId="6A5EEB0D" w14:textId="77777777" w:rsidR="00BE49E7" w:rsidRDefault="00BE49E7" w:rsidP="00196627"/>
    <w:p w14:paraId="27F3ACF7" w14:textId="31A158AF" w:rsidR="00337A7E" w:rsidRDefault="00337A7E" w:rsidP="00337A7E">
      <w:pPr>
        <w:pStyle w:val="Titre1"/>
        <w:rPr>
          <w:color w:val="FF0000"/>
        </w:rPr>
      </w:pPr>
      <w:bookmarkStart w:id="7" w:name="_Toc145428981"/>
      <w:r>
        <w:rPr>
          <w:color w:val="FF0000"/>
        </w:rPr>
        <w:t>Tests</w:t>
      </w:r>
      <w:bookmarkEnd w:id="7"/>
    </w:p>
    <w:p w14:paraId="4A3F40EB" w14:textId="77777777" w:rsidR="00337A7E" w:rsidRDefault="00337A7E" w:rsidP="00337A7E"/>
    <w:p w14:paraId="77AA5242" w14:textId="2C3603D8" w:rsidR="00337A7E" w:rsidRDefault="00337A7E" w:rsidP="00337A7E">
      <w:r>
        <w:t>Captures d’écran avec au moins une phrase d’explication à chaque image pour montrer les tests qui permettent de valider la solution mise en place.</w:t>
      </w:r>
    </w:p>
    <w:p w14:paraId="02DD2DBD" w14:textId="77777777" w:rsidR="00337A7E" w:rsidRDefault="00337A7E" w:rsidP="00337A7E"/>
    <w:p w14:paraId="2E23035B" w14:textId="77777777" w:rsidR="00337A7E" w:rsidRPr="00196627" w:rsidRDefault="00337A7E" w:rsidP="00337A7E"/>
    <w:p w14:paraId="1824A343" w14:textId="59431FDB" w:rsidR="00337A7E" w:rsidRDefault="00337A7E" w:rsidP="00337A7E">
      <w:pPr>
        <w:pStyle w:val="Titre1"/>
        <w:rPr>
          <w:color w:val="FF0000"/>
        </w:rPr>
      </w:pPr>
      <w:bookmarkStart w:id="8" w:name="_Toc145428982"/>
      <w:r>
        <w:rPr>
          <w:color w:val="FF0000"/>
        </w:rPr>
        <w:t>Les tâches de chaque membre de l’équipe</w:t>
      </w:r>
      <w:bookmarkEnd w:id="8"/>
    </w:p>
    <w:p w14:paraId="5097F39E" w14:textId="77777777" w:rsidR="00337A7E" w:rsidRDefault="00337A7E" w:rsidP="00337A7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9067"/>
      </w:tblGrid>
      <w:tr w:rsidR="00337A7E" w14:paraId="7FC05DEC" w14:textId="77777777" w:rsidTr="00C65859">
        <w:tc>
          <w:tcPr>
            <w:tcW w:w="1838" w:type="dxa"/>
            <w:shd w:val="clear" w:color="auto" w:fill="D9D9D9" w:themeFill="background1" w:themeFillShade="D9"/>
          </w:tcPr>
          <w:p w14:paraId="4429C873" w14:textId="65FEB736" w:rsidR="00337A7E" w:rsidRPr="00C65859" w:rsidRDefault="00337A7E" w:rsidP="00C65859">
            <w:pPr>
              <w:jc w:val="center"/>
              <w:rPr>
                <w:b/>
                <w:bCs/>
              </w:rPr>
            </w:pPr>
            <w:r w:rsidRPr="00C65859">
              <w:rPr>
                <w:b/>
                <w:bCs/>
              </w:rPr>
              <w:t>N</w:t>
            </w:r>
            <w:r w:rsidR="00F365E1">
              <w:rPr>
                <w:b/>
                <w:bCs/>
              </w:rPr>
              <w:t>OM</w:t>
            </w:r>
            <w:r w:rsidRPr="00C65859">
              <w:rPr>
                <w:b/>
                <w:bCs/>
              </w:rPr>
              <w:t xml:space="preserve"> Prénom</w:t>
            </w:r>
          </w:p>
        </w:tc>
        <w:tc>
          <w:tcPr>
            <w:tcW w:w="9067" w:type="dxa"/>
            <w:shd w:val="clear" w:color="auto" w:fill="D9D9D9" w:themeFill="background1" w:themeFillShade="D9"/>
          </w:tcPr>
          <w:p w14:paraId="11FBB0F5" w14:textId="1C3080C9" w:rsidR="00337A7E" w:rsidRPr="00C65859" w:rsidRDefault="00337A7E" w:rsidP="00C65859">
            <w:pPr>
              <w:jc w:val="center"/>
              <w:rPr>
                <w:b/>
                <w:bCs/>
              </w:rPr>
            </w:pPr>
            <w:r w:rsidRPr="00C65859">
              <w:rPr>
                <w:b/>
                <w:bCs/>
              </w:rPr>
              <w:t>Tâches réalisées</w:t>
            </w:r>
          </w:p>
        </w:tc>
      </w:tr>
      <w:tr w:rsidR="00337A7E" w14:paraId="5E700F0D" w14:textId="77777777" w:rsidTr="00C65859">
        <w:tc>
          <w:tcPr>
            <w:tcW w:w="1838" w:type="dxa"/>
            <w:vAlign w:val="center"/>
          </w:tcPr>
          <w:p w14:paraId="62CB1DD8" w14:textId="0AF68861" w:rsidR="00337A7E" w:rsidRPr="00C65859" w:rsidRDefault="009B470F" w:rsidP="00C65859">
            <w:pPr>
              <w:jc w:val="center"/>
              <w:rPr>
                <w:b/>
                <w:bCs/>
              </w:rPr>
            </w:pPr>
            <w:r w:rsidRPr="00C65859">
              <w:rPr>
                <w:b/>
                <w:bCs/>
              </w:rPr>
              <w:t>Toto</w:t>
            </w:r>
          </w:p>
        </w:tc>
        <w:tc>
          <w:tcPr>
            <w:tcW w:w="9067" w:type="dxa"/>
          </w:tcPr>
          <w:p w14:paraId="739AB24E" w14:textId="630E096A" w:rsidR="00337A7E" w:rsidRDefault="00337A7E" w:rsidP="00337A7E">
            <w:pPr>
              <w:pStyle w:val="Paragraphedeliste"/>
              <w:numPr>
                <w:ilvl w:val="0"/>
                <w:numId w:val="13"/>
              </w:numPr>
            </w:pPr>
            <w:proofErr w:type="spellStart"/>
            <w:r>
              <w:t>Blabla</w:t>
            </w:r>
            <w:proofErr w:type="spellEnd"/>
          </w:p>
          <w:p w14:paraId="54EF0155" w14:textId="21AC9090" w:rsidR="00337A7E" w:rsidRDefault="00337A7E" w:rsidP="00337A7E">
            <w:pPr>
              <w:pStyle w:val="Paragraphedeliste"/>
              <w:numPr>
                <w:ilvl w:val="0"/>
                <w:numId w:val="13"/>
              </w:numPr>
            </w:pPr>
            <w:proofErr w:type="spellStart"/>
            <w:r>
              <w:t>Blabla</w:t>
            </w:r>
            <w:proofErr w:type="spellEnd"/>
          </w:p>
          <w:p w14:paraId="2544E0C8" w14:textId="184F7ED0" w:rsidR="00337A7E" w:rsidRDefault="00337A7E" w:rsidP="00337A7E">
            <w:pPr>
              <w:pStyle w:val="Paragraphedeliste"/>
              <w:numPr>
                <w:ilvl w:val="0"/>
                <w:numId w:val="13"/>
              </w:numPr>
            </w:pPr>
            <w:proofErr w:type="spellStart"/>
            <w:proofErr w:type="gramStart"/>
            <w:r>
              <w:t>blabla</w:t>
            </w:r>
            <w:proofErr w:type="spellEnd"/>
            <w:proofErr w:type="gramEnd"/>
          </w:p>
        </w:tc>
      </w:tr>
      <w:tr w:rsidR="00337A7E" w14:paraId="507E402C" w14:textId="77777777" w:rsidTr="00C65859">
        <w:tc>
          <w:tcPr>
            <w:tcW w:w="1838" w:type="dxa"/>
            <w:vAlign w:val="center"/>
          </w:tcPr>
          <w:p w14:paraId="0BFE60FC" w14:textId="77777777" w:rsidR="00337A7E" w:rsidRPr="00C65859" w:rsidRDefault="00337A7E" w:rsidP="00C65859">
            <w:pPr>
              <w:jc w:val="center"/>
              <w:rPr>
                <w:b/>
                <w:bCs/>
              </w:rPr>
            </w:pPr>
          </w:p>
        </w:tc>
        <w:tc>
          <w:tcPr>
            <w:tcW w:w="9067" w:type="dxa"/>
          </w:tcPr>
          <w:p w14:paraId="38DB4F4E" w14:textId="77777777" w:rsidR="00337A7E" w:rsidRDefault="00337A7E" w:rsidP="00196627"/>
        </w:tc>
      </w:tr>
      <w:tr w:rsidR="00337A7E" w14:paraId="14731D98" w14:textId="77777777" w:rsidTr="00C65859">
        <w:tc>
          <w:tcPr>
            <w:tcW w:w="1838" w:type="dxa"/>
            <w:vAlign w:val="center"/>
          </w:tcPr>
          <w:p w14:paraId="1670B3D9" w14:textId="77777777" w:rsidR="00337A7E" w:rsidRPr="00C65859" w:rsidRDefault="00337A7E" w:rsidP="00C65859">
            <w:pPr>
              <w:jc w:val="center"/>
              <w:rPr>
                <w:b/>
                <w:bCs/>
              </w:rPr>
            </w:pPr>
          </w:p>
        </w:tc>
        <w:tc>
          <w:tcPr>
            <w:tcW w:w="9067" w:type="dxa"/>
          </w:tcPr>
          <w:p w14:paraId="7CB059D4" w14:textId="77777777" w:rsidR="00337A7E" w:rsidRDefault="00337A7E" w:rsidP="00196627"/>
        </w:tc>
      </w:tr>
      <w:tr w:rsidR="00337A7E" w14:paraId="797A97D1" w14:textId="77777777" w:rsidTr="00C65859">
        <w:tc>
          <w:tcPr>
            <w:tcW w:w="1838" w:type="dxa"/>
            <w:vAlign w:val="center"/>
          </w:tcPr>
          <w:p w14:paraId="1F430233" w14:textId="77777777" w:rsidR="00337A7E" w:rsidRPr="00C65859" w:rsidRDefault="00337A7E" w:rsidP="00C65859">
            <w:pPr>
              <w:jc w:val="center"/>
              <w:rPr>
                <w:b/>
                <w:bCs/>
              </w:rPr>
            </w:pPr>
          </w:p>
        </w:tc>
        <w:tc>
          <w:tcPr>
            <w:tcW w:w="9067" w:type="dxa"/>
          </w:tcPr>
          <w:p w14:paraId="68B817EC" w14:textId="77777777" w:rsidR="00337A7E" w:rsidRDefault="00337A7E" w:rsidP="00196627"/>
        </w:tc>
      </w:tr>
    </w:tbl>
    <w:p w14:paraId="100E4CED" w14:textId="77777777" w:rsidR="00337A7E" w:rsidRPr="00196627" w:rsidRDefault="00337A7E" w:rsidP="00196627"/>
    <w:sectPr w:rsidR="00337A7E" w:rsidRPr="00196627" w:rsidSect="004D25B4">
      <w:pgSz w:w="11906" w:h="16838"/>
      <w:pgMar w:top="709" w:right="424" w:bottom="851" w:left="567" w:header="284" w:footer="427" w:gutter="0"/>
      <w:cols w:space="7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83870" w14:textId="77777777" w:rsidR="00FB2A90" w:rsidRDefault="00FB2A90">
      <w:r>
        <w:separator/>
      </w:r>
    </w:p>
    <w:p w14:paraId="13EA0851" w14:textId="77777777" w:rsidR="00FB2A90" w:rsidRDefault="00FB2A90"/>
  </w:endnote>
  <w:endnote w:type="continuationSeparator" w:id="0">
    <w:p w14:paraId="06D507C1" w14:textId="77777777" w:rsidR="00FB2A90" w:rsidRDefault="00FB2A90">
      <w:r>
        <w:continuationSeparator/>
      </w:r>
    </w:p>
    <w:p w14:paraId="35973D8C" w14:textId="77777777" w:rsidR="00FB2A90" w:rsidRDefault="00FB2A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0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4D44C" w14:textId="33133B77" w:rsidR="00FF4CA2" w:rsidRDefault="00FF4CA2" w:rsidP="00994E7C">
    <w:pPr>
      <w:pStyle w:val="Pieddepage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t xml:space="preserve"> sur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63173" w14:textId="77777777" w:rsidR="00FB2A90" w:rsidRDefault="00FB2A90">
      <w:r>
        <w:separator/>
      </w:r>
    </w:p>
    <w:p w14:paraId="5F03CD8F" w14:textId="77777777" w:rsidR="00FB2A90" w:rsidRDefault="00FB2A90"/>
  </w:footnote>
  <w:footnote w:type="continuationSeparator" w:id="0">
    <w:p w14:paraId="6CC7E5A6" w14:textId="77777777" w:rsidR="00FB2A90" w:rsidRDefault="00FB2A90">
      <w:r>
        <w:continuationSeparator/>
      </w:r>
    </w:p>
    <w:p w14:paraId="4BC20FB5" w14:textId="77777777" w:rsidR="00FB2A90" w:rsidRDefault="00FB2A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AC1D6" w14:textId="52A08F68" w:rsidR="00BE49E7" w:rsidRDefault="00BE49E7" w:rsidP="0086404C">
    <w:pPr>
      <w:pStyle w:val="En-tte"/>
    </w:pPr>
    <w:r>
      <w:t>KURTZ Valentin</w:t>
    </w:r>
  </w:p>
  <w:p w14:paraId="7ED502F5" w14:textId="2C8A59B7" w:rsidR="00001219" w:rsidRPr="00CF7FB2" w:rsidRDefault="00BE49E7" w:rsidP="0086404C">
    <w:pPr>
      <w:pStyle w:val="En-tte"/>
    </w:pPr>
    <w:r>
      <w:t>COTTON Matteo</w:t>
    </w:r>
    <w:r w:rsidR="00001219" w:rsidRPr="00CF7FB2">
      <w:tab/>
    </w:r>
    <w:r w:rsidR="00001219" w:rsidRPr="00CF7FB2">
      <w:tab/>
    </w:r>
    <w:r w:rsidR="0086404C">
      <w:tab/>
    </w:r>
    <w:r w:rsidR="00001219" w:rsidRPr="00CF7FB2">
      <w:t>BTS SIO 2</w:t>
    </w:r>
    <w:r w:rsidR="00CF7FB2" w:rsidRPr="00CF7FB2">
      <w:t xml:space="preserve"> SISR</w:t>
    </w:r>
  </w:p>
  <w:p w14:paraId="5F88531B" w14:textId="18A3418A" w:rsidR="00CF7FB2" w:rsidRDefault="00CF7FB2">
    <w:pPr>
      <w:pStyle w:val="En-tte"/>
    </w:pPr>
    <w:r w:rsidRPr="00CF7FB2">
      <w:tab/>
    </w:r>
    <w:r w:rsidR="0086404C">
      <w:tab/>
    </w:r>
    <w:r w:rsidR="0086404C">
      <w:tab/>
      <w:t>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5760" w:firstLine="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6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7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9" w15:restartNumberingAfterBreak="0">
    <w:nsid w:val="00A618CB"/>
    <w:multiLevelType w:val="hybridMultilevel"/>
    <w:tmpl w:val="74205E24"/>
    <w:lvl w:ilvl="0" w:tplc="BA04B8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11952FF"/>
    <w:multiLevelType w:val="multilevel"/>
    <w:tmpl w:val="8496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AF70B8"/>
    <w:multiLevelType w:val="multilevel"/>
    <w:tmpl w:val="D92A9F3E"/>
    <w:styleLink w:val="PucecertaTAF"/>
    <w:lvl w:ilvl="0">
      <w:start w:val="1"/>
      <w:numFmt w:val="decimal"/>
      <w:lvlText w:val="Travail à faire %1"/>
      <w:lvlJc w:val="left"/>
      <w:pPr>
        <w:ind w:left="2098" w:hanging="2098"/>
      </w:pPr>
      <w:rPr>
        <w:b/>
        <w:i w:val="0"/>
        <w:sz w:val="24"/>
        <w:szCs w:val="24"/>
      </w:rPr>
    </w:lvl>
    <w:lvl w:ilvl="1">
      <w:start w:val="1"/>
      <w:numFmt w:val="decimal"/>
      <w:lvlText w:val="Q%2."/>
      <w:lvlJc w:val="left"/>
      <w:pPr>
        <w:ind w:left="850" w:hanging="487"/>
      </w:pPr>
      <w:rPr>
        <w:b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1EFB4593"/>
    <w:multiLevelType w:val="hybridMultilevel"/>
    <w:tmpl w:val="EF7E448C"/>
    <w:lvl w:ilvl="0" w:tplc="403EF0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95385"/>
    <w:multiLevelType w:val="hybridMultilevel"/>
    <w:tmpl w:val="9AF40A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C21F0"/>
    <w:multiLevelType w:val="hybridMultilevel"/>
    <w:tmpl w:val="547201E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52FBB"/>
    <w:multiLevelType w:val="hybridMultilevel"/>
    <w:tmpl w:val="A9C6C28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73692"/>
    <w:multiLevelType w:val="hybridMultilevel"/>
    <w:tmpl w:val="B6E872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27D47"/>
    <w:multiLevelType w:val="multilevel"/>
    <w:tmpl w:val="9E8AC06C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asciiTheme="minorHAnsi" w:hAnsiTheme="minorHAnsi" w:cstheme="minorHAnsi" w:hint="default"/>
        <w:sz w:val="28"/>
        <w:szCs w:val="22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B5A120B"/>
    <w:multiLevelType w:val="hybridMultilevel"/>
    <w:tmpl w:val="B2A87F2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D7DB9"/>
    <w:multiLevelType w:val="hybridMultilevel"/>
    <w:tmpl w:val="E01E60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0622FE"/>
    <w:multiLevelType w:val="hybridMultilevel"/>
    <w:tmpl w:val="609A6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A20E4"/>
    <w:multiLevelType w:val="hybridMultilevel"/>
    <w:tmpl w:val="E9DC5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F72E0"/>
    <w:multiLevelType w:val="hybridMultilevel"/>
    <w:tmpl w:val="ABB25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700BA"/>
    <w:multiLevelType w:val="hybridMultilevel"/>
    <w:tmpl w:val="22B4BF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177473">
    <w:abstractNumId w:val="17"/>
  </w:num>
  <w:num w:numId="2" w16cid:durableId="2058627068">
    <w:abstractNumId w:val="14"/>
  </w:num>
  <w:num w:numId="3" w16cid:durableId="1154447931">
    <w:abstractNumId w:val="23"/>
  </w:num>
  <w:num w:numId="4" w16cid:durableId="529687936">
    <w:abstractNumId w:val="21"/>
  </w:num>
  <w:num w:numId="5" w16cid:durableId="774864017">
    <w:abstractNumId w:val="13"/>
  </w:num>
  <w:num w:numId="6" w16cid:durableId="1242329598">
    <w:abstractNumId w:val="15"/>
  </w:num>
  <w:num w:numId="7" w16cid:durableId="117335238">
    <w:abstractNumId w:val="22"/>
  </w:num>
  <w:num w:numId="8" w16cid:durableId="363940274">
    <w:abstractNumId w:val="11"/>
  </w:num>
  <w:num w:numId="9" w16cid:durableId="151600318">
    <w:abstractNumId w:val="16"/>
  </w:num>
  <w:num w:numId="10" w16cid:durableId="1703245132">
    <w:abstractNumId w:val="12"/>
  </w:num>
  <w:num w:numId="11" w16cid:durableId="578101012">
    <w:abstractNumId w:val="9"/>
  </w:num>
  <w:num w:numId="12" w16cid:durableId="545724143">
    <w:abstractNumId w:val="18"/>
  </w:num>
  <w:num w:numId="13" w16cid:durableId="164129343">
    <w:abstractNumId w:val="20"/>
  </w:num>
  <w:num w:numId="14" w16cid:durableId="580719312">
    <w:abstractNumId w:val="19"/>
  </w:num>
  <w:num w:numId="15" w16cid:durableId="262033596">
    <w:abstractNumId w:val="17"/>
    <w:lvlOverride w:ilvl="0">
      <w:startOverride w:val="3"/>
    </w:lvlOverride>
  </w:num>
  <w:num w:numId="16" w16cid:durableId="1113474098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68"/>
    <w:rsid w:val="00000B67"/>
    <w:rsid w:val="00001219"/>
    <w:rsid w:val="000026AC"/>
    <w:rsid w:val="00003748"/>
    <w:rsid w:val="000039B7"/>
    <w:rsid w:val="0000538E"/>
    <w:rsid w:val="000053D1"/>
    <w:rsid w:val="000054D0"/>
    <w:rsid w:val="000057CE"/>
    <w:rsid w:val="00005A21"/>
    <w:rsid w:val="00006040"/>
    <w:rsid w:val="00006167"/>
    <w:rsid w:val="00007A47"/>
    <w:rsid w:val="000100A0"/>
    <w:rsid w:val="000122D8"/>
    <w:rsid w:val="0001279C"/>
    <w:rsid w:val="000131B0"/>
    <w:rsid w:val="000132DE"/>
    <w:rsid w:val="00014060"/>
    <w:rsid w:val="00014A0E"/>
    <w:rsid w:val="000152AA"/>
    <w:rsid w:val="0001539F"/>
    <w:rsid w:val="00015F39"/>
    <w:rsid w:val="0001701C"/>
    <w:rsid w:val="00020EA8"/>
    <w:rsid w:val="00020F3E"/>
    <w:rsid w:val="000210FC"/>
    <w:rsid w:val="0002134E"/>
    <w:rsid w:val="0002365D"/>
    <w:rsid w:val="00023F71"/>
    <w:rsid w:val="00024435"/>
    <w:rsid w:val="0002468F"/>
    <w:rsid w:val="00024E90"/>
    <w:rsid w:val="00025050"/>
    <w:rsid w:val="00025B0D"/>
    <w:rsid w:val="00026B0D"/>
    <w:rsid w:val="00027DDD"/>
    <w:rsid w:val="00033E04"/>
    <w:rsid w:val="00034009"/>
    <w:rsid w:val="00034D8F"/>
    <w:rsid w:val="0003560A"/>
    <w:rsid w:val="000358CA"/>
    <w:rsid w:val="000368CD"/>
    <w:rsid w:val="00037368"/>
    <w:rsid w:val="0004015D"/>
    <w:rsid w:val="00040B4D"/>
    <w:rsid w:val="00041600"/>
    <w:rsid w:val="00041F30"/>
    <w:rsid w:val="000435D2"/>
    <w:rsid w:val="000437FC"/>
    <w:rsid w:val="000448ED"/>
    <w:rsid w:val="0004522F"/>
    <w:rsid w:val="0004563E"/>
    <w:rsid w:val="00046636"/>
    <w:rsid w:val="00047B61"/>
    <w:rsid w:val="000500F8"/>
    <w:rsid w:val="00050504"/>
    <w:rsid w:val="00050595"/>
    <w:rsid w:val="00050884"/>
    <w:rsid w:val="00052DD7"/>
    <w:rsid w:val="0005302C"/>
    <w:rsid w:val="00053D5D"/>
    <w:rsid w:val="00054C9E"/>
    <w:rsid w:val="000550F2"/>
    <w:rsid w:val="000564D7"/>
    <w:rsid w:val="00056C4A"/>
    <w:rsid w:val="0006015D"/>
    <w:rsid w:val="00060EFB"/>
    <w:rsid w:val="000611CC"/>
    <w:rsid w:val="00061543"/>
    <w:rsid w:val="00063882"/>
    <w:rsid w:val="00064170"/>
    <w:rsid w:val="00064359"/>
    <w:rsid w:val="00064CBA"/>
    <w:rsid w:val="00065A1F"/>
    <w:rsid w:val="00066886"/>
    <w:rsid w:val="0006707F"/>
    <w:rsid w:val="000671E9"/>
    <w:rsid w:val="000672FF"/>
    <w:rsid w:val="000707BA"/>
    <w:rsid w:val="0007213E"/>
    <w:rsid w:val="00072BE0"/>
    <w:rsid w:val="000733A7"/>
    <w:rsid w:val="0007391A"/>
    <w:rsid w:val="00073D99"/>
    <w:rsid w:val="000740F7"/>
    <w:rsid w:val="00074AC5"/>
    <w:rsid w:val="0007639A"/>
    <w:rsid w:val="0007692C"/>
    <w:rsid w:val="00076CE1"/>
    <w:rsid w:val="00080FDE"/>
    <w:rsid w:val="000812E7"/>
    <w:rsid w:val="00082407"/>
    <w:rsid w:val="00083B95"/>
    <w:rsid w:val="00083BCA"/>
    <w:rsid w:val="00083FDA"/>
    <w:rsid w:val="0008466E"/>
    <w:rsid w:val="00084ECC"/>
    <w:rsid w:val="00086E9C"/>
    <w:rsid w:val="000872E3"/>
    <w:rsid w:val="000878FC"/>
    <w:rsid w:val="00087C67"/>
    <w:rsid w:val="00090021"/>
    <w:rsid w:val="000907F6"/>
    <w:rsid w:val="0009161B"/>
    <w:rsid w:val="00093B58"/>
    <w:rsid w:val="0009522A"/>
    <w:rsid w:val="00095C29"/>
    <w:rsid w:val="00096868"/>
    <w:rsid w:val="00096B48"/>
    <w:rsid w:val="000972DC"/>
    <w:rsid w:val="000A014F"/>
    <w:rsid w:val="000A1BA3"/>
    <w:rsid w:val="000A23C6"/>
    <w:rsid w:val="000A25B3"/>
    <w:rsid w:val="000A3263"/>
    <w:rsid w:val="000A4D0C"/>
    <w:rsid w:val="000A6DF8"/>
    <w:rsid w:val="000A72AF"/>
    <w:rsid w:val="000B040E"/>
    <w:rsid w:val="000B14A5"/>
    <w:rsid w:val="000B182E"/>
    <w:rsid w:val="000B20CE"/>
    <w:rsid w:val="000B2622"/>
    <w:rsid w:val="000B2B3C"/>
    <w:rsid w:val="000B3215"/>
    <w:rsid w:val="000B4830"/>
    <w:rsid w:val="000B73B9"/>
    <w:rsid w:val="000B746A"/>
    <w:rsid w:val="000B7819"/>
    <w:rsid w:val="000B7F79"/>
    <w:rsid w:val="000C031A"/>
    <w:rsid w:val="000C0F6A"/>
    <w:rsid w:val="000C261F"/>
    <w:rsid w:val="000C2C90"/>
    <w:rsid w:val="000C3525"/>
    <w:rsid w:val="000C44E3"/>
    <w:rsid w:val="000C46D4"/>
    <w:rsid w:val="000C56FF"/>
    <w:rsid w:val="000C6E5B"/>
    <w:rsid w:val="000D0AE3"/>
    <w:rsid w:val="000D1867"/>
    <w:rsid w:val="000D250F"/>
    <w:rsid w:val="000D4370"/>
    <w:rsid w:val="000D45C2"/>
    <w:rsid w:val="000D496A"/>
    <w:rsid w:val="000D4D96"/>
    <w:rsid w:val="000D4FED"/>
    <w:rsid w:val="000D5CCB"/>
    <w:rsid w:val="000D5F1B"/>
    <w:rsid w:val="000D676E"/>
    <w:rsid w:val="000D7907"/>
    <w:rsid w:val="000D7A45"/>
    <w:rsid w:val="000E2A63"/>
    <w:rsid w:val="000E312E"/>
    <w:rsid w:val="000E3B32"/>
    <w:rsid w:val="000E491B"/>
    <w:rsid w:val="000E5358"/>
    <w:rsid w:val="000E5914"/>
    <w:rsid w:val="000E670B"/>
    <w:rsid w:val="000E6DA3"/>
    <w:rsid w:val="000E7A04"/>
    <w:rsid w:val="000E7C22"/>
    <w:rsid w:val="000F0160"/>
    <w:rsid w:val="000F13C9"/>
    <w:rsid w:val="000F23B6"/>
    <w:rsid w:val="000F243F"/>
    <w:rsid w:val="000F3144"/>
    <w:rsid w:val="000F4273"/>
    <w:rsid w:val="000F477F"/>
    <w:rsid w:val="000F4910"/>
    <w:rsid w:val="000F5081"/>
    <w:rsid w:val="000F525E"/>
    <w:rsid w:val="000F569F"/>
    <w:rsid w:val="000F63F2"/>
    <w:rsid w:val="000F6DB1"/>
    <w:rsid w:val="000F701F"/>
    <w:rsid w:val="000F7EEE"/>
    <w:rsid w:val="00100369"/>
    <w:rsid w:val="001006B6"/>
    <w:rsid w:val="00100B09"/>
    <w:rsid w:val="00102275"/>
    <w:rsid w:val="00103779"/>
    <w:rsid w:val="00105622"/>
    <w:rsid w:val="00105EC8"/>
    <w:rsid w:val="00105FAA"/>
    <w:rsid w:val="0010679C"/>
    <w:rsid w:val="00107DFB"/>
    <w:rsid w:val="00107FB9"/>
    <w:rsid w:val="00110451"/>
    <w:rsid w:val="00110634"/>
    <w:rsid w:val="00111E2D"/>
    <w:rsid w:val="00111F7C"/>
    <w:rsid w:val="0011213C"/>
    <w:rsid w:val="00113ED8"/>
    <w:rsid w:val="00114624"/>
    <w:rsid w:val="00114F4B"/>
    <w:rsid w:val="00115E4E"/>
    <w:rsid w:val="00116AFE"/>
    <w:rsid w:val="00117180"/>
    <w:rsid w:val="00120082"/>
    <w:rsid w:val="00120866"/>
    <w:rsid w:val="00120D0C"/>
    <w:rsid w:val="0012193E"/>
    <w:rsid w:val="00121A11"/>
    <w:rsid w:val="0012217D"/>
    <w:rsid w:val="00122BF3"/>
    <w:rsid w:val="00123195"/>
    <w:rsid w:val="001235C4"/>
    <w:rsid w:val="00123AF0"/>
    <w:rsid w:val="00123D29"/>
    <w:rsid w:val="00123FF3"/>
    <w:rsid w:val="0012468A"/>
    <w:rsid w:val="00124D77"/>
    <w:rsid w:val="001262DD"/>
    <w:rsid w:val="00126806"/>
    <w:rsid w:val="00126F5C"/>
    <w:rsid w:val="0012708C"/>
    <w:rsid w:val="0012792E"/>
    <w:rsid w:val="00130269"/>
    <w:rsid w:val="00131330"/>
    <w:rsid w:val="001317EE"/>
    <w:rsid w:val="0013241A"/>
    <w:rsid w:val="0013270F"/>
    <w:rsid w:val="001329F1"/>
    <w:rsid w:val="001350F3"/>
    <w:rsid w:val="00135990"/>
    <w:rsid w:val="00135F56"/>
    <w:rsid w:val="00136D4C"/>
    <w:rsid w:val="00136EBA"/>
    <w:rsid w:val="001377EF"/>
    <w:rsid w:val="00137B8F"/>
    <w:rsid w:val="001433BB"/>
    <w:rsid w:val="00143C9E"/>
    <w:rsid w:val="00143FA3"/>
    <w:rsid w:val="001442F2"/>
    <w:rsid w:val="00144AD8"/>
    <w:rsid w:val="00144CCE"/>
    <w:rsid w:val="0014564D"/>
    <w:rsid w:val="00145720"/>
    <w:rsid w:val="0014595E"/>
    <w:rsid w:val="0014601B"/>
    <w:rsid w:val="00146B8E"/>
    <w:rsid w:val="001509C0"/>
    <w:rsid w:val="001521E9"/>
    <w:rsid w:val="0015407A"/>
    <w:rsid w:val="001541CD"/>
    <w:rsid w:val="00154B67"/>
    <w:rsid w:val="00155178"/>
    <w:rsid w:val="00157CEA"/>
    <w:rsid w:val="00161584"/>
    <w:rsid w:val="00161A64"/>
    <w:rsid w:val="00162ABC"/>
    <w:rsid w:val="0016310C"/>
    <w:rsid w:val="00163AC8"/>
    <w:rsid w:val="00164B33"/>
    <w:rsid w:val="00164F92"/>
    <w:rsid w:val="00164FD3"/>
    <w:rsid w:val="001659FB"/>
    <w:rsid w:val="00166900"/>
    <w:rsid w:val="00166ED7"/>
    <w:rsid w:val="00167916"/>
    <w:rsid w:val="00170046"/>
    <w:rsid w:val="00170457"/>
    <w:rsid w:val="00170626"/>
    <w:rsid w:val="001707D9"/>
    <w:rsid w:val="00170961"/>
    <w:rsid w:val="0017114E"/>
    <w:rsid w:val="0017258F"/>
    <w:rsid w:val="0017269D"/>
    <w:rsid w:val="00172A8D"/>
    <w:rsid w:val="00172DB7"/>
    <w:rsid w:val="00174586"/>
    <w:rsid w:val="00174FC8"/>
    <w:rsid w:val="00176009"/>
    <w:rsid w:val="001763DE"/>
    <w:rsid w:val="00176A4B"/>
    <w:rsid w:val="00176EBB"/>
    <w:rsid w:val="0017747B"/>
    <w:rsid w:val="00180587"/>
    <w:rsid w:val="001807CF"/>
    <w:rsid w:val="00180E58"/>
    <w:rsid w:val="00180F4A"/>
    <w:rsid w:val="00181340"/>
    <w:rsid w:val="001817DC"/>
    <w:rsid w:val="001827BF"/>
    <w:rsid w:val="00182C2B"/>
    <w:rsid w:val="00182D06"/>
    <w:rsid w:val="00183316"/>
    <w:rsid w:val="00183537"/>
    <w:rsid w:val="001844B4"/>
    <w:rsid w:val="0018454A"/>
    <w:rsid w:val="0018463B"/>
    <w:rsid w:val="00184D71"/>
    <w:rsid w:val="001852FB"/>
    <w:rsid w:val="001855C6"/>
    <w:rsid w:val="00185BC0"/>
    <w:rsid w:val="00186833"/>
    <w:rsid w:val="001878E3"/>
    <w:rsid w:val="001905B5"/>
    <w:rsid w:val="00192634"/>
    <w:rsid w:val="0019283A"/>
    <w:rsid w:val="0019498E"/>
    <w:rsid w:val="0019529F"/>
    <w:rsid w:val="00196627"/>
    <w:rsid w:val="00197874"/>
    <w:rsid w:val="001A028F"/>
    <w:rsid w:val="001A02ED"/>
    <w:rsid w:val="001A03C4"/>
    <w:rsid w:val="001A0BBF"/>
    <w:rsid w:val="001A11A9"/>
    <w:rsid w:val="001A1AB3"/>
    <w:rsid w:val="001A2632"/>
    <w:rsid w:val="001A2662"/>
    <w:rsid w:val="001A362A"/>
    <w:rsid w:val="001A3ABB"/>
    <w:rsid w:val="001A5142"/>
    <w:rsid w:val="001A5A6D"/>
    <w:rsid w:val="001A64B5"/>
    <w:rsid w:val="001A743F"/>
    <w:rsid w:val="001A7D76"/>
    <w:rsid w:val="001B2DC2"/>
    <w:rsid w:val="001B2E24"/>
    <w:rsid w:val="001B4255"/>
    <w:rsid w:val="001B51B3"/>
    <w:rsid w:val="001B6477"/>
    <w:rsid w:val="001B6AE1"/>
    <w:rsid w:val="001C0722"/>
    <w:rsid w:val="001C0897"/>
    <w:rsid w:val="001C0FB0"/>
    <w:rsid w:val="001C1CFD"/>
    <w:rsid w:val="001C1F87"/>
    <w:rsid w:val="001C355D"/>
    <w:rsid w:val="001C40A4"/>
    <w:rsid w:val="001C4742"/>
    <w:rsid w:val="001C47A2"/>
    <w:rsid w:val="001C4F62"/>
    <w:rsid w:val="001C507A"/>
    <w:rsid w:val="001C6A72"/>
    <w:rsid w:val="001C6C79"/>
    <w:rsid w:val="001C7CDF"/>
    <w:rsid w:val="001D20E7"/>
    <w:rsid w:val="001D2481"/>
    <w:rsid w:val="001D2875"/>
    <w:rsid w:val="001D3C9A"/>
    <w:rsid w:val="001D5E43"/>
    <w:rsid w:val="001D71AB"/>
    <w:rsid w:val="001D7327"/>
    <w:rsid w:val="001D75A1"/>
    <w:rsid w:val="001E0F77"/>
    <w:rsid w:val="001E1363"/>
    <w:rsid w:val="001E1714"/>
    <w:rsid w:val="001E1B38"/>
    <w:rsid w:val="001E2158"/>
    <w:rsid w:val="001E2477"/>
    <w:rsid w:val="001E2804"/>
    <w:rsid w:val="001E2C64"/>
    <w:rsid w:val="001E322C"/>
    <w:rsid w:val="001E399E"/>
    <w:rsid w:val="001E3A95"/>
    <w:rsid w:val="001E540A"/>
    <w:rsid w:val="001E63F6"/>
    <w:rsid w:val="001E67AB"/>
    <w:rsid w:val="001E7550"/>
    <w:rsid w:val="001E76CC"/>
    <w:rsid w:val="001E76D2"/>
    <w:rsid w:val="001F06FC"/>
    <w:rsid w:val="001F2219"/>
    <w:rsid w:val="001F2548"/>
    <w:rsid w:val="001F2743"/>
    <w:rsid w:val="001F2767"/>
    <w:rsid w:val="001F2CDD"/>
    <w:rsid w:val="001F308F"/>
    <w:rsid w:val="001F3184"/>
    <w:rsid w:val="001F437E"/>
    <w:rsid w:val="001F4C56"/>
    <w:rsid w:val="001F4DE3"/>
    <w:rsid w:val="001F51F8"/>
    <w:rsid w:val="001F686D"/>
    <w:rsid w:val="001F6935"/>
    <w:rsid w:val="00201000"/>
    <w:rsid w:val="002012AC"/>
    <w:rsid w:val="00201511"/>
    <w:rsid w:val="002029DB"/>
    <w:rsid w:val="0020544B"/>
    <w:rsid w:val="00205484"/>
    <w:rsid w:val="00205C1A"/>
    <w:rsid w:val="00205D6C"/>
    <w:rsid w:val="00206A05"/>
    <w:rsid w:val="00210434"/>
    <w:rsid w:val="002104A1"/>
    <w:rsid w:val="002116C8"/>
    <w:rsid w:val="0021229C"/>
    <w:rsid w:val="00212F7D"/>
    <w:rsid w:val="002143FD"/>
    <w:rsid w:val="00214B4C"/>
    <w:rsid w:val="00214BCB"/>
    <w:rsid w:val="00215EA1"/>
    <w:rsid w:val="00217B08"/>
    <w:rsid w:val="00217BE7"/>
    <w:rsid w:val="00220C08"/>
    <w:rsid w:val="0022137C"/>
    <w:rsid w:val="00221703"/>
    <w:rsid w:val="00222F48"/>
    <w:rsid w:val="00222FFE"/>
    <w:rsid w:val="00223438"/>
    <w:rsid w:val="00223677"/>
    <w:rsid w:val="002256E1"/>
    <w:rsid w:val="00227886"/>
    <w:rsid w:val="00227FA1"/>
    <w:rsid w:val="00227FAD"/>
    <w:rsid w:val="002306E0"/>
    <w:rsid w:val="00230B86"/>
    <w:rsid w:val="00230CA2"/>
    <w:rsid w:val="002315E2"/>
    <w:rsid w:val="0023376E"/>
    <w:rsid w:val="00233FF1"/>
    <w:rsid w:val="0023422F"/>
    <w:rsid w:val="002349A0"/>
    <w:rsid w:val="00235711"/>
    <w:rsid w:val="0024007B"/>
    <w:rsid w:val="0024163B"/>
    <w:rsid w:val="0024285A"/>
    <w:rsid w:val="0024501D"/>
    <w:rsid w:val="002451E5"/>
    <w:rsid w:val="00245B74"/>
    <w:rsid w:val="002467C4"/>
    <w:rsid w:val="00246FDD"/>
    <w:rsid w:val="002478FD"/>
    <w:rsid w:val="002506E7"/>
    <w:rsid w:val="0025075E"/>
    <w:rsid w:val="00252B79"/>
    <w:rsid w:val="00252D5C"/>
    <w:rsid w:val="0025348E"/>
    <w:rsid w:val="002537EC"/>
    <w:rsid w:val="00253988"/>
    <w:rsid w:val="0025558A"/>
    <w:rsid w:val="00255905"/>
    <w:rsid w:val="002567A3"/>
    <w:rsid w:val="00256B2B"/>
    <w:rsid w:val="00256B97"/>
    <w:rsid w:val="002573EF"/>
    <w:rsid w:val="0025780B"/>
    <w:rsid w:val="0026024A"/>
    <w:rsid w:val="00260B48"/>
    <w:rsid w:val="0026111B"/>
    <w:rsid w:val="00261DCE"/>
    <w:rsid w:val="00261EDB"/>
    <w:rsid w:val="00261FCA"/>
    <w:rsid w:val="00262135"/>
    <w:rsid w:val="00262CB1"/>
    <w:rsid w:val="00264799"/>
    <w:rsid w:val="00264981"/>
    <w:rsid w:val="00266E7A"/>
    <w:rsid w:val="0026777C"/>
    <w:rsid w:val="00270043"/>
    <w:rsid w:val="00271EF1"/>
    <w:rsid w:val="00272B33"/>
    <w:rsid w:val="0027321A"/>
    <w:rsid w:val="00273A4F"/>
    <w:rsid w:val="00273BB0"/>
    <w:rsid w:val="002744DF"/>
    <w:rsid w:val="00274BB4"/>
    <w:rsid w:val="00274BE5"/>
    <w:rsid w:val="0027598D"/>
    <w:rsid w:val="00276A8F"/>
    <w:rsid w:val="00276AE1"/>
    <w:rsid w:val="00277137"/>
    <w:rsid w:val="00277408"/>
    <w:rsid w:val="0028035F"/>
    <w:rsid w:val="00280C1A"/>
    <w:rsid w:val="0028188B"/>
    <w:rsid w:val="00283D45"/>
    <w:rsid w:val="00284302"/>
    <w:rsid w:val="002856CA"/>
    <w:rsid w:val="00287494"/>
    <w:rsid w:val="00287605"/>
    <w:rsid w:val="00290BF1"/>
    <w:rsid w:val="00293257"/>
    <w:rsid w:val="002939D6"/>
    <w:rsid w:val="00293FFE"/>
    <w:rsid w:val="00294548"/>
    <w:rsid w:val="00295736"/>
    <w:rsid w:val="00295745"/>
    <w:rsid w:val="002963AA"/>
    <w:rsid w:val="002963FC"/>
    <w:rsid w:val="00296F9B"/>
    <w:rsid w:val="002A00D3"/>
    <w:rsid w:val="002A07CF"/>
    <w:rsid w:val="002A0C6C"/>
    <w:rsid w:val="002A1B3D"/>
    <w:rsid w:val="002A1EFE"/>
    <w:rsid w:val="002A24A5"/>
    <w:rsid w:val="002A3DC6"/>
    <w:rsid w:val="002A3F73"/>
    <w:rsid w:val="002A4A5D"/>
    <w:rsid w:val="002A5595"/>
    <w:rsid w:val="002B025B"/>
    <w:rsid w:val="002B2867"/>
    <w:rsid w:val="002B29AB"/>
    <w:rsid w:val="002B2D11"/>
    <w:rsid w:val="002B3336"/>
    <w:rsid w:val="002B388C"/>
    <w:rsid w:val="002B42DC"/>
    <w:rsid w:val="002B505D"/>
    <w:rsid w:val="002B5FE5"/>
    <w:rsid w:val="002B66B8"/>
    <w:rsid w:val="002B6A7D"/>
    <w:rsid w:val="002C0060"/>
    <w:rsid w:val="002C0DCF"/>
    <w:rsid w:val="002C0DFC"/>
    <w:rsid w:val="002C2115"/>
    <w:rsid w:val="002C3625"/>
    <w:rsid w:val="002C43EF"/>
    <w:rsid w:val="002C5113"/>
    <w:rsid w:val="002C57E6"/>
    <w:rsid w:val="002C623E"/>
    <w:rsid w:val="002C79EC"/>
    <w:rsid w:val="002D00C6"/>
    <w:rsid w:val="002D04A1"/>
    <w:rsid w:val="002D0813"/>
    <w:rsid w:val="002D0851"/>
    <w:rsid w:val="002D207C"/>
    <w:rsid w:val="002D369B"/>
    <w:rsid w:val="002D3FC8"/>
    <w:rsid w:val="002D41A8"/>
    <w:rsid w:val="002D4DDB"/>
    <w:rsid w:val="002D670A"/>
    <w:rsid w:val="002E0308"/>
    <w:rsid w:val="002E0597"/>
    <w:rsid w:val="002E11BE"/>
    <w:rsid w:val="002E1738"/>
    <w:rsid w:val="002E1878"/>
    <w:rsid w:val="002E2131"/>
    <w:rsid w:val="002E2261"/>
    <w:rsid w:val="002E233C"/>
    <w:rsid w:val="002E3963"/>
    <w:rsid w:val="002E47E5"/>
    <w:rsid w:val="002E5B82"/>
    <w:rsid w:val="002E63F8"/>
    <w:rsid w:val="002E6657"/>
    <w:rsid w:val="002E67EA"/>
    <w:rsid w:val="002E6E22"/>
    <w:rsid w:val="002F0746"/>
    <w:rsid w:val="002F101B"/>
    <w:rsid w:val="002F5929"/>
    <w:rsid w:val="002F7DED"/>
    <w:rsid w:val="00301098"/>
    <w:rsid w:val="00301786"/>
    <w:rsid w:val="0030191A"/>
    <w:rsid w:val="00301CCD"/>
    <w:rsid w:val="003033D7"/>
    <w:rsid w:val="00304109"/>
    <w:rsid w:val="00304C91"/>
    <w:rsid w:val="00305008"/>
    <w:rsid w:val="00306085"/>
    <w:rsid w:val="0030732B"/>
    <w:rsid w:val="00307CED"/>
    <w:rsid w:val="00310E10"/>
    <w:rsid w:val="00311595"/>
    <w:rsid w:val="00313115"/>
    <w:rsid w:val="003132BB"/>
    <w:rsid w:val="00313A77"/>
    <w:rsid w:val="003146E4"/>
    <w:rsid w:val="0031569A"/>
    <w:rsid w:val="00315E76"/>
    <w:rsid w:val="00316283"/>
    <w:rsid w:val="00316516"/>
    <w:rsid w:val="00316F67"/>
    <w:rsid w:val="003172CC"/>
    <w:rsid w:val="00317EF3"/>
    <w:rsid w:val="00320693"/>
    <w:rsid w:val="00321118"/>
    <w:rsid w:val="00321808"/>
    <w:rsid w:val="00321DEB"/>
    <w:rsid w:val="00322827"/>
    <w:rsid w:val="00325879"/>
    <w:rsid w:val="0032589C"/>
    <w:rsid w:val="00325C8A"/>
    <w:rsid w:val="003271BC"/>
    <w:rsid w:val="0033022C"/>
    <w:rsid w:val="003302BB"/>
    <w:rsid w:val="003306F3"/>
    <w:rsid w:val="003335B7"/>
    <w:rsid w:val="00333635"/>
    <w:rsid w:val="00333DAF"/>
    <w:rsid w:val="003347FF"/>
    <w:rsid w:val="00334CB8"/>
    <w:rsid w:val="003355AE"/>
    <w:rsid w:val="00336267"/>
    <w:rsid w:val="00337A7E"/>
    <w:rsid w:val="003405C7"/>
    <w:rsid w:val="00341319"/>
    <w:rsid w:val="00341415"/>
    <w:rsid w:val="003436EC"/>
    <w:rsid w:val="00344E93"/>
    <w:rsid w:val="00344EFE"/>
    <w:rsid w:val="00346A44"/>
    <w:rsid w:val="00350988"/>
    <w:rsid w:val="00350EFA"/>
    <w:rsid w:val="0035296B"/>
    <w:rsid w:val="00352B46"/>
    <w:rsid w:val="00352D32"/>
    <w:rsid w:val="00352D72"/>
    <w:rsid w:val="00352F20"/>
    <w:rsid w:val="00354026"/>
    <w:rsid w:val="003545AA"/>
    <w:rsid w:val="00356843"/>
    <w:rsid w:val="00360125"/>
    <w:rsid w:val="00360751"/>
    <w:rsid w:val="00360D9B"/>
    <w:rsid w:val="00361117"/>
    <w:rsid w:val="003611C3"/>
    <w:rsid w:val="003622E8"/>
    <w:rsid w:val="0036356C"/>
    <w:rsid w:val="00363F11"/>
    <w:rsid w:val="0036401A"/>
    <w:rsid w:val="00366AEA"/>
    <w:rsid w:val="00366BCB"/>
    <w:rsid w:val="00370478"/>
    <w:rsid w:val="00371D40"/>
    <w:rsid w:val="00372025"/>
    <w:rsid w:val="003724DE"/>
    <w:rsid w:val="00372E47"/>
    <w:rsid w:val="003742C5"/>
    <w:rsid w:val="0037437B"/>
    <w:rsid w:val="0037472F"/>
    <w:rsid w:val="00377E67"/>
    <w:rsid w:val="003807E0"/>
    <w:rsid w:val="00380D47"/>
    <w:rsid w:val="00380EE0"/>
    <w:rsid w:val="00381D8F"/>
    <w:rsid w:val="00384CFB"/>
    <w:rsid w:val="0038528D"/>
    <w:rsid w:val="0038530D"/>
    <w:rsid w:val="00386487"/>
    <w:rsid w:val="003870FB"/>
    <w:rsid w:val="0038755D"/>
    <w:rsid w:val="0039022E"/>
    <w:rsid w:val="003903B7"/>
    <w:rsid w:val="00390632"/>
    <w:rsid w:val="0039331B"/>
    <w:rsid w:val="00394ECC"/>
    <w:rsid w:val="00395132"/>
    <w:rsid w:val="0039541C"/>
    <w:rsid w:val="00397470"/>
    <w:rsid w:val="003A04A1"/>
    <w:rsid w:val="003A1350"/>
    <w:rsid w:val="003A2EC2"/>
    <w:rsid w:val="003A60B2"/>
    <w:rsid w:val="003A683D"/>
    <w:rsid w:val="003A77A3"/>
    <w:rsid w:val="003A7932"/>
    <w:rsid w:val="003B0201"/>
    <w:rsid w:val="003B0C8B"/>
    <w:rsid w:val="003B20BC"/>
    <w:rsid w:val="003B2DEA"/>
    <w:rsid w:val="003B3FDA"/>
    <w:rsid w:val="003B48A4"/>
    <w:rsid w:val="003B4E3E"/>
    <w:rsid w:val="003B4F14"/>
    <w:rsid w:val="003B6298"/>
    <w:rsid w:val="003B630B"/>
    <w:rsid w:val="003C0524"/>
    <w:rsid w:val="003C1828"/>
    <w:rsid w:val="003C27E3"/>
    <w:rsid w:val="003C2B75"/>
    <w:rsid w:val="003C2C3A"/>
    <w:rsid w:val="003C4A1F"/>
    <w:rsid w:val="003C5904"/>
    <w:rsid w:val="003C637B"/>
    <w:rsid w:val="003C6D1B"/>
    <w:rsid w:val="003C77C2"/>
    <w:rsid w:val="003C7F38"/>
    <w:rsid w:val="003D0FC2"/>
    <w:rsid w:val="003D53A4"/>
    <w:rsid w:val="003D63F7"/>
    <w:rsid w:val="003D6736"/>
    <w:rsid w:val="003E12D8"/>
    <w:rsid w:val="003E17BE"/>
    <w:rsid w:val="003E2999"/>
    <w:rsid w:val="003E2F31"/>
    <w:rsid w:val="003E32E5"/>
    <w:rsid w:val="003E45A8"/>
    <w:rsid w:val="003E4D0E"/>
    <w:rsid w:val="003E5298"/>
    <w:rsid w:val="003E5ABA"/>
    <w:rsid w:val="003E5B12"/>
    <w:rsid w:val="003E5B86"/>
    <w:rsid w:val="003E5EC9"/>
    <w:rsid w:val="003E65B7"/>
    <w:rsid w:val="003E67E9"/>
    <w:rsid w:val="003E6A94"/>
    <w:rsid w:val="003E7018"/>
    <w:rsid w:val="003F0408"/>
    <w:rsid w:val="003F0973"/>
    <w:rsid w:val="003F298A"/>
    <w:rsid w:val="003F4074"/>
    <w:rsid w:val="003F4715"/>
    <w:rsid w:val="003F489E"/>
    <w:rsid w:val="003F4B85"/>
    <w:rsid w:val="003F5208"/>
    <w:rsid w:val="003F5698"/>
    <w:rsid w:val="003F6223"/>
    <w:rsid w:val="003F6765"/>
    <w:rsid w:val="003F76A9"/>
    <w:rsid w:val="00400015"/>
    <w:rsid w:val="00400ACF"/>
    <w:rsid w:val="004035E8"/>
    <w:rsid w:val="00404772"/>
    <w:rsid w:val="00404E60"/>
    <w:rsid w:val="00405106"/>
    <w:rsid w:val="00405177"/>
    <w:rsid w:val="004059B1"/>
    <w:rsid w:val="004079B0"/>
    <w:rsid w:val="00411586"/>
    <w:rsid w:val="004123AC"/>
    <w:rsid w:val="00412B45"/>
    <w:rsid w:val="0041387B"/>
    <w:rsid w:val="00413E4E"/>
    <w:rsid w:val="00415180"/>
    <w:rsid w:val="004173C8"/>
    <w:rsid w:val="00417DC0"/>
    <w:rsid w:val="004202FC"/>
    <w:rsid w:val="00421046"/>
    <w:rsid w:val="004210D1"/>
    <w:rsid w:val="00421792"/>
    <w:rsid w:val="00423053"/>
    <w:rsid w:val="00423489"/>
    <w:rsid w:val="00425958"/>
    <w:rsid w:val="00425B06"/>
    <w:rsid w:val="00425E7D"/>
    <w:rsid w:val="0042626A"/>
    <w:rsid w:val="00427AE2"/>
    <w:rsid w:val="00427DA1"/>
    <w:rsid w:val="00430391"/>
    <w:rsid w:val="00430B36"/>
    <w:rsid w:val="00430FC8"/>
    <w:rsid w:val="00431AA9"/>
    <w:rsid w:val="0043247D"/>
    <w:rsid w:val="00432F06"/>
    <w:rsid w:val="00433E9A"/>
    <w:rsid w:val="004356BA"/>
    <w:rsid w:val="00435887"/>
    <w:rsid w:val="004358C4"/>
    <w:rsid w:val="004359D5"/>
    <w:rsid w:val="004369BE"/>
    <w:rsid w:val="00436CF3"/>
    <w:rsid w:val="00436D45"/>
    <w:rsid w:val="00436DCC"/>
    <w:rsid w:val="00437009"/>
    <w:rsid w:val="00440223"/>
    <w:rsid w:val="00440B25"/>
    <w:rsid w:val="00441F40"/>
    <w:rsid w:val="0044254C"/>
    <w:rsid w:val="00443AD1"/>
    <w:rsid w:val="00443B42"/>
    <w:rsid w:val="00444880"/>
    <w:rsid w:val="0044513B"/>
    <w:rsid w:val="0044516D"/>
    <w:rsid w:val="004452D0"/>
    <w:rsid w:val="00445B33"/>
    <w:rsid w:val="0044681A"/>
    <w:rsid w:val="00446F01"/>
    <w:rsid w:val="00447B14"/>
    <w:rsid w:val="0045106D"/>
    <w:rsid w:val="004515B7"/>
    <w:rsid w:val="004517EF"/>
    <w:rsid w:val="00451E9B"/>
    <w:rsid w:val="00453244"/>
    <w:rsid w:val="004532B8"/>
    <w:rsid w:val="00454C24"/>
    <w:rsid w:val="004552B2"/>
    <w:rsid w:val="00455351"/>
    <w:rsid w:val="00456CE3"/>
    <w:rsid w:val="00457001"/>
    <w:rsid w:val="004608B3"/>
    <w:rsid w:val="00460C83"/>
    <w:rsid w:val="00460FC4"/>
    <w:rsid w:val="00463561"/>
    <w:rsid w:val="00463793"/>
    <w:rsid w:val="00463C4B"/>
    <w:rsid w:val="00464668"/>
    <w:rsid w:val="00465665"/>
    <w:rsid w:val="004657CD"/>
    <w:rsid w:val="004672DE"/>
    <w:rsid w:val="0047004A"/>
    <w:rsid w:val="00470AD0"/>
    <w:rsid w:val="00471CF0"/>
    <w:rsid w:val="0047220C"/>
    <w:rsid w:val="00474DDE"/>
    <w:rsid w:val="00475CFB"/>
    <w:rsid w:val="0047603D"/>
    <w:rsid w:val="00476E65"/>
    <w:rsid w:val="004807F7"/>
    <w:rsid w:val="00481503"/>
    <w:rsid w:val="00482148"/>
    <w:rsid w:val="00483093"/>
    <w:rsid w:val="004833B4"/>
    <w:rsid w:val="00484A43"/>
    <w:rsid w:val="00484C11"/>
    <w:rsid w:val="00484D9E"/>
    <w:rsid w:val="0048559B"/>
    <w:rsid w:val="00485784"/>
    <w:rsid w:val="00485BCB"/>
    <w:rsid w:val="004867FC"/>
    <w:rsid w:val="00486EE5"/>
    <w:rsid w:val="00487908"/>
    <w:rsid w:val="00487AEE"/>
    <w:rsid w:val="00487B1E"/>
    <w:rsid w:val="00487B1F"/>
    <w:rsid w:val="00490627"/>
    <w:rsid w:val="00490C88"/>
    <w:rsid w:val="0049204A"/>
    <w:rsid w:val="0049375B"/>
    <w:rsid w:val="00496CA9"/>
    <w:rsid w:val="00496F85"/>
    <w:rsid w:val="004A18E6"/>
    <w:rsid w:val="004A199F"/>
    <w:rsid w:val="004A1D19"/>
    <w:rsid w:val="004A2B01"/>
    <w:rsid w:val="004A480E"/>
    <w:rsid w:val="004A67FC"/>
    <w:rsid w:val="004A6B2E"/>
    <w:rsid w:val="004A7ECD"/>
    <w:rsid w:val="004B0906"/>
    <w:rsid w:val="004B0A10"/>
    <w:rsid w:val="004B0C8D"/>
    <w:rsid w:val="004B1092"/>
    <w:rsid w:val="004B12C9"/>
    <w:rsid w:val="004B322D"/>
    <w:rsid w:val="004B42B4"/>
    <w:rsid w:val="004B4772"/>
    <w:rsid w:val="004B487A"/>
    <w:rsid w:val="004B4B43"/>
    <w:rsid w:val="004B4E73"/>
    <w:rsid w:val="004B5600"/>
    <w:rsid w:val="004B6136"/>
    <w:rsid w:val="004B7F50"/>
    <w:rsid w:val="004C0F5E"/>
    <w:rsid w:val="004C0FC9"/>
    <w:rsid w:val="004C124D"/>
    <w:rsid w:val="004C22DE"/>
    <w:rsid w:val="004C248C"/>
    <w:rsid w:val="004C30DE"/>
    <w:rsid w:val="004C3D0E"/>
    <w:rsid w:val="004C449C"/>
    <w:rsid w:val="004C5583"/>
    <w:rsid w:val="004C741B"/>
    <w:rsid w:val="004C7A91"/>
    <w:rsid w:val="004C7EA6"/>
    <w:rsid w:val="004D0045"/>
    <w:rsid w:val="004D07BB"/>
    <w:rsid w:val="004D07FC"/>
    <w:rsid w:val="004D1D33"/>
    <w:rsid w:val="004D25B4"/>
    <w:rsid w:val="004D2E04"/>
    <w:rsid w:val="004D4BD0"/>
    <w:rsid w:val="004D6E18"/>
    <w:rsid w:val="004D6E3A"/>
    <w:rsid w:val="004D7D2C"/>
    <w:rsid w:val="004E04CD"/>
    <w:rsid w:val="004E2348"/>
    <w:rsid w:val="004E3150"/>
    <w:rsid w:val="004E3940"/>
    <w:rsid w:val="004E4BF6"/>
    <w:rsid w:val="004E604E"/>
    <w:rsid w:val="004E643D"/>
    <w:rsid w:val="004E6525"/>
    <w:rsid w:val="004E712B"/>
    <w:rsid w:val="004F124E"/>
    <w:rsid w:val="004F1331"/>
    <w:rsid w:val="004F25BF"/>
    <w:rsid w:val="004F34D8"/>
    <w:rsid w:val="004F491E"/>
    <w:rsid w:val="004F539A"/>
    <w:rsid w:val="005007FB"/>
    <w:rsid w:val="005025E4"/>
    <w:rsid w:val="005031BA"/>
    <w:rsid w:val="00503B64"/>
    <w:rsid w:val="0050600B"/>
    <w:rsid w:val="005067F3"/>
    <w:rsid w:val="00507663"/>
    <w:rsid w:val="00510142"/>
    <w:rsid w:val="0051158E"/>
    <w:rsid w:val="005115C6"/>
    <w:rsid w:val="00512894"/>
    <w:rsid w:val="00514E4D"/>
    <w:rsid w:val="005155C9"/>
    <w:rsid w:val="00515DBB"/>
    <w:rsid w:val="005210E5"/>
    <w:rsid w:val="00521359"/>
    <w:rsid w:val="00521CAF"/>
    <w:rsid w:val="005223C8"/>
    <w:rsid w:val="00522716"/>
    <w:rsid w:val="00522AF2"/>
    <w:rsid w:val="00523010"/>
    <w:rsid w:val="005248D7"/>
    <w:rsid w:val="0052493E"/>
    <w:rsid w:val="00524CA4"/>
    <w:rsid w:val="00525A4A"/>
    <w:rsid w:val="00526C0A"/>
    <w:rsid w:val="005316BF"/>
    <w:rsid w:val="005319AE"/>
    <w:rsid w:val="00531CD0"/>
    <w:rsid w:val="00532EA6"/>
    <w:rsid w:val="005332AC"/>
    <w:rsid w:val="005347B9"/>
    <w:rsid w:val="00535274"/>
    <w:rsid w:val="00535EF6"/>
    <w:rsid w:val="0053601B"/>
    <w:rsid w:val="00536A29"/>
    <w:rsid w:val="00537759"/>
    <w:rsid w:val="00537934"/>
    <w:rsid w:val="00537EA3"/>
    <w:rsid w:val="005400B0"/>
    <w:rsid w:val="00541FC2"/>
    <w:rsid w:val="005435BF"/>
    <w:rsid w:val="00543C4E"/>
    <w:rsid w:val="00544257"/>
    <w:rsid w:val="005444C6"/>
    <w:rsid w:val="00544767"/>
    <w:rsid w:val="00544E9C"/>
    <w:rsid w:val="005455BB"/>
    <w:rsid w:val="0054797B"/>
    <w:rsid w:val="00547EAE"/>
    <w:rsid w:val="00551849"/>
    <w:rsid w:val="0055381E"/>
    <w:rsid w:val="0055430F"/>
    <w:rsid w:val="00554D12"/>
    <w:rsid w:val="00555F87"/>
    <w:rsid w:val="005564AD"/>
    <w:rsid w:val="00557386"/>
    <w:rsid w:val="00560EA2"/>
    <w:rsid w:val="005628DB"/>
    <w:rsid w:val="005632AF"/>
    <w:rsid w:val="005635C8"/>
    <w:rsid w:val="00564D03"/>
    <w:rsid w:val="00564F3A"/>
    <w:rsid w:val="005656EB"/>
    <w:rsid w:val="00565CA8"/>
    <w:rsid w:val="005672EB"/>
    <w:rsid w:val="005679EE"/>
    <w:rsid w:val="00567CED"/>
    <w:rsid w:val="00570B54"/>
    <w:rsid w:val="005710FE"/>
    <w:rsid w:val="00572AE7"/>
    <w:rsid w:val="00574231"/>
    <w:rsid w:val="00574C4D"/>
    <w:rsid w:val="00575BF1"/>
    <w:rsid w:val="00577A07"/>
    <w:rsid w:val="00577F6A"/>
    <w:rsid w:val="005821E7"/>
    <w:rsid w:val="00583185"/>
    <w:rsid w:val="00587B2C"/>
    <w:rsid w:val="00587DE5"/>
    <w:rsid w:val="005907BF"/>
    <w:rsid w:val="00590BE4"/>
    <w:rsid w:val="005917C4"/>
    <w:rsid w:val="0059306E"/>
    <w:rsid w:val="005930BF"/>
    <w:rsid w:val="00593EFA"/>
    <w:rsid w:val="00594156"/>
    <w:rsid w:val="00594183"/>
    <w:rsid w:val="00594335"/>
    <w:rsid w:val="00594A8A"/>
    <w:rsid w:val="005968A1"/>
    <w:rsid w:val="005969A8"/>
    <w:rsid w:val="005A0791"/>
    <w:rsid w:val="005A0D57"/>
    <w:rsid w:val="005A14F7"/>
    <w:rsid w:val="005A175E"/>
    <w:rsid w:val="005A1892"/>
    <w:rsid w:val="005A2792"/>
    <w:rsid w:val="005A3018"/>
    <w:rsid w:val="005A3942"/>
    <w:rsid w:val="005A5083"/>
    <w:rsid w:val="005A519E"/>
    <w:rsid w:val="005A730E"/>
    <w:rsid w:val="005A7FF7"/>
    <w:rsid w:val="005B0931"/>
    <w:rsid w:val="005B1240"/>
    <w:rsid w:val="005B1C28"/>
    <w:rsid w:val="005B2F8E"/>
    <w:rsid w:val="005B3512"/>
    <w:rsid w:val="005B4852"/>
    <w:rsid w:val="005B4C69"/>
    <w:rsid w:val="005B4E29"/>
    <w:rsid w:val="005B506E"/>
    <w:rsid w:val="005B5419"/>
    <w:rsid w:val="005B5639"/>
    <w:rsid w:val="005B757A"/>
    <w:rsid w:val="005C05DC"/>
    <w:rsid w:val="005C1255"/>
    <w:rsid w:val="005C194B"/>
    <w:rsid w:val="005C4775"/>
    <w:rsid w:val="005C4F0A"/>
    <w:rsid w:val="005C536A"/>
    <w:rsid w:val="005C6512"/>
    <w:rsid w:val="005C6D9C"/>
    <w:rsid w:val="005D088E"/>
    <w:rsid w:val="005D2835"/>
    <w:rsid w:val="005D2DA2"/>
    <w:rsid w:val="005D2F8A"/>
    <w:rsid w:val="005D3222"/>
    <w:rsid w:val="005D4871"/>
    <w:rsid w:val="005D5B2A"/>
    <w:rsid w:val="005D5CC5"/>
    <w:rsid w:val="005D6293"/>
    <w:rsid w:val="005D6649"/>
    <w:rsid w:val="005D7553"/>
    <w:rsid w:val="005D7A7E"/>
    <w:rsid w:val="005E0022"/>
    <w:rsid w:val="005E0A80"/>
    <w:rsid w:val="005E111C"/>
    <w:rsid w:val="005E2DA3"/>
    <w:rsid w:val="005E3F15"/>
    <w:rsid w:val="005E4A1B"/>
    <w:rsid w:val="005E4A22"/>
    <w:rsid w:val="005E5292"/>
    <w:rsid w:val="005E54DC"/>
    <w:rsid w:val="005E6CEC"/>
    <w:rsid w:val="005E6D8B"/>
    <w:rsid w:val="005E7582"/>
    <w:rsid w:val="005F14A2"/>
    <w:rsid w:val="005F1FE1"/>
    <w:rsid w:val="005F29E0"/>
    <w:rsid w:val="005F3E10"/>
    <w:rsid w:val="005F55D3"/>
    <w:rsid w:val="005F5AE2"/>
    <w:rsid w:val="0060049C"/>
    <w:rsid w:val="00602C1B"/>
    <w:rsid w:val="006037C8"/>
    <w:rsid w:val="0060414C"/>
    <w:rsid w:val="006042E1"/>
    <w:rsid w:val="00604EF2"/>
    <w:rsid w:val="006055A4"/>
    <w:rsid w:val="00605F2E"/>
    <w:rsid w:val="00606611"/>
    <w:rsid w:val="00607E07"/>
    <w:rsid w:val="00610071"/>
    <w:rsid w:val="00610584"/>
    <w:rsid w:val="00611C73"/>
    <w:rsid w:val="00612313"/>
    <w:rsid w:val="0061393B"/>
    <w:rsid w:val="00614069"/>
    <w:rsid w:val="00615447"/>
    <w:rsid w:val="006163E4"/>
    <w:rsid w:val="006163EE"/>
    <w:rsid w:val="00616758"/>
    <w:rsid w:val="00616841"/>
    <w:rsid w:val="0062088A"/>
    <w:rsid w:val="006226BD"/>
    <w:rsid w:val="00622A06"/>
    <w:rsid w:val="00622C6D"/>
    <w:rsid w:val="00622FF3"/>
    <w:rsid w:val="00624938"/>
    <w:rsid w:val="00624ABC"/>
    <w:rsid w:val="00624C68"/>
    <w:rsid w:val="006251BB"/>
    <w:rsid w:val="006262B6"/>
    <w:rsid w:val="00626C39"/>
    <w:rsid w:val="00627E5A"/>
    <w:rsid w:val="00630665"/>
    <w:rsid w:val="00630BEA"/>
    <w:rsid w:val="00631100"/>
    <w:rsid w:val="00632197"/>
    <w:rsid w:val="00632EAD"/>
    <w:rsid w:val="0063359E"/>
    <w:rsid w:val="00633680"/>
    <w:rsid w:val="00633BF5"/>
    <w:rsid w:val="00633E87"/>
    <w:rsid w:val="006340B5"/>
    <w:rsid w:val="00634122"/>
    <w:rsid w:val="00634570"/>
    <w:rsid w:val="00635213"/>
    <w:rsid w:val="006353D6"/>
    <w:rsid w:val="00635B94"/>
    <w:rsid w:val="00635BDF"/>
    <w:rsid w:val="00635E22"/>
    <w:rsid w:val="00636397"/>
    <w:rsid w:val="00637D18"/>
    <w:rsid w:val="00640629"/>
    <w:rsid w:val="00641B0F"/>
    <w:rsid w:val="00641E1A"/>
    <w:rsid w:val="00642D19"/>
    <w:rsid w:val="00643F35"/>
    <w:rsid w:val="00644978"/>
    <w:rsid w:val="00644F5B"/>
    <w:rsid w:val="006468B6"/>
    <w:rsid w:val="006472ED"/>
    <w:rsid w:val="00647B4C"/>
    <w:rsid w:val="00650F01"/>
    <w:rsid w:val="00650F1C"/>
    <w:rsid w:val="00652AA5"/>
    <w:rsid w:val="00654426"/>
    <w:rsid w:val="0065449E"/>
    <w:rsid w:val="00654E1B"/>
    <w:rsid w:val="00655B78"/>
    <w:rsid w:val="00655E34"/>
    <w:rsid w:val="00655E79"/>
    <w:rsid w:val="00656F8C"/>
    <w:rsid w:val="00657421"/>
    <w:rsid w:val="006622CF"/>
    <w:rsid w:val="006624E5"/>
    <w:rsid w:val="00663018"/>
    <w:rsid w:val="00663B0E"/>
    <w:rsid w:val="00664B6D"/>
    <w:rsid w:val="00664DE4"/>
    <w:rsid w:val="00665FCB"/>
    <w:rsid w:val="00666C8E"/>
    <w:rsid w:val="00670BE3"/>
    <w:rsid w:val="00670C6C"/>
    <w:rsid w:val="00671155"/>
    <w:rsid w:val="00671692"/>
    <w:rsid w:val="00671F4C"/>
    <w:rsid w:val="006742D7"/>
    <w:rsid w:val="006743BB"/>
    <w:rsid w:val="00674BF7"/>
    <w:rsid w:val="00675308"/>
    <w:rsid w:val="00675462"/>
    <w:rsid w:val="0067572C"/>
    <w:rsid w:val="00675F5F"/>
    <w:rsid w:val="00675F91"/>
    <w:rsid w:val="00677532"/>
    <w:rsid w:val="0068080B"/>
    <w:rsid w:val="006814B1"/>
    <w:rsid w:val="00681918"/>
    <w:rsid w:val="006823A0"/>
    <w:rsid w:val="006826C7"/>
    <w:rsid w:val="00682B88"/>
    <w:rsid w:val="00683675"/>
    <w:rsid w:val="00683BC2"/>
    <w:rsid w:val="00684462"/>
    <w:rsid w:val="00684AB3"/>
    <w:rsid w:val="006853E2"/>
    <w:rsid w:val="00686650"/>
    <w:rsid w:val="006868CB"/>
    <w:rsid w:val="006871BB"/>
    <w:rsid w:val="00687A38"/>
    <w:rsid w:val="00687D6E"/>
    <w:rsid w:val="00692BAF"/>
    <w:rsid w:val="0069316F"/>
    <w:rsid w:val="006931C5"/>
    <w:rsid w:val="006937AA"/>
    <w:rsid w:val="00694076"/>
    <w:rsid w:val="006959BC"/>
    <w:rsid w:val="00695B4E"/>
    <w:rsid w:val="00695CF0"/>
    <w:rsid w:val="00695D28"/>
    <w:rsid w:val="00696DB9"/>
    <w:rsid w:val="00697B50"/>
    <w:rsid w:val="006A04E6"/>
    <w:rsid w:val="006A063F"/>
    <w:rsid w:val="006A1A36"/>
    <w:rsid w:val="006A3A6F"/>
    <w:rsid w:val="006A406D"/>
    <w:rsid w:val="006A4489"/>
    <w:rsid w:val="006A59CE"/>
    <w:rsid w:val="006A6568"/>
    <w:rsid w:val="006A6E0A"/>
    <w:rsid w:val="006A6EEB"/>
    <w:rsid w:val="006B06E8"/>
    <w:rsid w:val="006B22B4"/>
    <w:rsid w:val="006B4247"/>
    <w:rsid w:val="006B4814"/>
    <w:rsid w:val="006B5198"/>
    <w:rsid w:val="006B6A13"/>
    <w:rsid w:val="006B73B2"/>
    <w:rsid w:val="006C230D"/>
    <w:rsid w:val="006C2EC3"/>
    <w:rsid w:val="006C3455"/>
    <w:rsid w:val="006C38E9"/>
    <w:rsid w:val="006C4770"/>
    <w:rsid w:val="006C4C65"/>
    <w:rsid w:val="006C57FC"/>
    <w:rsid w:val="006C5D81"/>
    <w:rsid w:val="006D0AC8"/>
    <w:rsid w:val="006D19AC"/>
    <w:rsid w:val="006D1BE3"/>
    <w:rsid w:val="006D220B"/>
    <w:rsid w:val="006D3DDB"/>
    <w:rsid w:val="006D5AD7"/>
    <w:rsid w:val="006D6287"/>
    <w:rsid w:val="006D6491"/>
    <w:rsid w:val="006D64A8"/>
    <w:rsid w:val="006D6932"/>
    <w:rsid w:val="006D6D8A"/>
    <w:rsid w:val="006D701E"/>
    <w:rsid w:val="006D7203"/>
    <w:rsid w:val="006E00DA"/>
    <w:rsid w:val="006E056E"/>
    <w:rsid w:val="006E0A9E"/>
    <w:rsid w:val="006E156B"/>
    <w:rsid w:val="006E1A6E"/>
    <w:rsid w:val="006E1C73"/>
    <w:rsid w:val="006E3B6E"/>
    <w:rsid w:val="006E50EB"/>
    <w:rsid w:val="006E55F2"/>
    <w:rsid w:val="006E5AC6"/>
    <w:rsid w:val="006E5CAA"/>
    <w:rsid w:val="006E68F5"/>
    <w:rsid w:val="006E6C42"/>
    <w:rsid w:val="006E6C8A"/>
    <w:rsid w:val="006F10A1"/>
    <w:rsid w:val="006F2633"/>
    <w:rsid w:val="006F4BF1"/>
    <w:rsid w:val="006F7B7B"/>
    <w:rsid w:val="00701252"/>
    <w:rsid w:val="007014D9"/>
    <w:rsid w:val="00702AE7"/>
    <w:rsid w:val="00702BC2"/>
    <w:rsid w:val="0070327C"/>
    <w:rsid w:val="007035F0"/>
    <w:rsid w:val="007041C0"/>
    <w:rsid w:val="0070487B"/>
    <w:rsid w:val="0070550C"/>
    <w:rsid w:val="007056C1"/>
    <w:rsid w:val="00706C11"/>
    <w:rsid w:val="00707586"/>
    <w:rsid w:val="00707666"/>
    <w:rsid w:val="0070774F"/>
    <w:rsid w:val="00707B11"/>
    <w:rsid w:val="00707BBC"/>
    <w:rsid w:val="00711081"/>
    <w:rsid w:val="0071178F"/>
    <w:rsid w:val="00711878"/>
    <w:rsid w:val="00715A77"/>
    <w:rsid w:val="00715D96"/>
    <w:rsid w:val="00715FA2"/>
    <w:rsid w:val="00716B2E"/>
    <w:rsid w:val="00717076"/>
    <w:rsid w:val="00720446"/>
    <w:rsid w:val="00720695"/>
    <w:rsid w:val="00720708"/>
    <w:rsid w:val="0072098C"/>
    <w:rsid w:val="00720B60"/>
    <w:rsid w:val="00720D0B"/>
    <w:rsid w:val="00720D6D"/>
    <w:rsid w:val="00722E89"/>
    <w:rsid w:val="007236F5"/>
    <w:rsid w:val="00724BE8"/>
    <w:rsid w:val="00726693"/>
    <w:rsid w:val="00726C42"/>
    <w:rsid w:val="007273E5"/>
    <w:rsid w:val="00730157"/>
    <w:rsid w:val="00730FD9"/>
    <w:rsid w:val="00731628"/>
    <w:rsid w:val="00732111"/>
    <w:rsid w:val="00732406"/>
    <w:rsid w:val="0073299E"/>
    <w:rsid w:val="0073438C"/>
    <w:rsid w:val="00734F16"/>
    <w:rsid w:val="00737475"/>
    <w:rsid w:val="007376C1"/>
    <w:rsid w:val="007401A4"/>
    <w:rsid w:val="007404B9"/>
    <w:rsid w:val="007408EC"/>
    <w:rsid w:val="00740FAB"/>
    <w:rsid w:val="00742C4A"/>
    <w:rsid w:val="00743B19"/>
    <w:rsid w:val="00743C55"/>
    <w:rsid w:val="007448B3"/>
    <w:rsid w:val="00744EE0"/>
    <w:rsid w:val="007451EB"/>
    <w:rsid w:val="00746133"/>
    <w:rsid w:val="007468A1"/>
    <w:rsid w:val="00746DAB"/>
    <w:rsid w:val="0074723A"/>
    <w:rsid w:val="00747EF5"/>
    <w:rsid w:val="0075161B"/>
    <w:rsid w:val="0075176E"/>
    <w:rsid w:val="0075248E"/>
    <w:rsid w:val="00752C20"/>
    <w:rsid w:val="00753A2A"/>
    <w:rsid w:val="00754123"/>
    <w:rsid w:val="00755F67"/>
    <w:rsid w:val="00760759"/>
    <w:rsid w:val="0076502F"/>
    <w:rsid w:val="007651BD"/>
    <w:rsid w:val="00765EC7"/>
    <w:rsid w:val="0077032C"/>
    <w:rsid w:val="00770666"/>
    <w:rsid w:val="00770928"/>
    <w:rsid w:val="00770F7E"/>
    <w:rsid w:val="00772E5C"/>
    <w:rsid w:val="0077309B"/>
    <w:rsid w:val="00773254"/>
    <w:rsid w:val="00773BE6"/>
    <w:rsid w:val="00773DC1"/>
    <w:rsid w:val="00774278"/>
    <w:rsid w:val="00774D92"/>
    <w:rsid w:val="00777791"/>
    <w:rsid w:val="00777E78"/>
    <w:rsid w:val="00777ED2"/>
    <w:rsid w:val="00781901"/>
    <w:rsid w:val="00782211"/>
    <w:rsid w:val="00783008"/>
    <w:rsid w:val="00783B9A"/>
    <w:rsid w:val="0078529D"/>
    <w:rsid w:val="007858EA"/>
    <w:rsid w:val="00785FE9"/>
    <w:rsid w:val="0078790F"/>
    <w:rsid w:val="00790D18"/>
    <w:rsid w:val="00791287"/>
    <w:rsid w:val="00791913"/>
    <w:rsid w:val="0079193B"/>
    <w:rsid w:val="00792D4B"/>
    <w:rsid w:val="007932D0"/>
    <w:rsid w:val="0079429F"/>
    <w:rsid w:val="0079439B"/>
    <w:rsid w:val="00794F30"/>
    <w:rsid w:val="007953D0"/>
    <w:rsid w:val="0079570B"/>
    <w:rsid w:val="007958E5"/>
    <w:rsid w:val="007959FB"/>
    <w:rsid w:val="00795B53"/>
    <w:rsid w:val="00795C1D"/>
    <w:rsid w:val="0079702D"/>
    <w:rsid w:val="0079762D"/>
    <w:rsid w:val="00797739"/>
    <w:rsid w:val="007A030D"/>
    <w:rsid w:val="007A0ED8"/>
    <w:rsid w:val="007A139F"/>
    <w:rsid w:val="007A4676"/>
    <w:rsid w:val="007A47C7"/>
    <w:rsid w:val="007A4B26"/>
    <w:rsid w:val="007A4B86"/>
    <w:rsid w:val="007A6065"/>
    <w:rsid w:val="007A6294"/>
    <w:rsid w:val="007A6B71"/>
    <w:rsid w:val="007A72EE"/>
    <w:rsid w:val="007A7A4D"/>
    <w:rsid w:val="007B0589"/>
    <w:rsid w:val="007B0A76"/>
    <w:rsid w:val="007B1676"/>
    <w:rsid w:val="007B7B4B"/>
    <w:rsid w:val="007C04D5"/>
    <w:rsid w:val="007C1BDA"/>
    <w:rsid w:val="007C1CA0"/>
    <w:rsid w:val="007C22C9"/>
    <w:rsid w:val="007C332E"/>
    <w:rsid w:val="007C3E09"/>
    <w:rsid w:val="007C51CC"/>
    <w:rsid w:val="007C5DF9"/>
    <w:rsid w:val="007C5E3A"/>
    <w:rsid w:val="007C7021"/>
    <w:rsid w:val="007C744D"/>
    <w:rsid w:val="007C78AC"/>
    <w:rsid w:val="007C7A82"/>
    <w:rsid w:val="007D0B9D"/>
    <w:rsid w:val="007D35F1"/>
    <w:rsid w:val="007D3B94"/>
    <w:rsid w:val="007D3D4B"/>
    <w:rsid w:val="007D4396"/>
    <w:rsid w:val="007D553C"/>
    <w:rsid w:val="007D598F"/>
    <w:rsid w:val="007E0A08"/>
    <w:rsid w:val="007E1ABA"/>
    <w:rsid w:val="007E22AE"/>
    <w:rsid w:val="007E37B8"/>
    <w:rsid w:val="007E5620"/>
    <w:rsid w:val="007E567C"/>
    <w:rsid w:val="007E5A1A"/>
    <w:rsid w:val="007E618B"/>
    <w:rsid w:val="007E726B"/>
    <w:rsid w:val="007E7659"/>
    <w:rsid w:val="007F089C"/>
    <w:rsid w:val="007F11E0"/>
    <w:rsid w:val="007F19B3"/>
    <w:rsid w:val="007F1ABC"/>
    <w:rsid w:val="007F1F84"/>
    <w:rsid w:val="007F2231"/>
    <w:rsid w:val="007F2594"/>
    <w:rsid w:val="007F2BA7"/>
    <w:rsid w:val="007F2BAD"/>
    <w:rsid w:val="007F30AC"/>
    <w:rsid w:val="007F3304"/>
    <w:rsid w:val="007F397A"/>
    <w:rsid w:val="007F468C"/>
    <w:rsid w:val="007F46DD"/>
    <w:rsid w:val="007F4AB7"/>
    <w:rsid w:val="007F6602"/>
    <w:rsid w:val="007F7D5D"/>
    <w:rsid w:val="008000F3"/>
    <w:rsid w:val="008009B3"/>
    <w:rsid w:val="008011E9"/>
    <w:rsid w:val="0080151E"/>
    <w:rsid w:val="00802564"/>
    <w:rsid w:val="0080373E"/>
    <w:rsid w:val="008037D6"/>
    <w:rsid w:val="008059CF"/>
    <w:rsid w:val="00806B8F"/>
    <w:rsid w:val="008072A9"/>
    <w:rsid w:val="00807D7F"/>
    <w:rsid w:val="008108BB"/>
    <w:rsid w:val="00811FDB"/>
    <w:rsid w:val="008124FF"/>
    <w:rsid w:val="008127CF"/>
    <w:rsid w:val="00812EB0"/>
    <w:rsid w:val="00813A17"/>
    <w:rsid w:val="00813B5B"/>
    <w:rsid w:val="00814CF5"/>
    <w:rsid w:val="0081562B"/>
    <w:rsid w:val="008157A2"/>
    <w:rsid w:val="008162CA"/>
    <w:rsid w:val="0082030C"/>
    <w:rsid w:val="00821FA2"/>
    <w:rsid w:val="008222D7"/>
    <w:rsid w:val="008224FC"/>
    <w:rsid w:val="00822621"/>
    <w:rsid w:val="008226B1"/>
    <w:rsid w:val="00823760"/>
    <w:rsid w:val="00825027"/>
    <w:rsid w:val="0082517F"/>
    <w:rsid w:val="0082525C"/>
    <w:rsid w:val="00825F1D"/>
    <w:rsid w:val="00826628"/>
    <w:rsid w:val="00826843"/>
    <w:rsid w:val="0082708A"/>
    <w:rsid w:val="0083012A"/>
    <w:rsid w:val="00830E89"/>
    <w:rsid w:val="008320B9"/>
    <w:rsid w:val="008325F4"/>
    <w:rsid w:val="008337EE"/>
    <w:rsid w:val="00833C66"/>
    <w:rsid w:val="008340D3"/>
    <w:rsid w:val="00836D25"/>
    <w:rsid w:val="00837E38"/>
    <w:rsid w:val="00841A39"/>
    <w:rsid w:val="0084321D"/>
    <w:rsid w:val="008435CE"/>
    <w:rsid w:val="00843899"/>
    <w:rsid w:val="008440A6"/>
    <w:rsid w:val="00844201"/>
    <w:rsid w:val="0084460A"/>
    <w:rsid w:val="00845BFF"/>
    <w:rsid w:val="00846CD1"/>
    <w:rsid w:val="008506A8"/>
    <w:rsid w:val="0085099A"/>
    <w:rsid w:val="00851036"/>
    <w:rsid w:val="008516B7"/>
    <w:rsid w:val="00852B09"/>
    <w:rsid w:val="008531FC"/>
    <w:rsid w:val="008531FE"/>
    <w:rsid w:val="00854487"/>
    <w:rsid w:val="00855B8D"/>
    <w:rsid w:val="008560DA"/>
    <w:rsid w:val="00860D6A"/>
    <w:rsid w:val="00861772"/>
    <w:rsid w:val="00862F0C"/>
    <w:rsid w:val="00863291"/>
    <w:rsid w:val="0086404C"/>
    <w:rsid w:val="0086467C"/>
    <w:rsid w:val="00864CD2"/>
    <w:rsid w:val="008652F5"/>
    <w:rsid w:val="008660B6"/>
    <w:rsid w:val="008661CA"/>
    <w:rsid w:val="00866D25"/>
    <w:rsid w:val="008671AB"/>
    <w:rsid w:val="00867F72"/>
    <w:rsid w:val="00871D0C"/>
    <w:rsid w:val="00871EB5"/>
    <w:rsid w:val="00872A29"/>
    <w:rsid w:val="008740F8"/>
    <w:rsid w:val="008743E0"/>
    <w:rsid w:val="008752BB"/>
    <w:rsid w:val="008755B2"/>
    <w:rsid w:val="0087569D"/>
    <w:rsid w:val="00875A38"/>
    <w:rsid w:val="00875B53"/>
    <w:rsid w:val="00876FAB"/>
    <w:rsid w:val="008779E2"/>
    <w:rsid w:val="00877F37"/>
    <w:rsid w:val="0088040F"/>
    <w:rsid w:val="00880DA0"/>
    <w:rsid w:val="008819D9"/>
    <w:rsid w:val="00881AFD"/>
    <w:rsid w:val="00881B26"/>
    <w:rsid w:val="00882655"/>
    <w:rsid w:val="00884914"/>
    <w:rsid w:val="00886BAE"/>
    <w:rsid w:val="00887ED3"/>
    <w:rsid w:val="00891FD2"/>
    <w:rsid w:val="00892088"/>
    <w:rsid w:val="00894564"/>
    <w:rsid w:val="008951F2"/>
    <w:rsid w:val="00895276"/>
    <w:rsid w:val="00895840"/>
    <w:rsid w:val="00896390"/>
    <w:rsid w:val="00896637"/>
    <w:rsid w:val="0089747B"/>
    <w:rsid w:val="0089766A"/>
    <w:rsid w:val="008A093D"/>
    <w:rsid w:val="008A1422"/>
    <w:rsid w:val="008A1491"/>
    <w:rsid w:val="008A164E"/>
    <w:rsid w:val="008A18AF"/>
    <w:rsid w:val="008A1BF5"/>
    <w:rsid w:val="008A2265"/>
    <w:rsid w:val="008A29E2"/>
    <w:rsid w:val="008A3F1C"/>
    <w:rsid w:val="008A434F"/>
    <w:rsid w:val="008A43DF"/>
    <w:rsid w:val="008A47E4"/>
    <w:rsid w:val="008A47EE"/>
    <w:rsid w:val="008A4FA9"/>
    <w:rsid w:val="008A644C"/>
    <w:rsid w:val="008A692C"/>
    <w:rsid w:val="008B2D60"/>
    <w:rsid w:val="008B4187"/>
    <w:rsid w:val="008B5210"/>
    <w:rsid w:val="008B52E6"/>
    <w:rsid w:val="008C0EA2"/>
    <w:rsid w:val="008C17ED"/>
    <w:rsid w:val="008C18BB"/>
    <w:rsid w:val="008C26D9"/>
    <w:rsid w:val="008C2994"/>
    <w:rsid w:val="008C470D"/>
    <w:rsid w:val="008C567E"/>
    <w:rsid w:val="008C6112"/>
    <w:rsid w:val="008D009C"/>
    <w:rsid w:val="008D047B"/>
    <w:rsid w:val="008D0D20"/>
    <w:rsid w:val="008D0E9C"/>
    <w:rsid w:val="008D0F7E"/>
    <w:rsid w:val="008D1F37"/>
    <w:rsid w:val="008D38FC"/>
    <w:rsid w:val="008D4DE0"/>
    <w:rsid w:val="008D55AE"/>
    <w:rsid w:val="008D5880"/>
    <w:rsid w:val="008D5CCA"/>
    <w:rsid w:val="008D67A7"/>
    <w:rsid w:val="008D74E5"/>
    <w:rsid w:val="008E00A8"/>
    <w:rsid w:val="008E112C"/>
    <w:rsid w:val="008E2459"/>
    <w:rsid w:val="008E29E2"/>
    <w:rsid w:val="008E4154"/>
    <w:rsid w:val="008E45D8"/>
    <w:rsid w:val="008E471A"/>
    <w:rsid w:val="008E5258"/>
    <w:rsid w:val="008E67CB"/>
    <w:rsid w:val="008E6BB1"/>
    <w:rsid w:val="008E771F"/>
    <w:rsid w:val="008E7F9A"/>
    <w:rsid w:val="008F039B"/>
    <w:rsid w:val="008F0FD7"/>
    <w:rsid w:val="008F1C4E"/>
    <w:rsid w:val="008F311F"/>
    <w:rsid w:val="008F35BA"/>
    <w:rsid w:val="008F366E"/>
    <w:rsid w:val="008F372A"/>
    <w:rsid w:val="008F3DC6"/>
    <w:rsid w:val="008F4A41"/>
    <w:rsid w:val="008F52C0"/>
    <w:rsid w:val="008F5B1D"/>
    <w:rsid w:val="008F5FFD"/>
    <w:rsid w:val="008F6578"/>
    <w:rsid w:val="0090021C"/>
    <w:rsid w:val="00900FE8"/>
    <w:rsid w:val="009011B5"/>
    <w:rsid w:val="00901853"/>
    <w:rsid w:val="00901BFD"/>
    <w:rsid w:val="00902747"/>
    <w:rsid w:val="0090317C"/>
    <w:rsid w:val="00903217"/>
    <w:rsid w:val="009033FD"/>
    <w:rsid w:val="00904CAE"/>
    <w:rsid w:val="009055C5"/>
    <w:rsid w:val="00905FBB"/>
    <w:rsid w:val="009076A5"/>
    <w:rsid w:val="00907BA4"/>
    <w:rsid w:val="00907C1A"/>
    <w:rsid w:val="00910C39"/>
    <w:rsid w:val="0091150D"/>
    <w:rsid w:val="00911A23"/>
    <w:rsid w:val="00911C5A"/>
    <w:rsid w:val="00912247"/>
    <w:rsid w:val="00912526"/>
    <w:rsid w:val="00913315"/>
    <w:rsid w:val="009133B5"/>
    <w:rsid w:val="00913FE5"/>
    <w:rsid w:val="00914087"/>
    <w:rsid w:val="00916CE3"/>
    <w:rsid w:val="00917587"/>
    <w:rsid w:val="009177DB"/>
    <w:rsid w:val="00917E90"/>
    <w:rsid w:val="00921F62"/>
    <w:rsid w:val="00922190"/>
    <w:rsid w:val="009235A0"/>
    <w:rsid w:val="00925333"/>
    <w:rsid w:val="009255A5"/>
    <w:rsid w:val="00925CCA"/>
    <w:rsid w:val="0093002C"/>
    <w:rsid w:val="00930474"/>
    <w:rsid w:val="0093082B"/>
    <w:rsid w:val="00930CAF"/>
    <w:rsid w:val="00931542"/>
    <w:rsid w:val="009316CD"/>
    <w:rsid w:val="009326ED"/>
    <w:rsid w:val="00933112"/>
    <w:rsid w:val="00934198"/>
    <w:rsid w:val="00934CB3"/>
    <w:rsid w:val="00935200"/>
    <w:rsid w:val="00935A6F"/>
    <w:rsid w:val="00936F2A"/>
    <w:rsid w:val="00937255"/>
    <w:rsid w:val="009372E2"/>
    <w:rsid w:val="00937DC0"/>
    <w:rsid w:val="00937F56"/>
    <w:rsid w:val="0094294B"/>
    <w:rsid w:val="00942B8F"/>
    <w:rsid w:val="009453BC"/>
    <w:rsid w:val="009456F4"/>
    <w:rsid w:val="00946975"/>
    <w:rsid w:val="0094754F"/>
    <w:rsid w:val="009475B4"/>
    <w:rsid w:val="009509F0"/>
    <w:rsid w:val="00951388"/>
    <w:rsid w:val="00954962"/>
    <w:rsid w:val="00954BD8"/>
    <w:rsid w:val="00954DCC"/>
    <w:rsid w:val="0095543F"/>
    <w:rsid w:val="00956793"/>
    <w:rsid w:val="009573A9"/>
    <w:rsid w:val="00957761"/>
    <w:rsid w:val="00957E8C"/>
    <w:rsid w:val="0096025C"/>
    <w:rsid w:val="009607B7"/>
    <w:rsid w:val="00961ECC"/>
    <w:rsid w:val="00961FC8"/>
    <w:rsid w:val="0096241D"/>
    <w:rsid w:val="0096302C"/>
    <w:rsid w:val="009635FC"/>
    <w:rsid w:val="00963FEE"/>
    <w:rsid w:val="00964E93"/>
    <w:rsid w:val="00965834"/>
    <w:rsid w:val="00965B93"/>
    <w:rsid w:val="00966512"/>
    <w:rsid w:val="00966AA2"/>
    <w:rsid w:val="00967950"/>
    <w:rsid w:val="00967EBF"/>
    <w:rsid w:val="0097070A"/>
    <w:rsid w:val="00970800"/>
    <w:rsid w:val="00971DE4"/>
    <w:rsid w:val="009729A4"/>
    <w:rsid w:val="00973179"/>
    <w:rsid w:val="009735E7"/>
    <w:rsid w:val="00973C6B"/>
    <w:rsid w:val="0097512E"/>
    <w:rsid w:val="0097737B"/>
    <w:rsid w:val="00980F65"/>
    <w:rsid w:val="00981886"/>
    <w:rsid w:val="009835A1"/>
    <w:rsid w:val="00983803"/>
    <w:rsid w:val="00983C8F"/>
    <w:rsid w:val="00984950"/>
    <w:rsid w:val="00984A5E"/>
    <w:rsid w:val="0098517C"/>
    <w:rsid w:val="00985B4D"/>
    <w:rsid w:val="00985BD0"/>
    <w:rsid w:val="00986286"/>
    <w:rsid w:val="00986EF1"/>
    <w:rsid w:val="00987551"/>
    <w:rsid w:val="0099119F"/>
    <w:rsid w:val="009923F4"/>
    <w:rsid w:val="00992E34"/>
    <w:rsid w:val="00992F71"/>
    <w:rsid w:val="0099356B"/>
    <w:rsid w:val="00994079"/>
    <w:rsid w:val="009946A4"/>
    <w:rsid w:val="0099498C"/>
    <w:rsid w:val="00994E7C"/>
    <w:rsid w:val="00996111"/>
    <w:rsid w:val="009964A3"/>
    <w:rsid w:val="00996895"/>
    <w:rsid w:val="00996B69"/>
    <w:rsid w:val="00997EC1"/>
    <w:rsid w:val="009A0267"/>
    <w:rsid w:val="009A170B"/>
    <w:rsid w:val="009A176F"/>
    <w:rsid w:val="009A1A9E"/>
    <w:rsid w:val="009A1E02"/>
    <w:rsid w:val="009A2683"/>
    <w:rsid w:val="009A2836"/>
    <w:rsid w:val="009A2855"/>
    <w:rsid w:val="009A32C5"/>
    <w:rsid w:val="009A340A"/>
    <w:rsid w:val="009A3A88"/>
    <w:rsid w:val="009A3D25"/>
    <w:rsid w:val="009A4217"/>
    <w:rsid w:val="009A5420"/>
    <w:rsid w:val="009A63F0"/>
    <w:rsid w:val="009A6418"/>
    <w:rsid w:val="009A7B00"/>
    <w:rsid w:val="009B06E4"/>
    <w:rsid w:val="009B1364"/>
    <w:rsid w:val="009B20D2"/>
    <w:rsid w:val="009B227A"/>
    <w:rsid w:val="009B470F"/>
    <w:rsid w:val="009B528C"/>
    <w:rsid w:val="009B659D"/>
    <w:rsid w:val="009B67A0"/>
    <w:rsid w:val="009B693E"/>
    <w:rsid w:val="009B71E7"/>
    <w:rsid w:val="009C235D"/>
    <w:rsid w:val="009C3DE4"/>
    <w:rsid w:val="009C4BEB"/>
    <w:rsid w:val="009C4C3F"/>
    <w:rsid w:val="009C4F7B"/>
    <w:rsid w:val="009C4FD2"/>
    <w:rsid w:val="009C661C"/>
    <w:rsid w:val="009C667C"/>
    <w:rsid w:val="009C6D56"/>
    <w:rsid w:val="009D0D54"/>
    <w:rsid w:val="009D195E"/>
    <w:rsid w:val="009D1A9F"/>
    <w:rsid w:val="009D26A8"/>
    <w:rsid w:val="009D2F0D"/>
    <w:rsid w:val="009D4391"/>
    <w:rsid w:val="009D4A9D"/>
    <w:rsid w:val="009D5304"/>
    <w:rsid w:val="009D59B3"/>
    <w:rsid w:val="009D5C55"/>
    <w:rsid w:val="009D7337"/>
    <w:rsid w:val="009D78F8"/>
    <w:rsid w:val="009E132E"/>
    <w:rsid w:val="009E13FD"/>
    <w:rsid w:val="009E20F5"/>
    <w:rsid w:val="009E38EA"/>
    <w:rsid w:val="009E401C"/>
    <w:rsid w:val="009E4F74"/>
    <w:rsid w:val="009E58F1"/>
    <w:rsid w:val="009E6590"/>
    <w:rsid w:val="009E6B6E"/>
    <w:rsid w:val="009E72F8"/>
    <w:rsid w:val="009E7961"/>
    <w:rsid w:val="009F0455"/>
    <w:rsid w:val="009F26CD"/>
    <w:rsid w:val="009F28AF"/>
    <w:rsid w:val="009F2923"/>
    <w:rsid w:val="009F3AAA"/>
    <w:rsid w:val="009F3B5B"/>
    <w:rsid w:val="009F3C10"/>
    <w:rsid w:val="009F4603"/>
    <w:rsid w:val="009F4900"/>
    <w:rsid w:val="009F7289"/>
    <w:rsid w:val="009F7889"/>
    <w:rsid w:val="00A013AF"/>
    <w:rsid w:val="00A016B2"/>
    <w:rsid w:val="00A0194B"/>
    <w:rsid w:val="00A01A0C"/>
    <w:rsid w:val="00A029B0"/>
    <w:rsid w:val="00A03540"/>
    <w:rsid w:val="00A03B8E"/>
    <w:rsid w:val="00A04561"/>
    <w:rsid w:val="00A04C51"/>
    <w:rsid w:val="00A04FA9"/>
    <w:rsid w:val="00A05384"/>
    <w:rsid w:val="00A06C55"/>
    <w:rsid w:val="00A06D32"/>
    <w:rsid w:val="00A074D8"/>
    <w:rsid w:val="00A07AF2"/>
    <w:rsid w:val="00A1017B"/>
    <w:rsid w:val="00A10976"/>
    <w:rsid w:val="00A10B81"/>
    <w:rsid w:val="00A1127F"/>
    <w:rsid w:val="00A119FA"/>
    <w:rsid w:val="00A11D3A"/>
    <w:rsid w:val="00A134EB"/>
    <w:rsid w:val="00A13BA7"/>
    <w:rsid w:val="00A13EEE"/>
    <w:rsid w:val="00A14D60"/>
    <w:rsid w:val="00A15496"/>
    <w:rsid w:val="00A15E9B"/>
    <w:rsid w:val="00A162E9"/>
    <w:rsid w:val="00A20B6F"/>
    <w:rsid w:val="00A20CB9"/>
    <w:rsid w:val="00A244FF"/>
    <w:rsid w:val="00A25107"/>
    <w:rsid w:val="00A266FD"/>
    <w:rsid w:val="00A26D35"/>
    <w:rsid w:val="00A2714B"/>
    <w:rsid w:val="00A30C97"/>
    <w:rsid w:val="00A31307"/>
    <w:rsid w:val="00A3282C"/>
    <w:rsid w:val="00A32ECB"/>
    <w:rsid w:val="00A32FE8"/>
    <w:rsid w:val="00A33186"/>
    <w:rsid w:val="00A33301"/>
    <w:rsid w:val="00A33566"/>
    <w:rsid w:val="00A336BA"/>
    <w:rsid w:val="00A33B6E"/>
    <w:rsid w:val="00A344B2"/>
    <w:rsid w:val="00A346A9"/>
    <w:rsid w:val="00A354E5"/>
    <w:rsid w:val="00A36886"/>
    <w:rsid w:val="00A36D50"/>
    <w:rsid w:val="00A36EA7"/>
    <w:rsid w:val="00A370A4"/>
    <w:rsid w:val="00A37278"/>
    <w:rsid w:val="00A37635"/>
    <w:rsid w:val="00A4064B"/>
    <w:rsid w:val="00A40711"/>
    <w:rsid w:val="00A41B35"/>
    <w:rsid w:val="00A41F84"/>
    <w:rsid w:val="00A42330"/>
    <w:rsid w:val="00A4233F"/>
    <w:rsid w:val="00A4283D"/>
    <w:rsid w:val="00A42AFF"/>
    <w:rsid w:val="00A43273"/>
    <w:rsid w:val="00A433AA"/>
    <w:rsid w:val="00A443D5"/>
    <w:rsid w:val="00A443EE"/>
    <w:rsid w:val="00A448B3"/>
    <w:rsid w:val="00A456EA"/>
    <w:rsid w:val="00A45AB2"/>
    <w:rsid w:val="00A46EB0"/>
    <w:rsid w:val="00A47E9E"/>
    <w:rsid w:val="00A47FEF"/>
    <w:rsid w:val="00A502EA"/>
    <w:rsid w:val="00A50757"/>
    <w:rsid w:val="00A5084D"/>
    <w:rsid w:val="00A51C20"/>
    <w:rsid w:val="00A530F8"/>
    <w:rsid w:val="00A54028"/>
    <w:rsid w:val="00A54959"/>
    <w:rsid w:val="00A55868"/>
    <w:rsid w:val="00A55A44"/>
    <w:rsid w:val="00A56ADC"/>
    <w:rsid w:val="00A56AE1"/>
    <w:rsid w:val="00A572A3"/>
    <w:rsid w:val="00A572DE"/>
    <w:rsid w:val="00A57955"/>
    <w:rsid w:val="00A5796B"/>
    <w:rsid w:val="00A60518"/>
    <w:rsid w:val="00A615D6"/>
    <w:rsid w:val="00A62777"/>
    <w:rsid w:val="00A62809"/>
    <w:rsid w:val="00A6319E"/>
    <w:rsid w:val="00A64486"/>
    <w:rsid w:val="00A64B60"/>
    <w:rsid w:val="00A65741"/>
    <w:rsid w:val="00A660C7"/>
    <w:rsid w:val="00A66B8D"/>
    <w:rsid w:val="00A6716C"/>
    <w:rsid w:val="00A6724B"/>
    <w:rsid w:val="00A676A3"/>
    <w:rsid w:val="00A7067B"/>
    <w:rsid w:val="00A717D9"/>
    <w:rsid w:val="00A724D7"/>
    <w:rsid w:val="00A72827"/>
    <w:rsid w:val="00A72F58"/>
    <w:rsid w:val="00A73322"/>
    <w:rsid w:val="00A733C4"/>
    <w:rsid w:val="00A740C3"/>
    <w:rsid w:val="00A75AEB"/>
    <w:rsid w:val="00A76688"/>
    <w:rsid w:val="00A772A5"/>
    <w:rsid w:val="00A77C63"/>
    <w:rsid w:val="00A77D20"/>
    <w:rsid w:val="00A82467"/>
    <w:rsid w:val="00A824EC"/>
    <w:rsid w:val="00A82957"/>
    <w:rsid w:val="00A841D3"/>
    <w:rsid w:val="00A8529E"/>
    <w:rsid w:val="00A85EEC"/>
    <w:rsid w:val="00A8608E"/>
    <w:rsid w:val="00A86D98"/>
    <w:rsid w:val="00A87FB0"/>
    <w:rsid w:val="00A90051"/>
    <w:rsid w:val="00A901A6"/>
    <w:rsid w:val="00A91323"/>
    <w:rsid w:val="00A925F6"/>
    <w:rsid w:val="00A92A2C"/>
    <w:rsid w:val="00A92E74"/>
    <w:rsid w:val="00A94140"/>
    <w:rsid w:val="00A94314"/>
    <w:rsid w:val="00A94819"/>
    <w:rsid w:val="00A94B9F"/>
    <w:rsid w:val="00A94CF6"/>
    <w:rsid w:val="00A95F78"/>
    <w:rsid w:val="00AA05EE"/>
    <w:rsid w:val="00AA0B21"/>
    <w:rsid w:val="00AA1400"/>
    <w:rsid w:val="00AA2B0F"/>
    <w:rsid w:val="00AA2CF0"/>
    <w:rsid w:val="00AA2D97"/>
    <w:rsid w:val="00AA2EBA"/>
    <w:rsid w:val="00AA3767"/>
    <w:rsid w:val="00AA3A99"/>
    <w:rsid w:val="00AA41FB"/>
    <w:rsid w:val="00AA464B"/>
    <w:rsid w:val="00AA5CE2"/>
    <w:rsid w:val="00AA6641"/>
    <w:rsid w:val="00AA7563"/>
    <w:rsid w:val="00AB0265"/>
    <w:rsid w:val="00AB05F1"/>
    <w:rsid w:val="00AB0932"/>
    <w:rsid w:val="00AB1564"/>
    <w:rsid w:val="00AB198A"/>
    <w:rsid w:val="00AB1B2A"/>
    <w:rsid w:val="00AB2EE9"/>
    <w:rsid w:val="00AB313A"/>
    <w:rsid w:val="00AB4CA6"/>
    <w:rsid w:val="00AB4CAE"/>
    <w:rsid w:val="00AB4EA4"/>
    <w:rsid w:val="00AB55D5"/>
    <w:rsid w:val="00AB7195"/>
    <w:rsid w:val="00AB74F9"/>
    <w:rsid w:val="00AB7ADE"/>
    <w:rsid w:val="00AC0898"/>
    <w:rsid w:val="00AC0939"/>
    <w:rsid w:val="00AC12B8"/>
    <w:rsid w:val="00AD0983"/>
    <w:rsid w:val="00AD1738"/>
    <w:rsid w:val="00AD3974"/>
    <w:rsid w:val="00AD451C"/>
    <w:rsid w:val="00AD488A"/>
    <w:rsid w:val="00AD686F"/>
    <w:rsid w:val="00AD7C74"/>
    <w:rsid w:val="00AE002A"/>
    <w:rsid w:val="00AE00E6"/>
    <w:rsid w:val="00AE02BA"/>
    <w:rsid w:val="00AE174A"/>
    <w:rsid w:val="00AE307D"/>
    <w:rsid w:val="00AE4A20"/>
    <w:rsid w:val="00AE4AB5"/>
    <w:rsid w:val="00AE54EF"/>
    <w:rsid w:val="00AE68CB"/>
    <w:rsid w:val="00AE7164"/>
    <w:rsid w:val="00AE790C"/>
    <w:rsid w:val="00AE7FA9"/>
    <w:rsid w:val="00AF0EBE"/>
    <w:rsid w:val="00AF17BF"/>
    <w:rsid w:val="00AF2563"/>
    <w:rsid w:val="00AF4211"/>
    <w:rsid w:val="00AF4D29"/>
    <w:rsid w:val="00AF5D24"/>
    <w:rsid w:val="00B00D64"/>
    <w:rsid w:val="00B00F3F"/>
    <w:rsid w:val="00B02208"/>
    <w:rsid w:val="00B02490"/>
    <w:rsid w:val="00B02B6F"/>
    <w:rsid w:val="00B050BD"/>
    <w:rsid w:val="00B051F4"/>
    <w:rsid w:val="00B05E70"/>
    <w:rsid w:val="00B06465"/>
    <w:rsid w:val="00B06615"/>
    <w:rsid w:val="00B06AAF"/>
    <w:rsid w:val="00B06D84"/>
    <w:rsid w:val="00B06ECC"/>
    <w:rsid w:val="00B07E77"/>
    <w:rsid w:val="00B110E0"/>
    <w:rsid w:val="00B1140B"/>
    <w:rsid w:val="00B118AF"/>
    <w:rsid w:val="00B11DB1"/>
    <w:rsid w:val="00B129B5"/>
    <w:rsid w:val="00B1414B"/>
    <w:rsid w:val="00B1475C"/>
    <w:rsid w:val="00B15CEF"/>
    <w:rsid w:val="00B16AE7"/>
    <w:rsid w:val="00B20D7C"/>
    <w:rsid w:val="00B21D61"/>
    <w:rsid w:val="00B22BDE"/>
    <w:rsid w:val="00B22DF5"/>
    <w:rsid w:val="00B24003"/>
    <w:rsid w:val="00B244A4"/>
    <w:rsid w:val="00B24F5B"/>
    <w:rsid w:val="00B25C53"/>
    <w:rsid w:val="00B269DA"/>
    <w:rsid w:val="00B3089A"/>
    <w:rsid w:val="00B310DC"/>
    <w:rsid w:val="00B32A48"/>
    <w:rsid w:val="00B32B9A"/>
    <w:rsid w:val="00B32DFA"/>
    <w:rsid w:val="00B343D6"/>
    <w:rsid w:val="00B353DC"/>
    <w:rsid w:val="00B359F7"/>
    <w:rsid w:val="00B365B9"/>
    <w:rsid w:val="00B370E2"/>
    <w:rsid w:val="00B40C20"/>
    <w:rsid w:val="00B41250"/>
    <w:rsid w:val="00B42F99"/>
    <w:rsid w:val="00B4405A"/>
    <w:rsid w:val="00B4461C"/>
    <w:rsid w:val="00B451C3"/>
    <w:rsid w:val="00B452A6"/>
    <w:rsid w:val="00B457BF"/>
    <w:rsid w:val="00B464EE"/>
    <w:rsid w:val="00B51E6D"/>
    <w:rsid w:val="00B52476"/>
    <w:rsid w:val="00B52548"/>
    <w:rsid w:val="00B53CB4"/>
    <w:rsid w:val="00B54173"/>
    <w:rsid w:val="00B550BF"/>
    <w:rsid w:val="00B56881"/>
    <w:rsid w:val="00B616A7"/>
    <w:rsid w:val="00B617C7"/>
    <w:rsid w:val="00B61C10"/>
    <w:rsid w:val="00B61E4A"/>
    <w:rsid w:val="00B61F74"/>
    <w:rsid w:val="00B61F88"/>
    <w:rsid w:val="00B658AF"/>
    <w:rsid w:val="00B66C2C"/>
    <w:rsid w:val="00B674C9"/>
    <w:rsid w:val="00B67EE8"/>
    <w:rsid w:val="00B72A05"/>
    <w:rsid w:val="00B7300A"/>
    <w:rsid w:val="00B7567F"/>
    <w:rsid w:val="00B765B9"/>
    <w:rsid w:val="00B76613"/>
    <w:rsid w:val="00B76FB6"/>
    <w:rsid w:val="00B771DE"/>
    <w:rsid w:val="00B800BA"/>
    <w:rsid w:val="00B80E78"/>
    <w:rsid w:val="00B822B1"/>
    <w:rsid w:val="00B8313E"/>
    <w:rsid w:val="00B83792"/>
    <w:rsid w:val="00B84ADA"/>
    <w:rsid w:val="00B84CF0"/>
    <w:rsid w:val="00B854CF"/>
    <w:rsid w:val="00B857E6"/>
    <w:rsid w:val="00B859A1"/>
    <w:rsid w:val="00B85AEC"/>
    <w:rsid w:val="00B90247"/>
    <w:rsid w:val="00B91F84"/>
    <w:rsid w:val="00B92347"/>
    <w:rsid w:val="00B9267C"/>
    <w:rsid w:val="00B92DCD"/>
    <w:rsid w:val="00B92FEA"/>
    <w:rsid w:val="00B93A45"/>
    <w:rsid w:val="00B94818"/>
    <w:rsid w:val="00B95B3B"/>
    <w:rsid w:val="00B96697"/>
    <w:rsid w:val="00B97658"/>
    <w:rsid w:val="00BA09A7"/>
    <w:rsid w:val="00BA0A2D"/>
    <w:rsid w:val="00BA1CDC"/>
    <w:rsid w:val="00BA30D0"/>
    <w:rsid w:val="00BA36C2"/>
    <w:rsid w:val="00BA4078"/>
    <w:rsid w:val="00BA4595"/>
    <w:rsid w:val="00BA4B13"/>
    <w:rsid w:val="00BA4EAE"/>
    <w:rsid w:val="00BA70A7"/>
    <w:rsid w:val="00BA77C8"/>
    <w:rsid w:val="00BB0BDC"/>
    <w:rsid w:val="00BB160F"/>
    <w:rsid w:val="00BB1D7D"/>
    <w:rsid w:val="00BB383C"/>
    <w:rsid w:val="00BB4262"/>
    <w:rsid w:val="00BB4C16"/>
    <w:rsid w:val="00BB5E86"/>
    <w:rsid w:val="00BB65E4"/>
    <w:rsid w:val="00BC0F0B"/>
    <w:rsid w:val="00BC1702"/>
    <w:rsid w:val="00BC1C27"/>
    <w:rsid w:val="00BC1EDE"/>
    <w:rsid w:val="00BC23A3"/>
    <w:rsid w:val="00BC23AA"/>
    <w:rsid w:val="00BC23B8"/>
    <w:rsid w:val="00BC35C5"/>
    <w:rsid w:val="00BC3824"/>
    <w:rsid w:val="00BC4FBF"/>
    <w:rsid w:val="00BC6514"/>
    <w:rsid w:val="00BC6D5B"/>
    <w:rsid w:val="00BD09AA"/>
    <w:rsid w:val="00BD13BA"/>
    <w:rsid w:val="00BD2F2A"/>
    <w:rsid w:val="00BD31DA"/>
    <w:rsid w:val="00BD3997"/>
    <w:rsid w:val="00BD3C4E"/>
    <w:rsid w:val="00BD4DB9"/>
    <w:rsid w:val="00BD4ECB"/>
    <w:rsid w:val="00BD4F44"/>
    <w:rsid w:val="00BD5D8F"/>
    <w:rsid w:val="00BD634C"/>
    <w:rsid w:val="00BD6AA8"/>
    <w:rsid w:val="00BD766A"/>
    <w:rsid w:val="00BD7FCD"/>
    <w:rsid w:val="00BE0C69"/>
    <w:rsid w:val="00BE12FD"/>
    <w:rsid w:val="00BE1FE3"/>
    <w:rsid w:val="00BE21B8"/>
    <w:rsid w:val="00BE221F"/>
    <w:rsid w:val="00BE29DD"/>
    <w:rsid w:val="00BE4062"/>
    <w:rsid w:val="00BE45AB"/>
    <w:rsid w:val="00BE49E7"/>
    <w:rsid w:val="00BE5A68"/>
    <w:rsid w:val="00BE5EBC"/>
    <w:rsid w:val="00BE6D68"/>
    <w:rsid w:val="00BE7571"/>
    <w:rsid w:val="00BE75AB"/>
    <w:rsid w:val="00BE7711"/>
    <w:rsid w:val="00BF0347"/>
    <w:rsid w:val="00BF0FAB"/>
    <w:rsid w:val="00BF1331"/>
    <w:rsid w:val="00BF1725"/>
    <w:rsid w:val="00BF1AD3"/>
    <w:rsid w:val="00BF1DB5"/>
    <w:rsid w:val="00BF287D"/>
    <w:rsid w:val="00BF3424"/>
    <w:rsid w:val="00BF366A"/>
    <w:rsid w:val="00BF53FC"/>
    <w:rsid w:val="00BF5750"/>
    <w:rsid w:val="00BF5BD1"/>
    <w:rsid w:val="00BF6C8F"/>
    <w:rsid w:val="00BF736B"/>
    <w:rsid w:val="00BF79EE"/>
    <w:rsid w:val="00C029D2"/>
    <w:rsid w:val="00C034DF"/>
    <w:rsid w:val="00C0427B"/>
    <w:rsid w:val="00C04E4D"/>
    <w:rsid w:val="00C04F16"/>
    <w:rsid w:val="00C05A09"/>
    <w:rsid w:val="00C06D38"/>
    <w:rsid w:val="00C070D7"/>
    <w:rsid w:val="00C07122"/>
    <w:rsid w:val="00C1271A"/>
    <w:rsid w:val="00C12D5B"/>
    <w:rsid w:val="00C14458"/>
    <w:rsid w:val="00C145E4"/>
    <w:rsid w:val="00C14A18"/>
    <w:rsid w:val="00C15010"/>
    <w:rsid w:val="00C16BB6"/>
    <w:rsid w:val="00C16BC3"/>
    <w:rsid w:val="00C209A3"/>
    <w:rsid w:val="00C212A3"/>
    <w:rsid w:val="00C21521"/>
    <w:rsid w:val="00C220E4"/>
    <w:rsid w:val="00C22C7F"/>
    <w:rsid w:val="00C22F7C"/>
    <w:rsid w:val="00C240A9"/>
    <w:rsid w:val="00C243BA"/>
    <w:rsid w:val="00C265B4"/>
    <w:rsid w:val="00C26B80"/>
    <w:rsid w:val="00C273E0"/>
    <w:rsid w:val="00C346F3"/>
    <w:rsid w:val="00C35ABD"/>
    <w:rsid w:val="00C36DFD"/>
    <w:rsid w:val="00C404C8"/>
    <w:rsid w:val="00C4069A"/>
    <w:rsid w:val="00C41779"/>
    <w:rsid w:val="00C41B25"/>
    <w:rsid w:val="00C42161"/>
    <w:rsid w:val="00C43EE8"/>
    <w:rsid w:val="00C452D3"/>
    <w:rsid w:val="00C45DC7"/>
    <w:rsid w:val="00C45E50"/>
    <w:rsid w:val="00C45F65"/>
    <w:rsid w:val="00C47004"/>
    <w:rsid w:val="00C47CBB"/>
    <w:rsid w:val="00C50181"/>
    <w:rsid w:val="00C511A9"/>
    <w:rsid w:val="00C514A8"/>
    <w:rsid w:val="00C519ED"/>
    <w:rsid w:val="00C53CFC"/>
    <w:rsid w:val="00C569E4"/>
    <w:rsid w:val="00C57F34"/>
    <w:rsid w:val="00C6026F"/>
    <w:rsid w:val="00C60BF1"/>
    <w:rsid w:val="00C61CD8"/>
    <w:rsid w:val="00C6234C"/>
    <w:rsid w:val="00C62929"/>
    <w:rsid w:val="00C631D6"/>
    <w:rsid w:val="00C637CC"/>
    <w:rsid w:val="00C63C17"/>
    <w:rsid w:val="00C65859"/>
    <w:rsid w:val="00C6639F"/>
    <w:rsid w:val="00C664F3"/>
    <w:rsid w:val="00C66884"/>
    <w:rsid w:val="00C67A6A"/>
    <w:rsid w:val="00C67BD4"/>
    <w:rsid w:val="00C7129A"/>
    <w:rsid w:val="00C72229"/>
    <w:rsid w:val="00C76000"/>
    <w:rsid w:val="00C77003"/>
    <w:rsid w:val="00C773DC"/>
    <w:rsid w:val="00C77C38"/>
    <w:rsid w:val="00C80078"/>
    <w:rsid w:val="00C82F30"/>
    <w:rsid w:val="00C8311A"/>
    <w:rsid w:val="00C834A8"/>
    <w:rsid w:val="00C84CC4"/>
    <w:rsid w:val="00C853E9"/>
    <w:rsid w:val="00C85504"/>
    <w:rsid w:val="00C90922"/>
    <w:rsid w:val="00C90AF4"/>
    <w:rsid w:val="00C91B9F"/>
    <w:rsid w:val="00C92461"/>
    <w:rsid w:val="00C925DF"/>
    <w:rsid w:val="00C92CA8"/>
    <w:rsid w:val="00C9314C"/>
    <w:rsid w:val="00C93577"/>
    <w:rsid w:val="00C9375A"/>
    <w:rsid w:val="00C93DA5"/>
    <w:rsid w:val="00C94275"/>
    <w:rsid w:val="00C97B0D"/>
    <w:rsid w:val="00CA109E"/>
    <w:rsid w:val="00CA1ED7"/>
    <w:rsid w:val="00CA2EF6"/>
    <w:rsid w:val="00CA36D2"/>
    <w:rsid w:val="00CA4444"/>
    <w:rsid w:val="00CA6E53"/>
    <w:rsid w:val="00CA7A60"/>
    <w:rsid w:val="00CB019A"/>
    <w:rsid w:val="00CB6063"/>
    <w:rsid w:val="00CB6698"/>
    <w:rsid w:val="00CC1C82"/>
    <w:rsid w:val="00CC1D8E"/>
    <w:rsid w:val="00CC1DCA"/>
    <w:rsid w:val="00CC2AD9"/>
    <w:rsid w:val="00CC5A97"/>
    <w:rsid w:val="00CC6BDB"/>
    <w:rsid w:val="00CC6E38"/>
    <w:rsid w:val="00CC6FA4"/>
    <w:rsid w:val="00CC77D7"/>
    <w:rsid w:val="00CD01A2"/>
    <w:rsid w:val="00CD0A62"/>
    <w:rsid w:val="00CD42EB"/>
    <w:rsid w:val="00CD4904"/>
    <w:rsid w:val="00CD5069"/>
    <w:rsid w:val="00CD58A6"/>
    <w:rsid w:val="00CD5C38"/>
    <w:rsid w:val="00CD6F48"/>
    <w:rsid w:val="00CE02DB"/>
    <w:rsid w:val="00CE1726"/>
    <w:rsid w:val="00CE1941"/>
    <w:rsid w:val="00CE249B"/>
    <w:rsid w:val="00CE2FB0"/>
    <w:rsid w:val="00CE3A62"/>
    <w:rsid w:val="00CE3A8A"/>
    <w:rsid w:val="00CE3F1F"/>
    <w:rsid w:val="00CE4DB3"/>
    <w:rsid w:val="00CE4FED"/>
    <w:rsid w:val="00CE6C08"/>
    <w:rsid w:val="00CE6E9D"/>
    <w:rsid w:val="00CE705C"/>
    <w:rsid w:val="00CE738E"/>
    <w:rsid w:val="00CF130A"/>
    <w:rsid w:val="00CF141C"/>
    <w:rsid w:val="00CF29EE"/>
    <w:rsid w:val="00CF3001"/>
    <w:rsid w:val="00CF5506"/>
    <w:rsid w:val="00CF5CD8"/>
    <w:rsid w:val="00CF6039"/>
    <w:rsid w:val="00CF7B15"/>
    <w:rsid w:val="00CF7FB2"/>
    <w:rsid w:val="00D00165"/>
    <w:rsid w:val="00D01EE5"/>
    <w:rsid w:val="00D03C6A"/>
    <w:rsid w:val="00D0443D"/>
    <w:rsid w:val="00D04760"/>
    <w:rsid w:val="00D077B5"/>
    <w:rsid w:val="00D1009D"/>
    <w:rsid w:val="00D104CE"/>
    <w:rsid w:val="00D118D9"/>
    <w:rsid w:val="00D11B15"/>
    <w:rsid w:val="00D12061"/>
    <w:rsid w:val="00D1213D"/>
    <w:rsid w:val="00D1272D"/>
    <w:rsid w:val="00D12DA1"/>
    <w:rsid w:val="00D13670"/>
    <w:rsid w:val="00D13C53"/>
    <w:rsid w:val="00D1570F"/>
    <w:rsid w:val="00D157E0"/>
    <w:rsid w:val="00D1606E"/>
    <w:rsid w:val="00D160AF"/>
    <w:rsid w:val="00D16719"/>
    <w:rsid w:val="00D17652"/>
    <w:rsid w:val="00D17A84"/>
    <w:rsid w:val="00D17DEC"/>
    <w:rsid w:val="00D20ED8"/>
    <w:rsid w:val="00D21A5D"/>
    <w:rsid w:val="00D22FBA"/>
    <w:rsid w:val="00D23804"/>
    <w:rsid w:val="00D23A56"/>
    <w:rsid w:val="00D24631"/>
    <w:rsid w:val="00D25D74"/>
    <w:rsid w:val="00D26A2C"/>
    <w:rsid w:val="00D27BFB"/>
    <w:rsid w:val="00D3279C"/>
    <w:rsid w:val="00D336AA"/>
    <w:rsid w:val="00D337EB"/>
    <w:rsid w:val="00D33E37"/>
    <w:rsid w:val="00D33F2B"/>
    <w:rsid w:val="00D34727"/>
    <w:rsid w:val="00D36E27"/>
    <w:rsid w:val="00D374CE"/>
    <w:rsid w:val="00D40195"/>
    <w:rsid w:val="00D415C4"/>
    <w:rsid w:val="00D43074"/>
    <w:rsid w:val="00D4315B"/>
    <w:rsid w:val="00D439AE"/>
    <w:rsid w:val="00D43B62"/>
    <w:rsid w:val="00D448B5"/>
    <w:rsid w:val="00D44DB7"/>
    <w:rsid w:val="00D45A64"/>
    <w:rsid w:val="00D46517"/>
    <w:rsid w:val="00D46FDA"/>
    <w:rsid w:val="00D4705B"/>
    <w:rsid w:val="00D471AD"/>
    <w:rsid w:val="00D537B6"/>
    <w:rsid w:val="00D53B37"/>
    <w:rsid w:val="00D5468C"/>
    <w:rsid w:val="00D555A3"/>
    <w:rsid w:val="00D55AFD"/>
    <w:rsid w:val="00D55E06"/>
    <w:rsid w:val="00D56D3B"/>
    <w:rsid w:val="00D57210"/>
    <w:rsid w:val="00D628B2"/>
    <w:rsid w:val="00D62B62"/>
    <w:rsid w:val="00D632C3"/>
    <w:rsid w:val="00D63333"/>
    <w:rsid w:val="00D634E6"/>
    <w:rsid w:val="00D65E6C"/>
    <w:rsid w:val="00D6646C"/>
    <w:rsid w:val="00D66BFE"/>
    <w:rsid w:val="00D6704F"/>
    <w:rsid w:val="00D7075B"/>
    <w:rsid w:val="00D722B7"/>
    <w:rsid w:val="00D7417D"/>
    <w:rsid w:val="00D750F6"/>
    <w:rsid w:val="00D763EA"/>
    <w:rsid w:val="00D76775"/>
    <w:rsid w:val="00D77595"/>
    <w:rsid w:val="00D77962"/>
    <w:rsid w:val="00D77D92"/>
    <w:rsid w:val="00D81145"/>
    <w:rsid w:val="00D82BB5"/>
    <w:rsid w:val="00D82C91"/>
    <w:rsid w:val="00D84622"/>
    <w:rsid w:val="00D846D1"/>
    <w:rsid w:val="00D84E27"/>
    <w:rsid w:val="00D86414"/>
    <w:rsid w:val="00D86702"/>
    <w:rsid w:val="00D86BA7"/>
    <w:rsid w:val="00D90186"/>
    <w:rsid w:val="00D91EAC"/>
    <w:rsid w:val="00D92D84"/>
    <w:rsid w:val="00D9320B"/>
    <w:rsid w:val="00D939BB"/>
    <w:rsid w:val="00D93CC8"/>
    <w:rsid w:val="00D94A9F"/>
    <w:rsid w:val="00D94CC2"/>
    <w:rsid w:val="00D952CF"/>
    <w:rsid w:val="00D9541D"/>
    <w:rsid w:val="00D96579"/>
    <w:rsid w:val="00D96B1F"/>
    <w:rsid w:val="00DA0196"/>
    <w:rsid w:val="00DA0C7A"/>
    <w:rsid w:val="00DA2A8C"/>
    <w:rsid w:val="00DA35A3"/>
    <w:rsid w:val="00DA4C2D"/>
    <w:rsid w:val="00DA5570"/>
    <w:rsid w:val="00DA5952"/>
    <w:rsid w:val="00DA6060"/>
    <w:rsid w:val="00DA6A2D"/>
    <w:rsid w:val="00DA6F91"/>
    <w:rsid w:val="00DA70D1"/>
    <w:rsid w:val="00DA7B0C"/>
    <w:rsid w:val="00DB014C"/>
    <w:rsid w:val="00DB0550"/>
    <w:rsid w:val="00DB133C"/>
    <w:rsid w:val="00DB1559"/>
    <w:rsid w:val="00DB2171"/>
    <w:rsid w:val="00DB2553"/>
    <w:rsid w:val="00DB2BCA"/>
    <w:rsid w:val="00DB3ABB"/>
    <w:rsid w:val="00DB3AE5"/>
    <w:rsid w:val="00DB41CA"/>
    <w:rsid w:val="00DB4D76"/>
    <w:rsid w:val="00DB5CE3"/>
    <w:rsid w:val="00DB6EAA"/>
    <w:rsid w:val="00DC00B6"/>
    <w:rsid w:val="00DC02D9"/>
    <w:rsid w:val="00DC091B"/>
    <w:rsid w:val="00DC148B"/>
    <w:rsid w:val="00DC1996"/>
    <w:rsid w:val="00DC25F7"/>
    <w:rsid w:val="00DC299D"/>
    <w:rsid w:val="00DC2FA2"/>
    <w:rsid w:val="00DC315C"/>
    <w:rsid w:val="00DC3456"/>
    <w:rsid w:val="00DC50E1"/>
    <w:rsid w:val="00DC59C0"/>
    <w:rsid w:val="00DC79C6"/>
    <w:rsid w:val="00DC7D2A"/>
    <w:rsid w:val="00DC7DFE"/>
    <w:rsid w:val="00DD060E"/>
    <w:rsid w:val="00DD0AAF"/>
    <w:rsid w:val="00DD2239"/>
    <w:rsid w:val="00DD3166"/>
    <w:rsid w:val="00DD36FA"/>
    <w:rsid w:val="00DD48BD"/>
    <w:rsid w:val="00DD4D24"/>
    <w:rsid w:val="00DE01EC"/>
    <w:rsid w:val="00DE2FFD"/>
    <w:rsid w:val="00DE3503"/>
    <w:rsid w:val="00DE37D0"/>
    <w:rsid w:val="00DE3B7A"/>
    <w:rsid w:val="00DE43EF"/>
    <w:rsid w:val="00DE4DAB"/>
    <w:rsid w:val="00DE5AC5"/>
    <w:rsid w:val="00DE6131"/>
    <w:rsid w:val="00DE6427"/>
    <w:rsid w:val="00DE6F4E"/>
    <w:rsid w:val="00DF05D5"/>
    <w:rsid w:val="00DF116B"/>
    <w:rsid w:val="00DF1627"/>
    <w:rsid w:val="00DF1637"/>
    <w:rsid w:val="00DF20AC"/>
    <w:rsid w:val="00DF24E1"/>
    <w:rsid w:val="00DF4372"/>
    <w:rsid w:val="00DF46A8"/>
    <w:rsid w:val="00DF59E7"/>
    <w:rsid w:val="00DF5C0D"/>
    <w:rsid w:val="00DF78CB"/>
    <w:rsid w:val="00DF7B6D"/>
    <w:rsid w:val="00DF7E76"/>
    <w:rsid w:val="00E00A8E"/>
    <w:rsid w:val="00E00E02"/>
    <w:rsid w:val="00E01080"/>
    <w:rsid w:val="00E0263A"/>
    <w:rsid w:val="00E02CC9"/>
    <w:rsid w:val="00E02F88"/>
    <w:rsid w:val="00E03996"/>
    <w:rsid w:val="00E04D3B"/>
    <w:rsid w:val="00E05485"/>
    <w:rsid w:val="00E06170"/>
    <w:rsid w:val="00E0660E"/>
    <w:rsid w:val="00E06786"/>
    <w:rsid w:val="00E072E9"/>
    <w:rsid w:val="00E07EA1"/>
    <w:rsid w:val="00E123D6"/>
    <w:rsid w:val="00E128BA"/>
    <w:rsid w:val="00E13687"/>
    <w:rsid w:val="00E144B0"/>
    <w:rsid w:val="00E14636"/>
    <w:rsid w:val="00E155CF"/>
    <w:rsid w:val="00E17BD0"/>
    <w:rsid w:val="00E20398"/>
    <w:rsid w:val="00E20BBC"/>
    <w:rsid w:val="00E218E0"/>
    <w:rsid w:val="00E2227A"/>
    <w:rsid w:val="00E22A14"/>
    <w:rsid w:val="00E2314C"/>
    <w:rsid w:val="00E24E1D"/>
    <w:rsid w:val="00E25098"/>
    <w:rsid w:val="00E30940"/>
    <w:rsid w:val="00E31540"/>
    <w:rsid w:val="00E31BAE"/>
    <w:rsid w:val="00E32BBF"/>
    <w:rsid w:val="00E32C33"/>
    <w:rsid w:val="00E33BFF"/>
    <w:rsid w:val="00E350CB"/>
    <w:rsid w:val="00E3576A"/>
    <w:rsid w:val="00E3592C"/>
    <w:rsid w:val="00E373A5"/>
    <w:rsid w:val="00E409B4"/>
    <w:rsid w:val="00E41D55"/>
    <w:rsid w:val="00E42496"/>
    <w:rsid w:val="00E429DE"/>
    <w:rsid w:val="00E42A47"/>
    <w:rsid w:val="00E43C82"/>
    <w:rsid w:val="00E43F64"/>
    <w:rsid w:val="00E447A7"/>
    <w:rsid w:val="00E44AB1"/>
    <w:rsid w:val="00E44FFA"/>
    <w:rsid w:val="00E45747"/>
    <w:rsid w:val="00E45FE5"/>
    <w:rsid w:val="00E465BE"/>
    <w:rsid w:val="00E4693F"/>
    <w:rsid w:val="00E50950"/>
    <w:rsid w:val="00E5136E"/>
    <w:rsid w:val="00E515C0"/>
    <w:rsid w:val="00E51FFB"/>
    <w:rsid w:val="00E52083"/>
    <w:rsid w:val="00E522CB"/>
    <w:rsid w:val="00E523A2"/>
    <w:rsid w:val="00E52416"/>
    <w:rsid w:val="00E526D8"/>
    <w:rsid w:val="00E530F3"/>
    <w:rsid w:val="00E53428"/>
    <w:rsid w:val="00E53EA0"/>
    <w:rsid w:val="00E54A02"/>
    <w:rsid w:val="00E54D7E"/>
    <w:rsid w:val="00E5526A"/>
    <w:rsid w:val="00E55A04"/>
    <w:rsid w:val="00E56774"/>
    <w:rsid w:val="00E5711E"/>
    <w:rsid w:val="00E5736B"/>
    <w:rsid w:val="00E57FA3"/>
    <w:rsid w:val="00E603D6"/>
    <w:rsid w:val="00E604B2"/>
    <w:rsid w:val="00E6090B"/>
    <w:rsid w:val="00E61804"/>
    <w:rsid w:val="00E638ED"/>
    <w:rsid w:val="00E6415C"/>
    <w:rsid w:val="00E64DF0"/>
    <w:rsid w:val="00E65834"/>
    <w:rsid w:val="00E65D69"/>
    <w:rsid w:val="00E65E19"/>
    <w:rsid w:val="00E66A85"/>
    <w:rsid w:val="00E70162"/>
    <w:rsid w:val="00E70A10"/>
    <w:rsid w:val="00E71F13"/>
    <w:rsid w:val="00E725DD"/>
    <w:rsid w:val="00E726A4"/>
    <w:rsid w:val="00E72A16"/>
    <w:rsid w:val="00E73771"/>
    <w:rsid w:val="00E739FC"/>
    <w:rsid w:val="00E74C4C"/>
    <w:rsid w:val="00E75B15"/>
    <w:rsid w:val="00E7673B"/>
    <w:rsid w:val="00E77502"/>
    <w:rsid w:val="00E80D5D"/>
    <w:rsid w:val="00E80DAC"/>
    <w:rsid w:val="00E82B47"/>
    <w:rsid w:val="00E8396F"/>
    <w:rsid w:val="00E8529C"/>
    <w:rsid w:val="00E85316"/>
    <w:rsid w:val="00E9098C"/>
    <w:rsid w:val="00E93919"/>
    <w:rsid w:val="00E9438B"/>
    <w:rsid w:val="00E945B0"/>
    <w:rsid w:val="00E94C29"/>
    <w:rsid w:val="00E970AB"/>
    <w:rsid w:val="00E97494"/>
    <w:rsid w:val="00EA004B"/>
    <w:rsid w:val="00EA0344"/>
    <w:rsid w:val="00EA06D5"/>
    <w:rsid w:val="00EA0CE1"/>
    <w:rsid w:val="00EA129B"/>
    <w:rsid w:val="00EA13F7"/>
    <w:rsid w:val="00EA2E59"/>
    <w:rsid w:val="00EA4D42"/>
    <w:rsid w:val="00EA4DD6"/>
    <w:rsid w:val="00EA5AD9"/>
    <w:rsid w:val="00EA6602"/>
    <w:rsid w:val="00EB0C28"/>
    <w:rsid w:val="00EB3593"/>
    <w:rsid w:val="00EB365D"/>
    <w:rsid w:val="00EB427F"/>
    <w:rsid w:val="00EB53F8"/>
    <w:rsid w:val="00EB586D"/>
    <w:rsid w:val="00EB64D7"/>
    <w:rsid w:val="00EB65CC"/>
    <w:rsid w:val="00EC11D0"/>
    <w:rsid w:val="00EC23CB"/>
    <w:rsid w:val="00EC2A9B"/>
    <w:rsid w:val="00EC32ED"/>
    <w:rsid w:val="00EC4122"/>
    <w:rsid w:val="00EC453E"/>
    <w:rsid w:val="00EC55C7"/>
    <w:rsid w:val="00EC6201"/>
    <w:rsid w:val="00EC64D3"/>
    <w:rsid w:val="00EC67F0"/>
    <w:rsid w:val="00EC707B"/>
    <w:rsid w:val="00ED19D4"/>
    <w:rsid w:val="00ED2B00"/>
    <w:rsid w:val="00ED391F"/>
    <w:rsid w:val="00ED4F46"/>
    <w:rsid w:val="00ED5C4A"/>
    <w:rsid w:val="00ED642F"/>
    <w:rsid w:val="00ED71FD"/>
    <w:rsid w:val="00ED7985"/>
    <w:rsid w:val="00EE0C86"/>
    <w:rsid w:val="00EE12B5"/>
    <w:rsid w:val="00EE157E"/>
    <w:rsid w:val="00EE201B"/>
    <w:rsid w:val="00EE22C1"/>
    <w:rsid w:val="00EE23F2"/>
    <w:rsid w:val="00EE357F"/>
    <w:rsid w:val="00EE3EEC"/>
    <w:rsid w:val="00EE3FEC"/>
    <w:rsid w:val="00EE5216"/>
    <w:rsid w:val="00EE5D2C"/>
    <w:rsid w:val="00EE60A1"/>
    <w:rsid w:val="00EE6BAB"/>
    <w:rsid w:val="00EF0C3D"/>
    <w:rsid w:val="00EF28BA"/>
    <w:rsid w:val="00EF382F"/>
    <w:rsid w:val="00EF52B5"/>
    <w:rsid w:val="00EF547F"/>
    <w:rsid w:val="00EF54AA"/>
    <w:rsid w:val="00EF5F7C"/>
    <w:rsid w:val="00EF642B"/>
    <w:rsid w:val="00EF70DC"/>
    <w:rsid w:val="00EF7A1F"/>
    <w:rsid w:val="00EF7B57"/>
    <w:rsid w:val="00F0025C"/>
    <w:rsid w:val="00F00977"/>
    <w:rsid w:val="00F01706"/>
    <w:rsid w:val="00F02BB4"/>
    <w:rsid w:val="00F030C0"/>
    <w:rsid w:val="00F0310A"/>
    <w:rsid w:val="00F04675"/>
    <w:rsid w:val="00F05A4F"/>
    <w:rsid w:val="00F05A6A"/>
    <w:rsid w:val="00F074CF"/>
    <w:rsid w:val="00F10982"/>
    <w:rsid w:val="00F11211"/>
    <w:rsid w:val="00F1134D"/>
    <w:rsid w:val="00F11581"/>
    <w:rsid w:val="00F11791"/>
    <w:rsid w:val="00F12B4D"/>
    <w:rsid w:val="00F13038"/>
    <w:rsid w:val="00F140A9"/>
    <w:rsid w:val="00F15035"/>
    <w:rsid w:val="00F1596C"/>
    <w:rsid w:val="00F15C0C"/>
    <w:rsid w:val="00F15E43"/>
    <w:rsid w:val="00F15E72"/>
    <w:rsid w:val="00F17B26"/>
    <w:rsid w:val="00F17BA9"/>
    <w:rsid w:val="00F17DE4"/>
    <w:rsid w:val="00F17EA4"/>
    <w:rsid w:val="00F21190"/>
    <w:rsid w:val="00F2119A"/>
    <w:rsid w:val="00F212A3"/>
    <w:rsid w:val="00F217CA"/>
    <w:rsid w:val="00F219B6"/>
    <w:rsid w:val="00F2227A"/>
    <w:rsid w:val="00F224EC"/>
    <w:rsid w:val="00F227C1"/>
    <w:rsid w:val="00F22E25"/>
    <w:rsid w:val="00F249DA"/>
    <w:rsid w:val="00F24B41"/>
    <w:rsid w:val="00F24CE3"/>
    <w:rsid w:val="00F255A5"/>
    <w:rsid w:val="00F259D9"/>
    <w:rsid w:val="00F27A70"/>
    <w:rsid w:val="00F31D3E"/>
    <w:rsid w:val="00F31DB0"/>
    <w:rsid w:val="00F33B90"/>
    <w:rsid w:val="00F365E1"/>
    <w:rsid w:val="00F37CB7"/>
    <w:rsid w:val="00F40737"/>
    <w:rsid w:val="00F4091D"/>
    <w:rsid w:val="00F41305"/>
    <w:rsid w:val="00F41E06"/>
    <w:rsid w:val="00F42D3A"/>
    <w:rsid w:val="00F434BE"/>
    <w:rsid w:val="00F43E04"/>
    <w:rsid w:val="00F45D7D"/>
    <w:rsid w:val="00F461E3"/>
    <w:rsid w:val="00F51833"/>
    <w:rsid w:val="00F51D09"/>
    <w:rsid w:val="00F53022"/>
    <w:rsid w:val="00F542C8"/>
    <w:rsid w:val="00F54F6A"/>
    <w:rsid w:val="00F55258"/>
    <w:rsid w:val="00F562A8"/>
    <w:rsid w:val="00F56F32"/>
    <w:rsid w:val="00F571E6"/>
    <w:rsid w:val="00F57701"/>
    <w:rsid w:val="00F57E7C"/>
    <w:rsid w:val="00F602C6"/>
    <w:rsid w:val="00F625FF"/>
    <w:rsid w:val="00F628AF"/>
    <w:rsid w:val="00F6310C"/>
    <w:rsid w:val="00F662AF"/>
    <w:rsid w:val="00F66CE3"/>
    <w:rsid w:val="00F66D56"/>
    <w:rsid w:val="00F6723A"/>
    <w:rsid w:val="00F672BE"/>
    <w:rsid w:val="00F70D9C"/>
    <w:rsid w:val="00F71B65"/>
    <w:rsid w:val="00F7361F"/>
    <w:rsid w:val="00F74532"/>
    <w:rsid w:val="00F750F5"/>
    <w:rsid w:val="00F766F4"/>
    <w:rsid w:val="00F77C23"/>
    <w:rsid w:val="00F81367"/>
    <w:rsid w:val="00F8284D"/>
    <w:rsid w:val="00F83CB2"/>
    <w:rsid w:val="00F84492"/>
    <w:rsid w:val="00F846E8"/>
    <w:rsid w:val="00F8637D"/>
    <w:rsid w:val="00F87BB9"/>
    <w:rsid w:val="00F90F7B"/>
    <w:rsid w:val="00F911D7"/>
    <w:rsid w:val="00F91203"/>
    <w:rsid w:val="00F963B3"/>
    <w:rsid w:val="00F965DB"/>
    <w:rsid w:val="00F972A5"/>
    <w:rsid w:val="00FA0944"/>
    <w:rsid w:val="00FA0984"/>
    <w:rsid w:val="00FA1C6A"/>
    <w:rsid w:val="00FA1C7E"/>
    <w:rsid w:val="00FA4B77"/>
    <w:rsid w:val="00FA56BC"/>
    <w:rsid w:val="00FA5D89"/>
    <w:rsid w:val="00FA6AE6"/>
    <w:rsid w:val="00FB0EE1"/>
    <w:rsid w:val="00FB14B0"/>
    <w:rsid w:val="00FB15FF"/>
    <w:rsid w:val="00FB1AA2"/>
    <w:rsid w:val="00FB25A8"/>
    <w:rsid w:val="00FB2A90"/>
    <w:rsid w:val="00FB2BC1"/>
    <w:rsid w:val="00FB2F3A"/>
    <w:rsid w:val="00FB2F86"/>
    <w:rsid w:val="00FB3428"/>
    <w:rsid w:val="00FB3A06"/>
    <w:rsid w:val="00FB4D12"/>
    <w:rsid w:val="00FB5BD4"/>
    <w:rsid w:val="00FB6937"/>
    <w:rsid w:val="00FB7C0A"/>
    <w:rsid w:val="00FC04A1"/>
    <w:rsid w:val="00FC0FE5"/>
    <w:rsid w:val="00FC12AD"/>
    <w:rsid w:val="00FC283F"/>
    <w:rsid w:val="00FC2848"/>
    <w:rsid w:val="00FC321C"/>
    <w:rsid w:val="00FC3FC0"/>
    <w:rsid w:val="00FC3FE7"/>
    <w:rsid w:val="00FC4133"/>
    <w:rsid w:val="00FC5EDB"/>
    <w:rsid w:val="00FC6BF4"/>
    <w:rsid w:val="00FC74D5"/>
    <w:rsid w:val="00FC7CCC"/>
    <w:rsid w:val="00FD00F8"/>
    <w:rsid w:val="00FD0BB3"/>
    <w:rsid w:val="00FD19A1"/>
    <w:rsid w:val="00FD274A"/>
    <w:rsid w:val="00FD28D1"/>
    <w:rsid w:val="00FD2BEA"/>
    <w:rsid w:val="00FD3A54"/>
    <w:rsid w:val="00FD3C5E"/>
    <w:rsid w:val="00FD3D15"/>
    <w:rsid w:val="00FE1241"/>
    <w:rsid w:val="00FE1A6E"/>
    <w:rsid w:val="00FE208D"/>
    <w:rsid w:val="00FE27B6"/>
    <w:rsid w:val="00FE339D"/>
    <w:rsid w:val="00FE4C50"/>
    <w:rsid w:val="00FE5180"/>
    <w:rsid w:val="00FE5731"/>
    <w:rsid w:val="00FE78B7"/>
    <w:rsid w:val="00FF2553"/>
    <w:rsid w:val="00FF268C"/>
    <w:rsid w:val="00FF2AC0"/>
    <w:rsid w:val="00FF2FFA"/>
    <w:rsid w:val="00FF3EF9"/>
    <w:rsid w:val="00FF469C"/>
    <w:rsid w:val="00FF4CA2"/>
    <w:rsid w:val="00FF5874"/>
    <w:rsid w:val="00FF60F5"/>
    <w:rsid w:val="00FF7687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FE6609"/>
  <w15:chartTrackingRefBased/>
  <w15:docId w15:val="{76C55C89-5030-443F-BB4F-D6700034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Acronym" w:uiPriority="99"/>
    <w:lsdException w:name="HTML Code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383C"/>
    <w:rPr>
      <w:rFonts w:asciiTheme="minorHAnsi" w:hAnsiTheme="minorHAnsi"/>
      <w:sz w:val="22"/>
    </w:rPr>
  </w:style>
  <w:style w:type="paragraph" w:styleId="Titre1">
    <w:name w:val="heading 1"/>
    <w:basedOn w:val="Normal"/>
    <w:next w:val="Normal"/>
    <w:link w:val="Titre1Car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050884"/>
    <w:pPr>
      <w:keepNext/>
      <w:numPr>
        <w:ilvl w:val="1"/>
        <w:numId w:val="1"/>
      </w:numPr>
      <w:tabs>
        <w:tab w:val="left" w:pos="0"/>
        <w:tab w:val="left" w:pos="144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0"/>
        <w:tab w:val="left" w:pos="144"/>
        <w:tab w:val="left" w:pos="720"/>
        <w:tab w:val="left" w:pos="1440"/>
      </w:tabs>
      <w:spacing w:line="240" w:lineRule="atLeast"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440"/>
      </w:tabs>
      <w:jc w:val="both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line="240" w:lineRule="atLeast"/>
      <w:jc w:val="both"/>
      <w:outlineLvl w:val="3"/>
    </w:p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styleId="Lienhypertexte">
    <w:name w:val="Hyperlink"/>
    <w:uiPriority w:val="99"/>
    <w:rPr>
      <w:color w:val="0000FF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i/>
      <w:noProof/>
      <w:sz w:val="20"/>
    </w:rPr>
  </w:style>
  <w:style w:type="character" w:styleId="Numrodepage">
    <w:name w:val="page number"/>
    <w:basedOn w:val="Policepardfaut"/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  <w:rPr>
      <w:i/>
      <w:noProof/>
      <w:sz w:val="20"/>
    </w:rPr>
  </w:style>
  <w:style w:type="paragraph" w:styleId="Lgende">
    <w:name w:val="caption"/>
    <w:basedOn w:val="Normal"/>
    <w:next w:val="Normal"/>
    <w:qFormat/>
    <w:rPr>
      <w:b/>
      <w:sz w:val="28"/>
      <w:u w:val="single"/>
    </w:rPr>
  </w:style>
  <w:style w:type="paragraph" w:styleId="Corpsdetexte">
    <w:name w:val="Body Text"/>
    <w:basedOn w:val="Normal"/>
    <w:pPr>
      <w:jc w:val="both"/>
    </w:pPr>
  </w:style>
  <w:style w:type="paragraph" w:styleId="TM1">
    <w:name w:val="toc 1"/>
    <w:basedOn w:val="Normal"/>
    <w:next w:val="Normal"/>
    <w:autoRedefine/>
    <w:uiPriority w:val="39"/>
    <w:rsid w:val="009E401C"/>
    <w:pPr>
      <w:spacing w:before="120"/>
    </w:pPr>
    <w:rPr>
      <w:rFonts w:cstheme="minorHAnsi"/>
      <w:b/>
      <w:bCs/>
      <w:i/>
      <w:iCs/>
      <w:sz w:val="24"/>
      <w:szCs w:val="24"/>
    </w:rPr>
  </w:style>
  <w:style w:type="paragraph" w:styleId="Retraitcorpsdetexte">
    <w:name w:val="Body Text Indent"/>
    <w:basedOn w:val="Normal"/>
    <w:pPr>
      <w:ind w:firstLine="360"/>
      <w:jc w:val="both"/>
    </w:pPr>
  </w:style>
  <w:style w:type="paragraph" w:styleId="Retraitcorpsdetexte2">
    <w:name w:val="Body Text Indent 2"/>
    <w:basedOn w:val="Normal"/>
    <w:pPr>
      <w:ind w:left="144" w:firstLine="576"/>
    </w:pPr>
  </w:style>
  <w:style w:type="paragraph" w:customStyle="1" w:styleId="Corpsdetexte21">
    <w:name w:val="Corps de texte 21"/>
    <w:basedOn w:val="Normal"/>
    <w:pPr>
      <w:suppressAutoHyphens/>
      <w:overflowPunct w:val="0"/>
      <w:autoSpaceDE w:val="0"/>
      <w:ind w:firstLine="708"/>
      <w:textAlignment w:val="baseline"/>
    </w:pPr>
    <w:rPr>
      <w:i/>
    </w:rPr>
  </w:style>
  <w:style w:type="paragraph" w:styleId="TM2">
    <w:name w:val="toc 2"/>
    <w:basedOn w:val="Normal"/>
    <w:next w:val="Normal"/>
    <w:autoRedefine/>
    <w:uiPriority w:val="39"/>
    <w:pPr>
      <w:spacing w:before="120"/>
      <w:ind w:left="220"/>
    </w:pPr>
    <w:rPr>
      <w:rFonts w:cstheme="minorHAnsi"/>
      <w:b/>
      <w:bCs/>
      <w:szCs w:val="22"/>
    </w:rPr>
  </w:style>
  <w:style w:type="paragraph" w:styleId="TM3">
    <w:name w:val="toc 3"/>
    <w:basedOn w:val="Normal"/>
    <w:next w:val="Normal"/>
    <w:autoRedefine/>
    <w:uiPriority w:val="39"/>
    <w:pPr>
      <w:ind w:left="440"/>
    </w:pPr>
    <w:rPr>
      <w:rFonts w:cstheme="minorHAnsi"/>
      <w:sz w:val="20"/>
    </w:rPr>
  </w:style>
  <w:style w:type="paragraph" w:styleId="TM4">
    <w:name w:val="toc 4"/>
    <w:basedOn w:val="Normal"/>
    <w:next w:val="Normal"/>
    <w:autoRedefine/>
    <w:semiHidden/>
    <w:pPr>
      <w:ind w:left="660"/>
    </w:pPr>
    <w:rPr>
      <w:rFonts w:cstheme="minorHAnsi"/>
      <w:sz w:val="20"/>
    </w:rPr>
  </w:style>
  <w:style w:type="paragraph" w:styleId="TM5">
    <w:name w:val="toc 5"/>
    <w:basedOn w:val="Normal"/>
    <w:next w:val="Normal"/>
    <w:autoRedefine/>
    <w:semiHidden/>
    <w:pPr>
      <w:ind w:left="880"/>
    </w:pPr>
    <w:rPr>
      <w:rFonts w:cstheme="minorHAnsi"/>
      <w:sz w:val="20"/>
    </w:rPr>
  </w:style>
  <w:style w:type="paragraph" w:styleId="TM6">
    <w:name w:val="toc 6"/>
    <w:basedOn w:val="Normal"/>
    <w:next w:val="Normal"/>
    <w:autoRedefine/>
    <w:semiHidden/>
    <w:pPr>
      <w:ind w:left="1100"/>
    </w:pPr>
    <w:rPr>
      <w:rFonts w:cstheme="minorHAnsi"/>
      <w:sz w:val="20"/>
    </w:rPr>
  </w:style>
  <w:style w:type="paragraph" w:styleId="TM7">
    <w:name w:val="toc 7"/>
    <w:basedOn w:val="Normal"/>
    <w:next w:val="Normal"/>
    <w:autoRedefine/>
    <w:semiHidden/>
    <w:pPr>
      <w:ind w:left="1320"/>
    </w:pPr>
    <w:rPr>
      <w:rFonts w:cstheme="minorHAnsi"/>
      <w:sz w:val="20"/>
    </w:rPr>
  </w:style>
  <w:style w:type="paragraph" w:styleId="TM8">
    <w:name w:val="toc 8"/>
    <w:basedOn w:val="Normal"/>
    <w:next w:val="Normal"/>
    <w:autoRedefine/>
    <w:semiHidden/>
    <w:pPr>
      <w:ind w:left="1540"/>
    </w:pPr>
    <w:rPr>
      <w:rFonts w:cstheme="minorHAnsi"/>
      <w:sz w:val="20"/>
    </w:rPr>
  </w:style>
  <w:style w:type="paragraph" w:styleId="TM9">
    <w:name w:val="toc 9"/>
    <w:basedOn w:val="Normal"/>
    <w:next w:val="Normal"/>
    <w:autoRedefine/>
    <w:semiHidden/>
    <w:pPr>
      <w:ind w:left="1760"/>
    </w:pPr>
    <w:rPr>
      <w:rFonts w:cstheme="minorHAnsi"/>
      <w:sz w:val="20"/>
    </w:rPr>
  </w:style>
  <w:style w:type="paragraph" w:styleId="Retraitcorpsdetexte3">
    <w:name w:val="Body Text Indent 3"/>
    <w:basedOn w:val="Normal"/>
    <w:pPr>
      <w:ind w:firstLine="709"/>
    </w:pPr>
  </w:style>
  <w:style w:type="paragraph" w:customStyle="1" w:styleId="clear">
    <w:name w:val="clear"/>
    <w:basedOn w:val="Normal"/>
    <w:rsid w:val="00E07EA1"/>
    <w:pPr>
      <w:spacing w:before="120" w:after="120"/>
    </w:pPr>
    <w:rPr>
      <w:i/>
      <w:szCs w:val="24"/>
    </w:rPr>
  </w:style>
  <w:style w:type="character" w:customStyle="1" w:styleId="instexttitle">
    <w:name w:val="instexttitle"/>
    <w:basedOn w:val="Policepardfaut"/>
    <w:rsid w:val="00E07EA1"/>
  </w:style>
  <w:style w:type="paragraph" w:styleId="NormalWeb">
    <w:name w:val="Normal (Web)"/>
    <w:basedOn w:val="Normal"/>
    <w:uiPriority w:val="99"/>
    <w:unhideWhenUsed/>
    <w:rsid w:val="00650F1C"/>
    <w:pPr>
      <w:spacing w:before="100" w:beforeAutospacing="1" w:after="100" w:afterAutospacing="1"/>
    </w:pPr>
    <w:rPr>
      <w:i/>
      <w:szCs w:val="24"/>
    </w:rPr>
  </w:style>
  <w:style w:type="character" w:styleId="MachinecrireHTML">
    <w:name w:val="HTML Typewriter"/>
    <w:uiPriority w:val="99"/>
    <w:unhideWhenUsed/>
    <w:rsid w:val="00650F1C"/>
    <w:rPr>
      <w:rFonts w:ascii="Courier New" w:eastAsia="Times New Roman" w:hAnsi="Courier New" w:cs="Courier New"/>
      <w:sz w:val="20"/>
      <w:szCs w:val="20"/>
    </w:rPr>
  </w:style>
  <w:style w:type="paragraph" w:customStyle="1" w:styleId="pj2">
    <w:name w:val="pj2"/>
    <w:basedOn w:val="Normal"/>
    <w:rsid w:val="00650F1C"/>
    <w:pPr>
      <w:jc w:val="both"/>
    </w:pPr>
    <w:rPr>
      <w:i/>
      <w:szCs w:val="24"/>
    </w:rPr>
  </w:style>
  <w:style w:type="character" w:customStyle="1" w:styleId="nw1">
    <w:name w:val="nw1"/>
    <w:basedOn w:val="Policepardfaut"/>
    <w:rsid w:val="00650F1C"/>
  </w:style>
  <w:style w:type="character" w:customStyle="1" w:styleId="ff11">
    <w:name w:val="ff11"/>
    <w:rsid w:val="00650F1C"/>
    <w:rPr>
      <w:rFonts w:ascii="ff1" w:hAnsi="ff1" w:hint="default"/>
    </w:rPr>
  </w:style>
  <w:style w:type="character" w:customStyle="1" w:styleId="ff01">
    <w:name w:val="ff01"/>
    <w:rsid w:val="00650F1C"/>
    <w:rPr>
      <w:rFonts w:ascii="ff0" w:hAnsi="ff0" w:hint="default"/>
    </w:rPr>
  </w:style>
  <w:style w:type="paragraph" w:customStyle="1" w:styleId="pl2">
    <w:name w:val="pl2"/>
    <w:basedOn w:val="Normal"/>
    <w:rsid w:val="00650F1C"/>
    <w:rPr>
      <w:i/>
      <w:szCs w:val="24"/>
    </w:rPr>
  </w:style>
  <w:style w:type="character" w:customStyle="1" w:styleId="ib1">
    <w:name w:val="ib1"/>
    <w:rsid w:val="00650F1C"/>
    <w:rPr>
      <w:spacing w:val="0"/>
    </w:rPr>
  </w:style>
  <w:style w:type="paragraph" w:customStyle="1" w:styleId="pj1">
    <w:name w:val="pj1"/>
    <w:basedOn w:val="Normal"/>
    <w:rsid w:val="00650F1C"/>
    <w:pPr>
      <w:jc w:val="both"/>
    </w:pPr>
    <w:rPr>
      <w:i/>
      <w:szCs w:val="24"/>
    </w:rPr>
  </w:style>
  <w:style w:type="paragraph" w:customStyle="1" w:styleId="pl1">
    <w:name w:val="pl1"/>
    <w:basedOn w:val="Normal"/>
    <w:rsid w:val="00650F1C"/>
    <w:rPr>
      <w:i/>
      <w:szCs w:val="24"/>
    </w:rPr>
  </w:style>
  <w:style w:type="character" w:customStyle="1" w:styleId="legende1">
    <w:name w:val="legende1"/>
    <w:rsid w:val="00C452D3"/>
    <w:rPr>
      <w:rFonts w:ascii="Verdana" w:hAnsi="Verdana" w:hint="default"/>
      <w:b/>
      <w:bCs/>
      <w:sz w:val="15"/>
      <w:szCs w:val="15"/>
    </w:rPr>
  </w:style>
  <w:style w:type="character" w:customStyle="1" w:styleId="bold1">
    <w:name w:val="bold1"/>
    <w:rsid w:val="00B32DFA"/>
    <w:rPr>
      <w:b/>
      <w:bCs/>
    </w:rPr>
  </w:style>
  <w:style w:type="character" w:styleId="Accentuation">
    <w:name w:val="Emphasis"/>
    <w:uiPriority w:val="20"/>
    <w:qFormat/>
    <w:rsid w:val="001E322C"/>
    <w:rPr>
      <w:i/>
      <w:iCs/>
    </w:rPr>
  </w:style>
  <w:style w:type="paragraph" w:styleId="Paragraphedeliste">
    <w:name w:val="List Paragraph"/>
    <w:basedOn w:val="Normal"/>
    <w:uiPriority w:val="34"/>
    <w:qFormat/>
    <w:rsid w:val="009E6B6E"/>
    <w:pPr>
      <w:ind w:left="708"/>
    </w:pPr>
  </w:style>
  <w:style w:type="paragraph" w:styleId="PrformatHTML">
    <w:name w:val="HTML Preformatted"/>
    <w:basedOn w:val="Normal"/>
    <w:link w:val="PrformatHTMLCar"/>
    <w:uiPriority w:val="99"/>
    <w:unhideWhenUsed/>
    <w:rsid w:val="00B37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40"/>
    </w:pPr>
    <w:rPr>
      <w:rFonts w:ascii="Courier New" w:hAnsi="Courier New" w:cs="Courier New"/>
      <w:i/>
      <w:color w:val="800000"/>
      <w:sz w:val="20"/>
    </w:rPr>
  </w:style>
  <w:style w:type="character" w:customStyle="1" w:styleId="PrformatHTMLCar">
    <w:name w:val="Préformaté HTML Car"/>
    <w:link w:val="PrformatHTML"/>
    <w:uiPriority w:val="99"/>
    <w:rsid w:val="00B370E2"/>
    <w:rPr>
      <w:rFonts w:ascii="Courier New" w:hAnsi="Courier New" w:cs="Courier New"/>
      <w:color w:val="800000"/>
    </w:rPr>
  </w:style>
  <w:style w:type="table" w:styleId="Grilledutableau">
    <w:name w:val="Table Grid"/>
    <w:basedOn w:val="TableauNormal"/>
    <w:uiPriority w:val="39"/>
    <w:rsid w:val="00E57F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cours">
    <w:name w:val="Normal cours"/>
    <w:basedOn w:val="Normal"/>
    <w:rsid w:val="00521CAF"/>
    <w:rPr>
      <w:rFonts w:ascii="Arial" w:hAnsi="Arial" w:cs="Arial"/>
      <w:i/>
      <w:szCs w:val="24"/>
    </w:rPr>
  </w:style>
  <w:style w:type="character" w:styleId="Mentionnonrsolue">
    <w:name w:val="Unresolved Mention"/>
    <w:uiPriority w:val="99"/>
    <w:semiHidden/>
    <w:unhideWhenUsed/>
    <w:rsid w:val="00F0310A"/>
    <w:rPr>
      <w:color w:val="605E5C"/>
      <w:shd w:val="clear" w:color="auto" w:fill="E1DFDD"/>
    </w:rPr>
  </w:style>
  <w:style w:type="character" w:customStyle="1" w:styleId="PieddepageCar">
    <w:name w:val="Pied de page Car"/>
    <w:link w:val="Pieddepage"/>
    <w:uiPriority w:val="99"/>
    <w:rsid w:val="00781901"/>
    <w:rPr>
      <w:noProof/>
    </w:rPr>
  </w:style>
  <w:style w:type="character" w:styleId="Marquedecommentaire">
    <w:name w:val="annotation reference"/>
    <w:rsid w:val="00716B2E"/>
    <w:rPr>
      <w:sz w:val="16"/>
      <w:szCs w:val="16"/>
    </w:rPr>
  </w:style>
  <w:style w:type="paragraph" w:styleId="Commentaire">
    <w:name w:val="annotation text"/>
    <w:basedOn w:val="Normal"/>
    <w:link w:val="CommentaireCar"/>
    <w:rsid w:val="00716B2E"/>
    <w:rPr>
      <w:sz w:val="20"/>
    </w:rPr>
  </w:style>
  <w:style w:type="character" w:customStyle="1" w:styleId="CommentaireCar">
    <w:name w:val="Commentaire Car"/>
    <w:link w:val="Commentaire"/>
    <w:rsid w:val="00716B2E"/>
    <w:rPr>
      <w:i/>
    </w:rPr>
  </w:style>
  <w:style w:type="paragraph" w:styleId="Objetducommentaire">
    <w:name w:val="annotation subject"/>
    <w:basedOn w:val="Commentaire"/>
    <w:next w:val="Commentaire"/>
    <w:link w:val="ObjetducommentaireCar"/>
    <w:rsid w:val="00716B2E"/>
    <w:rPr>
      <w:b/>
      <w:bCs/>
    </w:rPr>
  </w:style>
  <w:style w:type="character" w:customStyle="1" w:styleId="ObjetducommentaireCar">
    <w:name w:val="Objet du commentaire Car"/>
    <w:link w:val="Objetducommentaire"/>
    <w:rsid w:val="00716B2E"/>
    <w:rPr>
      <w:b/>
      <w:bCs/>
      <w:i/>
    </w:rPr>
  </w:style>
  <w:style w:type="paragraph" w:styleId="Textedebulles">
    <w:name w:val="Balloon Text"/>
    <w:basedOn w:val="Normal"/>
    <w:link w:val="TextedebullesCar"/>
    <w:rsid w:val="00716B2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716B2E"/>
    <w:rPr>
      <w:rFonts w:ascii="Segoe UI" w:hAnsi="Segoe UI" w:cs="Segoe UI"/>
      <w:i/>
      <w:sz w:val="18"/>
      <w:szCs w:val="18"/>
    </w:rPr>
  </w:style>
  <w:style w:type="character" w:customStyle="1" w:styleId="t2">
    <w:name w:val="t2"/>
    <w:basedOn w:val="Policepardfaut"/>
    <w:rsid w:val="002C0DFC"/>
  </w:style>
  <w:style w:type="paragraph" w:customStyle="1" w:styleId="Default">
    <w:name w:val="Default"/>
    <w:rsid w:val="00A10B81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styleId="Lienhypertextesuivivisit">
    <w:name w:val="FollowedHyperlink"/>
    <w:basedOn w:val="Policepardfaut"/>
    <w:rsid w:val="00F11581"/>
    <w:rPr>
      <w:color w:val="954F72" w:themeColor="followedHyperlink"/>
      <w:u w:val="single"/>
    </w:rPr>
  </w:style>
  <w:style w:type="character" w:customStyle="1" w:styleId="pageh">
    <w:name w:val="page_h"/>
    <w:basedOn w:val="Policepardfaut"/>
    <w:rsid w:val="001A03C4"/>
  </w:style>
  <w:style w:type="character" w:customStyle="1" w:styleId="ff59">
    <w:name w:val="ff59"/>
    <w:basedOn w:val="Policepardfaut"/>
    <w:rsid w:val="00394ECC"/>
  </w:style>
  <w:style w:type="character" w:customStyle="1" w:styleId="ff4a">
    <w:name w:val="ff4a"/>
    <w:basedOn w:val="Policepardfaut"/>
    <w:rsid w:val="00394ECC"/>
  </w:style>
  <w:style w:type="character" w:customStyle="1" w:styleId="ff66">
    <w:name w:val="ff66"/>
    <w:basedOn w:val="Policepardfaut"/>
    <w:rsid w:val="00394ECC"/>
  </w:style>
  <w:style w:type="character" w:customStyle="1" w:styleId="fs76">
    <w:name w:val="fs76"/>
    <w:basedOn w:val="Policepardfaut"/>
    <w:rsid w:val="00394ECC"/>
  </w:style>
  <w:style w:type="character" w:customStyle="1" w:styleId="fs12">
    <w:name w:val="fs12"/>
    <w:basedOn w:val="Policepardfaut"/>
    <w:rsid w:val="00394ECC"/>
  </w:style>
  <w:style w:type="character" w:styleId="CodeHTML">
    <w:name w:val="HTML Code"/>
    <w:basedOn w:val="Policepardfaut"/>
    <w:uiPriority w:val="99"/>
    <w:unhideWhenUsed/>
    <w:rsid w:val="00773DC1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Policepardfaut"/>
    <w:rsid w:val="005210E5"/>
  </w:style>
  <w:style w:type="paragraph" w:styleId="Sous-titre">
    <w:name w:val="Subtitle"/>
    <w:basedOn w:val="Normal"/>
    <w:next w:val="Normal"/>
    <w:link w:val="Sous-titreCar"/>
    <w:qFormat/>
    <w:rsid w:val="004657C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rsid w:val="004657C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metavalue">
    <w:name w:val="metavalue"/>
    <w:basedOn w:val="Policepardfaut"/>
    <w:rsid w:val="004A7ECD"/>
  </w:style>
  <w:style w:type="character" w:customStyle="1" w:styleId="h5p-alternative-inner">
    <w:name w:val="h5p-alternative-inner"/>
    <w:basedOn w:val="Policepardfaut"/>
    <w:rsid w:val="00AA6641"/>
  </w:style>
  <w:style w:type="character" w:customStyle="1" w:styleId="linkify">
    <w:name w:val="linkify"/>
    <w:basedOn w:val="Policepardfaut"/>
    <w:rsid w:val="009A4217"/>
  </w:style>
  <w:style w:type="character" w:customStyle="1" w:styleId="h5p-solution-icon">
    <w:name w:val="h5p-solution-icon"/>
    <w:basedOn w:val="Policepardfaut"/>
    <w:rsid w:val="00F54F6A"/>
  </w:style>
  <w:style w:type="character" w:customStyle="1" w:styleId="h5p-answer-icon">
    <w:name w:val="h5p-answer-icon"/>
    <w:basedOn w:val="Policepardfaut"/>
    <w:rsid w:val="00F54F6A"/>
  </w:style>
  <w:style w:type="character" w:customStyle="1" w:styleId="value">
    <w:name w:val="value"/>
    <w:basedOn w:val="Policepardfaut"/>
    <w:rsid w:val="00E604B2"/>
  </w:style>
  <w:style w:type="character" w:styleId="Textedelespacerserv">
    <w:name w:val="Placeholder Text"/>
    <w:basedOn w:val="Policepardfaut"/>
    <w:uiPriority w:val="99"/>
    <w:semiHidden/>
    <w:rsid w:val="001D5E43"/>
    <w:rPr>
      <w:color w:val="808080"/>
    </w:rPr>
  </w:style>
  <w:style w:type="table" w:styleId="TableauGrille4">
    <w:name w:val="Grid Table 4"/>
    <w:basedOn w:val="TableauNormal"/>
    <w:uiPriority w:val="49"/>
    <w:rsid w:val="001262D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lev">
    <w:name w:val="Strong"/>
    <w:basedOn w:val="Policepardfaut"/>
    <w:uiPriority w:val="22"/>
    <w:qFormat/>
    <w:rsid w:val="00684462"/>
    <w:rPr>
      <w:b/>
      <w:bCs/>
    </w:rPr>
  </w:style>
  <w:style w:type="character" w:styleId="AcronymeHTML">
    <w:name w:val="HTML Acronym"/>
    <w:basedOn w:val="Policepardfaut"/>
    <w:uiPriority w:val="99"/>
    <w:unhideWhenUsed/>
    <w:rsid w:val="00684462"/>
  </w:style>
  <w:style w:type="character" w:customStyle="1" w:styleId="o">
    <w:name w:val="o"/>
    <w:basedOn w:val="Policepardfaut"/>
    <w:rsid w:val="00F11211"/>
  </w:style>
  <w:style w:type="character" w:customStyle="1" w:styleId="nb">
    <w:name w:val="nb"/>
    <w:basedOn w:val="Policepardfaut"/>
    <w:rsid w:val="008A4FA9"/>
  </w:style>
  <w:style w:type="character" w:customStyle="1" w:styleId="c">
    <w:name w:val="c"/>
    <w:basedOn w:val="Policepardfaut"/>
    <w:rsid w:val="00CB019A"/>
  </w:style>
  <w:style w:type="character" w:customStyle="1" w:styleId="s2">
    <w:name w:val="s2"/>
    <w:basedOn w:val="Policepardfaut"/>
    <w:rsid w:val="00432F06"/>
  </w:style>
  <w:style w:type="character" w:customStyle="1" w:styleId="nt">
    <w:name w:val="nt"/>
    <w:basedOn w:val="Policepardfaut"/>
    <w:rsid w:val="00432F06"/>
  </w:style>
  <w:style w:type="character" w:customStyle="1" w:styleId="bridgeheadniv4">
    <w:name w:val="bridgehead_niv4"/>
    <w:basedOn w:val="Policepardfaut"/>
    <w:rsid w:val="005917C4"/>
  </w:style>
  <w:style w:type="paragraph" w:customStyle="1" w:styleId="defaut">
    <w:name w:val="defaut"/>
    <w:basedOn w:val="Normal"/>
    <w:rsid w:val="005917C4"/>
    <w:pPr>
      <w:spacing w:before="100" w:beforeAutospacing="1" w:after="100" w:afterAutospacing="1"/>
    </w:pPr>
    <w:rPr>
      <w:szCs w:val="24"/>
    </w:rPr>
  </w:style>
  <w:style w:type="character" w:customStyle="1" w:styleId="red">
    <w:name w:val="red"/>
    <w:basedOn w:val="Policepardfaut"/>
    <w:rsid w:val="009B227A"/>
  </w:style>
  <w:style w:type="character" w:customStyle="1" w:styleId="p">
    <w:name w:val="p"/>
    <w:basedOn w:val="Policepardfaut"/>
    <w:rsid w:val="00B8313E"/>
  </w:style>
  <w:style w:type="character" w:customStyle="1" w:styleId="na">
    <w:name w:val="na"/>
    <w:basedOn w:val="Policepardfaut"/>
    <w:rsid w:val="00B8313E"/>
  </w:style>
  <w:style w:type="character" w:customStyle="1" w:styleId="s">
    <w:name w:val="s"/>
    <w:basedOn w:val="Policepardfaut"/>
    <w:rsid w:val="00B8313E"/>
  </w:style>
  <w:style w:type="character" w:customStyle="1" w:styleId="cp">
    <w:name w:val="cp"/>
    <w:basedOn w:val="Policepardfaut"/>
    <w:rsid w:val="00B8313E"/>
  </w:style>
  <w:style w:type="paragraph" w:customStyle="1" w:styleId="hoveredcourseelement">
    <w:name w:val="hoveredcourseelement"/>
    <w:basedOn w:val="Normal"/>
    <w:rsid w:val="00A41B3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leauGrille4-Accentuation3">
    <w:name w:val="Grid Table 4 Accent 3"/>
    <w:basedOn w:val="TableauNormal"/>
    <w:uiPriority w:val="49"/>
    <w:rsid w:val="00F140A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5">
    <w:name w:val="Grid Table 4 Accent 5"/>
    <w:basedOn w:val="TableauNormal"/>
    <w:uiPriority w:val="49"/>
    <w:rsid w:val="00F140A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40A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r">
    <w:name w:val="hr"/>
    <w:basedOn w:val="Policepardfaut"/>
    <w:rsid w:val="004B1092"/>
  </w:style>
  <w:style w:type="paragraph" w:customStyle="1" w:styleId="im">
    <w:name w:val="im"/>
    <w:basedOn w:val="Normal"/>
    <w:rsid w:val="006A04E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oken">
    <w:name w:val="token"/>
    <w:basedOn w:val="Policepardfaut"/>
    <w:rsid w:val="00481503"/>
  </w:style>
  <w:style w:type="paragraph" w:customStyle="1" w:styleId="vspace">
    <w:name w:val="vspace"/>
    <w:basedOn w:val="Normal"/>
    <w:rsid w:val="004B4E7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cemeta">
    <w:name w:val="ace_meta"/>
    <w:basedOn w:val="Policepardfaut"/>
    <w:rsid w:val="00D34727"/>
  </w:style>
  <w:style w:type="character" w:customStyle="1" w:styleId="acetext">
    <w:name w:val="ace_text"/>
    <w:basedOn w:val="Policepardfaut"/>
    <w:rsid w:val="00D34727"/>
  </w:style>
  <w:style w:type="character" w:customStyle="1" w:styleId="aceentity">
    <w:name w:val="ace_entity"/>
    <w:basedOn w:val="Policepardfaut"/>
    <w:rsid w:val="00D34727"/>
  </w:style>
  <w:style w:type="character" w:customStyle="1" w:styleId="acekeyword">
    <w:name w:val="ace_keyword"/>
    <w:basedOn w:val="Policepardfaut"/>
    <w:rsid w:val="00D34727"/>
  </w:style>
  <w:style w:type="character" w:customStyle="1" w:styleId="acestring">
    <w:name w:val="ace_string"/>
    <w:basedOn w:val="Policepardfaut"/>
    <w:rsid w:val="00D34727"/>
  </w:style>
  <w:style w:type="character" w:customStyle="1" w:styleId="acestorage">
    <w:name w:val="ace_storage"/>
    <w:basedOn w:val="Policepardfaut"/>
    <w:rsid w:val="00D34727"/>
  </w:style>
  <w:style w:type="character" w:customStyle="1" w:styleId="aceidentifier">
    <w:name w:val="ace_identifier"/>
    <w:basedOn w:val="Policepardfaut"/>
    <w:rsid w:val="00D34727"/>
  </w:style>
  <w:style w:type="character" w:customStyle="1" w:styleId="acevariable">
    <w:name w:val="ace_variable"/>
    <w:basedOn w:val="Policepardfaut"/>
    <w:rsid w:val="00D34727"/>
  </w:style>
  <w:style w:type="character" w:customStyle="1" w:styleId="acepunctuation">
    <w:name w:val="ace_punctuation"/>
    <w:basedOn w:val="Policepardfaut"/>
    <w:rsid w:val="00D34727"/>
  </w:style>
  <w:style w:type="character" w:customStyle="1" w:styleId="acesupport">
    <w:name w:val="ace_support"/>
    <w:basedOn w:val="Policepardfaut"/>
    <w:rsid w:val="00D34727"/>
  </w:style>
  <w:style w:type="character" w:customStyle="1" w:styleId="aceparen">
    <w:name w:val="ace_paren"/>
    <w:basedOn w:val="Policepardfaut"/>
    <w:rsid w:val="00D34727"/>
  </w:style>
  <w:style w:type="character" w:customStyle="1" w:styleId="aceconstant">
    <w:name w:val="ace_constant"/>
    <w:basedOn w:val="Policepardfaut"/>
    <w:rsid w:val="00D34727"/>
  </w:style>
  <w:style w:type="character" w:customStyle="1" w:styleId="aceindent-guide">
    <w:name w:val="ace_indent-guide"/>
    <w:basedOn w:val="Policepardfaut"/>
    <w:rsid w:val="00421792"/>
  </w:style>
  <w:style w:type="character" w:customStyle="1" w:styleId="objectbox">
    <w:name w:val="objectbox"/>
    <w:basedOn w:val="Policepardfaut"/>
    <w:rsid w:val="00E01080"/>
  </w:style>
  <w:style w:type="character" w:styleId="VariableHTML">
    <w:name w:val="HTML Variable"/>
    <w:basedOn w:val="Policepardfaut"/>
    <w:uiPriority w:val="99"/>
    <w:unhideWhenUsed/>
    <w:rsid w:val="001B2DC2"/>
    <w:rPr>
      <w:i/>
      <w:iCs/>
    </w:rPr>
  </w:style>
  <w:style w:type="character" w:customStyle="1" w:styleId="icon-only-inline">
    <w:name w:val="icon-only-inline"/>
    <w:basedOn w:val="Policepardfaut"/>
    <w:rsid w:val="00BB65E4"/>
  </w:style>
  <w:style w:type="character" w:customStyle="1" w:styleId="se">
    <w:name w:val="se"/>
    <w:basedOn w:val="Policepardfaut"/>
    <w:rsid w:val="003B4E3E"/>
  </w:style>
  <w:style w:type="character" w:customStyle="1" w:styleId="nv">
    <w:name w:val="nv"/>
    <w:basedOn w:val="Policepardfaut"/>
    <w:rsid w:val="003132BB"/>
  </w:style>
  <w:style w:type="character" w:customStyle="1" w:styleId="kw2">
    <w:name w:val="kw2"/>
    <w:basedOn w:val="Policepardfaut"/>
    <w:rsid w:val="00742C4A"/>
  </w:style>
  <w:style w:type="character" w:customStyle="1" w:styleId="Titre1Car">
    <w:name w:val="Titre 1 Car"/>
    <w:basedOn w:val="Policepardfaut"/>
    <w:link w:val="Titre1"/>
    <w:rsid w:val="0013241A"/>
    <w:rPr>
      <w:rFonts w:ascii="Arial" w:hAnsi="Arial"/>
      <w:b/>
      <w:kern w:val="28"/>
      <w:sz w:val="28"/>
    </w:rPr>
  </w:style>
  <w:style w:type="character" w:customStyle="1" w:styleId="Titre2Car">
    <w:name w:val="Titre 2 Car"/>
    <w:basedOn w:val="Policepardfaut"/>
    <w:link w:val="Titre2"/>
    <w:rsid w:val="00227FAD"/>
    <w:rPr>
      <w:rFonts w:asciiTheme="minorHAnsi" w:hAnsiTheme="minorHAnsi"/>
      <w:b/>
      <w:sz w:val="28"/>
    </w:rPr>
  </w:style>
  <w:style w:type="character" w:styleId="ExempleHTML">
    <w:name w:val="HTML Sample"/>
    <w:basedOn w:val="Policepardfaut"/>
    <w:uiPriority w:val="99"/>
    <w:unhideWhenUsed/>
    <w:rsid w:val="0080373E"/>
    <w:rPr>
      <w:rFonts w:ascii="Courier New" w:eastAsia="Times New Roman" w:hAnsi="Courier New" w:cs="Courier New"/>
    </w:rPr>
  </w:style>
  <w:style w:type="character" w:customStyle="1" w:styleId="markedcontent">
    <w:name w:val="markedcontent"/>
    <w:basedOn w:val="Policepardfaut"/>
    <w:rsid w:val="00A013AF"/>
  </w:style>
  <w:style w:type="character" w:customStyle="1" w:styleId="italique">
    <w:name w:val="italique"/>
    <w:basedOn w:val="Policepardfaut"/>
    <w:rsid w:val="007404B9"/>
  </w:style>
  <w:style w:type="paragraph" w:customStyle="1" w:styleId="Standard">
    <w:name w:val="Standard"/>
    <w:rsid w:val="00BF79EE"/>
    <w:pPr>
      <w:suppressAutoHyphens/>
      <w:autoSpaceDN w:val="0"/>
      <w:jc w:val="both"/>
      <w:textAlignment w:val="baseline"/>
    </w:pPr>
    <w:rPr>
      <w:rFonts w:ascii="Arial" w:hAnsi="Arial" w:cs="Arial"/>
      <w:color w:val="000080"/>
      <w:kern w:val="3"/>
      <w:lang w:eastAsia="zh-CN"/>
    </w:rPr>
  </w:style>
  <w:style w:type="numbering" w:customStyle="1" w:styleId="PucecertaTAF">
    <w:name w:val="Puce certa TAF"/>
    <w:basedOn w:val="Aucuneliste"/>
    <w:rsid w:val="00BF79EE"/>
    <w:pPr>
      <w:numPr>
        <w:numId w:val="8"/>
      </w:numPr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725D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7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1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60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55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84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20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9879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1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6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486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942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90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23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29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823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699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4795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2935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529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8678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910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9232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071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0462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271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788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1913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595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5784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696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178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38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696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717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378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85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0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17712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8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48087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1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0305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8924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9340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084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63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0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9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5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13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2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4902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5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11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6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934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99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727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3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39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3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196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759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6059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74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5836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15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390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298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5432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913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0771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162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23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246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5083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2474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6408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1407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999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5791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772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4932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468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289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8902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400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7330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2527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6018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070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872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9871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711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43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5167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007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988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0149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827778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53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62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099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904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083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03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27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78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0858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069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5498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5051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83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301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9428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616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39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394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9699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165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3442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1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8895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232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0818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486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7122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713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73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73557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37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47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03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763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226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2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7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626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518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926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73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643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797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77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9364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62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9651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5870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2003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224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922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512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72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8756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84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62388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06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188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3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43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7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84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874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78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3304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575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0129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593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418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6576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3457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485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509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681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400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0896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596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0572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275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684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350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447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0652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880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173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886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47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641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4530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3884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3991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534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79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2057">
              <w:marLeft w:val="0"/>
              <w:marRight w:val="-5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6454">
                  <w:marLeft w:val="0"/>
                  <w:marRight w:val="5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0" w:color="D5DADD"/>
                  </w:divBdr>
                  <w:divsChild>
                    <w:div w:id="180843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9094">
                          <w:marLeft w:val="0"/>
                          <w:marRight w:val="0"/>
                          <w:marTop w:val="22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6177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3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0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79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02389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8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437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127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840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162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83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6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20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174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865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9336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30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9049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2988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10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7189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540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216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67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5564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582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1472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00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071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8216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6043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1291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8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1036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4719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34287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99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19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42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91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3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118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5260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7653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842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295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895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074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977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3746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7015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3171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569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3365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35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8184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1533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122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3840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636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33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71660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52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9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416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08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3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99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99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900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872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69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355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1399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9307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727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03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187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929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4594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129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6086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0597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916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930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4222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7713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8345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534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639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0929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8262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9485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846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936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0962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78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423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3233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9814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690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282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6251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5470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988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4497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414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8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48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8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24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97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9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1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2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64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8067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0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29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589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212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835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81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43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7906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554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61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418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871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1549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847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4231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1886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0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156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81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982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33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34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961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649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2130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785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178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6238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305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05445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5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1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42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58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41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44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4721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8433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297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6701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870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7095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4054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20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106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8047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7866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7337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1025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021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501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2567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467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763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047">
      <w:bodyDiv w:val="1"/>
      <w:marLeft w:val="180"/>
      <w:marRight w:val="1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5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4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0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42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9909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18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33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663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772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99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72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06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026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249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283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70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02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0093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7106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46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610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060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892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453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1653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1820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390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5288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805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7735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8678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75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6970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8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2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66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0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9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4148">
          <w:marLeft w:val="0"/>
          <w:marRight w:val="3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30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3FB89B5E7FB948B9F8003EAA431371" ma:contentTypeVersion="5" ma:contentTypeDescription="Crée un document." ma:contentTypeScope="" ma:versionID="e5fe5589c5fca97834b6f9e1e82a326d">
  <xsd:schema xmlns:xsd="http://www.w3.org/2001/XMLSchema" xmlns:xs="http://www.w3.org/2001/XMLSchema" xmlns:p="http://schemas.microsoft.com/office/2006/metadata/properties" xmlns:ns3="4532bf89-033f-4b39-a092-856c8bb577b4" targetNamespace="http://schemas.microsoft.com/office/2006/metadata/properties" ma:root="true" ma:fieldsID="5ce3786d7b104192fb327aff429155db" ns3:_="">
    <xsd:import namespace="4532bf89-033f-4b39-a092-856c8bb577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32bf89-033f-4b39-a092-856c8bb57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31B087-76C4-450F-BF7E-3157C22A9A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E9D0FE-7F56-4EB0-A3C0-1E5B6D304E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C7EF27-E71A-4E51-ACCE-4E41B3B5E6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B2196A-B621-4BF2-B72B-18263158C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32bf89-033f-4b39-a092-856c8bb57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10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S3</vt:lpstr>
    </vt:vector>
  </TitlesOfParts>
  <Company>Alexandre MARTIN</Company>
  <LinksUpToDate>false</LinksUpToDate>
  <CharactersWithSpaces>2508</CharactersWithSpaces>
  <SharedDoc>false</SharedDoc>
  <HLinks>
    <vt:vector size="24" baseType="variant">
      <vt:variant>
        <vt:i4>5963803</vt:i4>
      </vt:variant>
      <vt:variant>
        <vt:i4>9</vt:i4>
      </vt:variant>
      <vt:variant>
        <vt:i4>0</vt:i4>
      </vt:variant>
      <vt:variant>
        <vt:i4>5</vt:i4>
      </vt:variant>
      <vt:variant>
        <vt:lpwstr>https://ping.eu/ping/</vt:lpwstr>
      </vt:variant>
      <vt:variant>
        <vt:lpwstr/>
      </vt:variant>
      <vt:variant>
        <vt:i4>1966159</vt:i4>
      </vt:variant>
      <vt:variant>
        <vt:i4>6</vt:i4>
      </vt:variant>
      <vt:variant>
        <vt:i4>0</vt:i4>
      </vt:variant>
      <vt:variant>
        <vt:i4>5</vt:i4>
      </vt:variant>
      <vt:variant>
        <vt:lpwstr>http://www.orange.fr/</vt:lpwstr>
      </vt:variant>
      <vt:variant>
        <vt:lpwstr/>
      </vt:variant>
      <vt:variant>
        <vt:i4>1245275</vt:i4>
      </vt:variant>
      <vt:variant>
        <vt:i4>3</vt:i4>
      </vt:variant>
      <vt:variant>
        <vt:i4>0</vt:i4>
      </vt:variant>
      <vt:variant>
        <vt:i4>5</vt:i4>
      </vt:variant>
      <vt:variant>
        <vt:lpwstr>http://www.google.fr/</vt:lpwstr>
      </vt:variant>
      <vt:variant>
        <vt:lpwstr/>
      </vt:variant>
      <vt:variant>
        <vt:i4>2424886</vt:i4>
      </vt:variant>
      <vt:variant>
        <vt:i4>0</vt:i4>
      </vt:variant>
      <vt:variant>
        <vt:i4>0</vt:i4>
      </vt:variant>
      <vt:variant>
        <vt:i4>5</vt:i4>
      </vt:variant>
      <vt:variant>
        <vt:lpwstr>http://www.mon-ip.com/adresse-ip-locale.php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S3</dc:title>
  <dc:subject/>
  <dc:creator>Alexandre MARTIN</dc:creator>
  <cp:keywords/>
  <cp:lastModifiedBy>COTTON Mattéo</cp:lastModifiedBy>
  <cp:revision>5</cp:revision>
  <cp:lastPrinted>2022-02-25T12:24:00Z</cp:lastPrinted>
  <dcterms:created xsi:type="dcterms:W3CDTF">2024-10-15T08:33:00Z</dcterms:created>
  <dcterms:modified xsi:type="dcterms:W3CDTF">2024-10-17T15:07:00Z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0x010100F53FB89B5E7FB948B9F8003EAA431371</vt:lpwstr>
  </property>
</Properties>
</file>